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pStyle w:val="Title"/>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73EDA">
      <w:pPr>
        <w:pStyle w:val="Title"/>
        <w:rPr>
          <w:rFonts w:ascii="Arial" w:hAnsi="Arial" w:cs="Arial"/>
          <w:color w:val="auto"/>
        </w:rPr>
      </w:pPr>
      <w:r w:rsidRPr="001C4C0C">
        <w:rPr>
          <w:rFonts w:ascii="Arial" w:hAnsi="Arial" w:cs="Arial"/>
          <w:color w:val="auto"/>
        </w:rPr>
        <w:t>SHIKHARA</w:t>
      </w:r>
    </w:p>
    <w:p w:rsidR="006A2ADF" w:rsidRPr="001C4C0C" w:rsidRDefault="00673EDA">
      <w:pPr>
        <w:pStyle w:val="Title"/>
        <w:rPr>
          <w:rFonts w:ascii="Arial" w:hAnsi="Arial" w:cs="Arial"/>
          <w:color w:val="auto"/>
        </w:rPr>
      </w:pPr>
      <w:r w:rsidRPr="001C4C0C">
        <w:rPr>
          <w:rFonts w:ascii="Arial" w:hAnsi="Arial" w:cs="Arial"/>
          <w:color w:val="auto"/>
        </w:rPr>
        <w:t>Tapeout Signoff</w:t>
      </w: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C33CCA" w:rsidRPr="001C4C0C" w:rsidRDefault="00D86F38" w:rsidP="00D86F38">
      <w:pPr>
        <w:rPr>
          <w:rFonts w:ascii="Arial" w:eastAsia="MS Gothic" w:hAnsi="Arial" w:cs="Arial"/>
          <w:b/>
          <w:bCs/>
          <w:color w:val="365F91"/>
          <w:kern w:val="1"/>
          <w:sz w:val="28"/>
          <w:szCs w:val="28"/>
          <w:lang w:eastAsia="zh-CN"/>
        </w:rPr>
      </w:pPr>
      <w:r w:rsidRPr="001C4C0C">
        <w:rPr>
          <w:rFonts w:ascii="Arial" w:hAnsi="Arial" w:cs="Arial"/>
          <w:color w:val="auto"/>
        </w:rPr>
        <w:br w:type="page"/>
      </w:r>
      <w:bookmarkStart w:id="0" w:name="_Toc443386750"/>
      <w:r w:rsidR="00C33CCA" w:rsidRPr="001C4C0C">
        <w:rPr>
          <w:rFonts w:ascii="Arial" w:eastAsia="MS Gothic" w:hAnsi="Arial" w:cs="Arial"/>
          <w:b/>
          <w:bCs/>
          <w:color w:val="365F91"/>
          <w:kern w:val="1"/>
          <w:sz w:val="28"/>
          <w:szCs w:val="28"/>
          <w:lang w:eastAsia="zh-CN"/>
        </w:rPr>
        <w:lastRenderedPageBreak/>
        <w:t>Table of Contents</w:t>
      </w:r>
      <w:bookmarkEnd w:id="0"/>
    </w:p>
    <w:p w:rsidR="00C06F96" w:rsidRDefault="00C33CCA">
      <w:pPr>
        <w:pStyle w:val="TOC1"/>
        <w:tabs>
          <w:tab w:val="left" w:pos="440"/>
          <w:tab w:val="right" w:leader="dot" w:pos="9350"/>
        </w:tabs>
        <w:rPr>
          <w:rFonts w:asciiTheme="minorHAnsi" w:eastAsiaTheme="minorEastAsia" w:hAnsiTheme="minorHAnsi" w:cstheme="minorBidi"/>
          <w:noProof/>
          <w:color w:val="auto"/>
          <w:sz w:val="22"/>
          <w:szCs w:val="22"/>
        </w:rPr>
      </w:pPr>
      <w:r w:rsidRPr="001C4C0C">
        <w:rPr>
          <w:rFonts w:ascii="Arial" w:eastAsia="Times New Roman" w:hAnsi="Arial" w:cs="Arial"/>
          <w:color w:val="auto"/>
          <w:sz w:val="20"/>
          <w:lang w:eastAsia="zh-CN"/>
        </w:rPr>
        <w:fldChar w:fldCharType="begin"/>
      </w:r>
      <w:r w:rsidRPr="001C4C0C">
        <w:rPr>
          <w:rFonts w:ascii="Arial" w:eastAsia="Times New Roman" w:hAnsi="Arial" w:cs="Arial"/>
          <w:color w:val="auto"/>
          <w:sz w:val="20"/>
          <w:lang w:eastAsia="zh-CN"/>
        </w:rPr>
        <w:instrText xml:space="preserve"> TOC \o "1-3" \h \z \u </w:instrText>
      </w:r>
      <w:r w:rsidRPr="001C4C0C">
        <w:rPr>
          <w:rFonts w:ascii="Arial" w:eastAsia="Times New Roman" w:hAnsi="Arial" w:cs="Arial"/>
          <w:color w:val="auto"/>
          <w:sz w:val="20"/>
          <w:lang w:eastAsia="zh-CN"/>
        </w:rPr>
        <w:fldChar w:fldCharType="separate"/>
      </w:r>
      <w:hyperlink w:anchor="_Toc472326490" w:history="1">
        <w:r w:rsidR="00C06F96" w:rsidRPr="008B6374">
          <w:rPr>
            <w:rStyle w:val="Hyperlink"/>
            <w:rFonts w:ascii="Arial" w:hAnsi="Arial" w:cs="Arial"/>
            <w:noProof/>
          </w:rPr>
          <w:t>1</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Revision History</w:t>
        </w:r>
        <w:r w:rsidR="00C06F96">
          <w:rPr>
            <w:noProof/>
            <w:webHidden/>
          </w:rPr>
          <w:tab/>
        </w:r>
        <w:r w:rsidR="00C06F96">
          <w:rPr>
            <w:noProof/>
            <w:webHidden/>
          </w:rPr>
          <w:fldChar w:fldCharType="begin"/>
        </w:r>
        <w:r w:rsidR="00C06F96">
          <w:rPr>
            <w:noProof/>
            <w:webHidden/>
          </w:rPr>
          <w:instrText xml:space="preserve"> PAGEREF _Toc472326490 \h </w:instrText>
        </w:r>
        <w:r w:rsidR="00C06F96">
          <w:rPr>
            <w:noProof/>
            <w:webHidden/>
          </w:rPr>
        </w:r>
        <w:r w:rsidR="00C06F96">
          <w:rPr>
            <w:noProof/>
            <w:webHidden/>
          </w:rPr>
          <w:fldChar w:fldCharType="separate"/>
        </w:r>
        <w:r w:rsidR="00C06F96">
          <w:rPr>
            <w:noProof/>
            <w:webHidden/>
          </w:rPr>
          <w:t>4</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491" w:history="1">
        <w:r w:rsidR="00C06F96" w:rsidRPr="008B6374">
          <w:rPr>
            <w:rStyle w:val="Hyperlink"/>
            <w:rFonts w:ascii="Arial" w:hAnsi="Arial" w:cs="Arial"/>
            <w:noProof/>
          </w:rPr>
          <w:t>2</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Sign-off Approval</w:t>
        </w:r>
        <w:r w:rsidR="00C06F96">
          <w:rPr>
            <w:noProof/>
            <w:webHidden/>
          </w:rPr>
          <w:tab/>
        </w:r>
        <w:r w:rsidR="00C06F96">
          <w:rPr>
            <w:noProof/>
            <w:webHidden/>
          </w:rPr>
          <w:fldChar w:fldCharType="begin"/>
        </w:r>
        <w:r w:rsidR="00C06F96">
          <w:rPr>
            <w:noProof/>
            <w:webHidden/>
          </w:rPr>
          <w:instrText xml:space="preserve"> PAGEREF _Toc472326491 \h </w:instrText>
        </w:r>
        <w:r w:rsidR="00C06F96">
          <w:rPr>
            <w:noProof/>
            <w:webHidden/>
          </w:rPr>
        </w:r>
        <w:r w:rsidR="00C06F96">
          <w:rPr>
            <w:noProof/>
            <w:webHidden/>
          </w:rPr>
          <w:fldChar w:fldCharType="separate"/>
        </w:r>
        <w:r w:rsidR="00C06F96">
          <w:rPr>
            <w:noProof/>
            <w:webHidden/>
          </w:rPr>
          <w:t>5</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492" w:history="1">
        <w:r w:rsidR="00C06F96" w:rsidRPr="008B6374">
          <w:rPr>
            <w:rStyle w:val="Hyperlink"/>
            <w:rFonts w:ascii="Arial" w:hAnsi="Arial" w:cs="Arial"/>
            <w:noProof/>
          </w:rPr>
          <w:t>3</w:t>
        </w:r>
        <w:r w:rsidR="00C06F96">
          <w:rPr>
            <w:rFonts w:asciiTheme="minorHAnsi" w:eastAsiaTheme="minorEastAsia" w:hAnsiTheme="minorHAnsi" w:cstheme="minorBidi"/>
            <w:noProof/>
            <w:color w:val="auto"/>
            <w:sz w:val="22"/>
            <w:szCs w:val="22"/>
          </w:rPr>
          <w:tab/>
        </w:r>
        <w:r w:rsidR="00C06F96" w:rsidRPr="008B6374">
          <w:rPr>
            <w:rStyle w:val="Hyperlink"/>
            <w:rFonts w:ascii="Arial" w:eastAsia="Arial" w:hAnsi="Arial" w:cs="Arial"/>
            <w:noProof/>
          </w:rPr>
          <w:t>Team</w:t>
        </w:r>
        <w:r w:rsidR="00C06F96">
          <w:rPr>
            <w:noProof/>
            <w:webHidden/>
          </w:rPr>
          <w:tab/>
        </w:r>
        <w:r w:rsidR="00C06F96">
          <w:rPr>
            <w:noProof/>
            <w:webHidden/>
          </w:rPr>
          <w:fldChar w:fldCharType="begin"/>
        </w:r>
        <w:r w:rsidR="00C06F96">
          <w:rPr>
            <w:noProof/>
            <w:webHidden/>
          </w:rPr>
          <w:instrText xml:space="preserve"> PAGEREF _Toc472326492 \h </w:instrText>
        </w:r>
        <w:r w:rsidR="00C06F96">
          <w:rPr>
            <w:noProof/>
            <w:webHidden/>
          </w:rPr>
        </w:r>
        <w:r w:rsidR="00C06F96">
          <w:rPr>
            <w:noProof/>
            <w:webHidden/>
          </w:rPr>
          <w:fldChar w:fldCharType="separate"/>
        </w:r>
        <w:r w:rsidR="00C06F96">
          <w:rPr>
            <w:noProof/>
            <w:webHidden/>
          </w:rPr>
          <w:t>6</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493" w:history="1">
        <w:r w:rsidR="00C06F96" w:rsidRPr="008B6374">
          <w:rPr>
            <w:rStyle w:val="Hyperlink"/>
            <w:rFonts w:ascii="Arial" w:hAnsi="Arial" w:cs="Arial"/>
            <w:noProof/>
          </w:rPr>
          <w:t>4</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Project Sign-off Description</w:t>
        </w:r>
        <w:r w:rsidR="00C06F96">
          <w:rPr>
            <w:noProof/>
            <w:webHidden/>
          </w:rPr>
          <w:tab/>
        </w:r>
        <w:r w:rsidR="00C06F96">
          <w:rPr>
            <w:noProof/>
            <w:webHidden/>
          </w:rPr>
          <w:fldChar w:fldCharType="begin"/>
        </w:r>
        <w:r w:rsidR="00C06F96">
          <w:rPr>
            <w:noProof/>
            <w:webHidden/>
          </w:rPr>
          <w:instrText xml:space="preserve"> PAGEREF _Toc472326493 \h </w:instrText>
        </w:r>
        <w:r w:rsidR="00C06F96">
          <w:rPr>
            <w:noProof/>
            <w:webHidden/>
          </w:rPr>
        </w:r>
        <w:r w:rsidR="00C06F96">
          <w:rPr>
            <w:noProof/>
            <w:webHidden/>
          </w:rPr>
          <w:fldChar w:fldCharType="separate"/>
        </w:r>
        <w:r w:rsidR="00C06F96">
          <w:rPr>
            <w:noProof/>
            <w:webHidden/>
          </w:rPr>
          <w:t>7</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494" w:history="1">
        <w:r w:rsidR="00C06F96" w:rsidRPr="008B6374">
          <w:rPr>
            <w:rStyle w:val="Hyperlink"/>
            <w:rFonts w:ascii="Arial" w:hAnsi="Arial" w:cs="Arial"/>
            <w:noProof/>
          </w:rPr>
          <w:t>5</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Bug Tracker Verdict / Waivers</w:t>
        </w:r>
        <w:r w:rsidR="00C06F96">
          <w:rPr>
            <w:noProof/>
            <w:webHidden/>
          </w:rPr>
          <w:tab/>
        </w:r>
        <w:r w:rsidR="00C06F96">
          <w:rPr>
            <w:noProof/>
            <w:webHidden/>
          </w:rPr>
          <w:fldChar w:fldCharType="begin"/>
        </w:r>
        <w:r w:rsidR="00C06F96">
          <w:rPr>
            <w:noProof/>
            <w:webHidden/>
          </w:rPr>
          <w:instrText xml:space="preserve"> PAGEREF _Toc472326494 \h </w:instrText>
        </w:r>
        <w:r w:rsidR="00C06F96">
          <w:rPr>
            <w:noProof/>
            <w:webHidden/>
          </w:rPr>
        </w:r>
        <w:r w:rsidR="00C06F96">
          <w:rPr>
            <w:noProof/>
            <w:webHidden/>
          </w:rPr>
          <w:fldChar w:fldCharType="separate"/>
        </w:r>
        <w:r w:rsidR="00C06F96">
          <w:rPr>
            <w:noProof/>
            <w:webHidden/>
          </w:rPr>
          <w:t>10</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495" w:history="1">
        <w:r w:rsidR="00C06F96" w:rsidRPr="008B6374">
          <w:rPr>
            <w:rStyle w:val="Hyperlink"/>
            <w:rFonts w:ascii="Arial" w:hAnsi="Arial" w:cs="Arial"/>
            <w:noProof/>
          </w:rPr>
          <w:t>6</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Logic Gate Counts and Memories – RFQ Vs Actual</w:t>
        </w:r>
        <w:r w:rsidR="00C06F96">
          <w:rPr>
            <w:noProof/>
            <w:webHidden/>
          </w:rPr>
          <w:tab/>
        </w:r>
        <w:r w:rsidR="00C06F96">
          <w:rPr>
            <w:noProof/>
            <w:webHidden/>
          </w:rPr>
          <w:fldChar w:fldCharType="begin"/>
        </w:r>
        <w:r w:rsidR="00C06F96">
          <w:rPr>
            <w:noProof/>
            <w:webHidden/>
          </w:rPr>
          <w:instrText xml:space="preserve"> PAGEREF _Toc472326495 \h </w:instrText>
        </w:r>
        <w:r w:rsidR="00C06F96">
          <w:rPr>
            <w:noProof/>
            <w:webHidden/>
          </w:rPr>
        </w:r>
        <w:r w:rsidR="00C06F96">
          <w:rPr>
            <w:noProof/>
            <w:webHidden/>
          </w:rPr>
          <w:fldChar w:fldCharType="separate"/>
        </w:r>
        <w:r w:rsidR="00C06F96">
          <w:rPr>
            <w:noProof/>
            <w:webHidden/>
          </w:rPr>
          <w:t>13</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496" w:history="1">
        <w:r w:rsidR="00C06F96" w:rsidRPr="008B6374">
          <w:rPr>
            <w:rStyle w:val="Hyperlink"/>
            <w:noProof/>
          </w:rPr>
          <w:t>6.1.</w:t>
        </w:r>
        <w:r w:rsidR="00C06F96">
          <w:rPr>
            <w:rFonts w:asciiTheme="minorHAnsi" w:eastAsiaTheme="minorEastAsia" w:hAnsiTheme="minorHAnsi" w:cstheme="minorBidi"/>
            <w:noProof/>
            <w:color w:val="auto"/>
            <w:sz w:val="22"/>
            <w:szCs w:val="22"/>
          </w:rPr>
          <w:tab/>
        </w:r>
        <w:r w:rsidR="00C06F96" w:rsidRPr="008B6374">
          <w:rPr>
            <w:rStyle w:val="Hyperlink"/>
            <w:noProof/>
          </w:rPr>
          <w:t>Module gate Count</w:t>
        </w:r>
        <w:r w:rsidR="00C06F96">
          <w:rPr>
            <w:noProof/>
            <w:webHidden/>
          </w:rPr>
          <w:tab/>
        </w:r>
        <w:r w:rsidR="00C06F96">
          <w:rPr>
            <w:noProof/>
            <w:webHidden/>
          </w:rPr>
          <w:fldChar w:fldCharType="begin"/>
        </w:r>
        <w:r w:rsidR="00C06F96">
          <w:rPr>
            <w:noProof/>
            <w:webHidden/>
          </w:rPr>
          <w:instrText xml:space="preserve"> PAGEREF _Toc472326496 \h </w:instrText>
        </w:r>
        <w:r w:rsidR="00C06F96">
          <w:rPr>
            <w:noProof/>
            <w:webHidden/>
          </w:rPr>
        </w:r>
        <w:r w:rsidR="00C06F96">
          <w:rPr>
            <w:noProof/>
            <w:webHidden/>
          </w:rPr>
          <w:fldChar w:fldCharType="separate"/>
        </w:r>
        <w:r w:rsidR="00C06F96">
          <w:rPr>
            <w:noProof/>
            <w:webHidden/>
          </w:rPr>
          <w:t>13</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497" w:history="1">
        <w:r w:rsidR="00C06F96" w:rsidRPr="008B6374">
          <w:rPr>
            <w:rStyle w:val="Hyperlink"/>
            <w:rFonts w:ascii="Arial" w:hAnsi="Arial" w:cs="Arial"/>
            <w:noProof/>
          </w:rPr>
          <w:t>7</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Final Review Checklist</w:t>
        </w:r>
        <w:r w:rsidR="00C06F96">
          <w:rPr>
            <w:noProof/>
            <w:webHidden/>
          </w:rPr>
          <w:tab/>
        </w:r>
        <w:r w:rsidR="00C06F96">
          <w:rPr>
            <w:noProof/>
            <w:webHidden/>
          </w:rPr>
          <w:fldChar w:fldCharType="begin"/>
        </w:r>
        <w:r w:rsidR="00C06F96">
          <w:rPr>
            <w:noProof/>
            <w:webHidden/>
          </w:rPr>
          <w:instrText xml:space="preserve"> PAGEREF _Toc472326497 \h </w:instrText>
        </w:r>
        <w:r w:rsidR="00C06F96">
          <w:rPr>
            <w:noProof/>
            <w:webHidden/>
          </w:rPr>
        </w:r>
        <w:r w:rsidR="00C06F96">
          <w:rPr>
            <w:noProof/>
            <w:webHidden/>
          </w:rPr>
          <w:fldChar w:fldCharType="separate"/>
        </w:r>
        <w:r w:rsidR="00C06F96">
          <w:rPr>
            <w:noProof/>
            <w:webHidden/>
          </w:rPr>
          <w:t>15</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498" w:history="1">
        <w:r w:rsidR="00C06F96" w:rsidRPr="008B6374">
          <w:rPr>
            <w:rStyle w:val="Hyperlink"/>
            <w:noProof/>
          </w:rPr>
          <w:t>7.1</w:t>
        </w:r>
        <w:r w:rsidR="00C06F96">
          <w:rPr>
            <w:rFonts w:asciiTheme="minorHAnsi" w:eastAsiaTheme="minorEastAsia" w:hAnsiTheme="minorHAnsi" w:cstheme="minorBidi"/>
            <w:noProof/>
            <w:color w:val="auto"/>
            <w:sz w:val="22"/>
            <w:szCs w:val="22"/>
          </w:rPr>
          <w:tab/>
        </w:r>
        <w:r w:rsidR="00C06F96" w:rsidRPr="008B6374">
          <w:rPr>
            <w:rStyle w:val="Hyperlink"/>
            <w:noProof/>
          </w:rPr>
          <w:t>Functional Spec/HRM</w:t>
        </w:r>
        <w:r w:rsidR="00C06F96">
          <w:rPr>
            <w:noProof/>
            <w:webHidden/>
          </w:rPr>
          <w:tab/>
        </w:r>
        <w:r w:rsidR="00C06F96">
          <w:rPr>
            <w:noProof/>
            <w:webHidden/>
          </w:rPr>
          <w:fldChar w:fldCharType="begin"/>
        </w:r>
        <w:r w:rsidR="00C06F96">
          <w:rPr>
            <w:noProof/>
            <w:webHidden/>
          </w:rPr>
          <w:instrText xml:space="preserve"> PAGEREF _Toc472326498 \h </w:instrText>
        </w:r>
        <w:r w:rsidR="00C06F96">
          <w:rPr>
            <w:noProof/>
            <w:webHidden/>
          </w:rPr>
        </w:r>
        <w:r w:rsidR="00C06F96">
          <w:rPr>
            <w:noProof/>
            <w:webHidden/>
          </w:rPr>
          <w:fldChar w:fldCharType="separate"/>
        </w:r>
        <w:r w:rsidR="00C06F96">
          <w:rPr>
            <w:noProof/>
            <w:webHidden/>
          </w:rPr>
          <w:t>15</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499" w:history="1">
        <w:r w:rsidR="00C06F96" w:rsidRPr="008B6374">
          <w:rPr>
            <w:rStyle w:val="Hyperlink"/>
            <w:noProof/>
          </w:rPr>
          <w:t>7.2</w:t>
        </w:r>
        <w:r w:rsidR="00C06F96">
          <w:rPr>
            <w:rFonts w:asciiTheme="minorHAnsi" w:eastAsiaTheme="minorEastAsia" w:hAnsiTheme="minorHAnsi" w:cstheme="minorBidi"/>
            <w:noProof/>
            <w:color w:val="auto"/>
            <w:sz w:val="22"/>
            <w:szCs w:val="22"/>
          </w:rPr>
          <w:tab/>
        </w:r>
        <w:r w:rsidR="00C06F96" w:rsidRPr="008B6374">
          <w:rPr>
            <w:rStyle w:val="Hyperlink"/>
            <w:noProof/>
          </w:rPr>
          <w:t>ASIC Architecture</w:t>
        </w:r>
        <w:r w:rsidR="00C06F96">
          <w:rPr>
            <w:noProof/>
            <w:webHidden/>
          </w:rPr>
          <w:tab/>
        </w:r>
        <w:r w:rsidR="00C06F96">
          <w:rPr>
            <w:noProof/>
            <w:webHidden/>
          </w:rPr>
          <w:fldChar w:fldCharType="begin"/>
        </w:r>
        <w:r w:rsidR="00C06F96">
          <w:rPr>
            <w:noProof/>
            <w:webHidden/>
          </w:rPr>
          <w:instrText xml:space="preserve"> PAGEREF _Toc472326499 \h </w:instrText>
        </w:r>
        <w:r w:rsidR="00C06F96">
          <w:rPr>
            <w:noProof/>
            <w:webHidden/>
          </w:rPr>
        </w:r>
        <w:r w:rsidR="00C06F96">
          <w:rPr>
            <w:noProof/>
            <w:webHidden/>
          </w:rPr>
          <w:fldChar w:fldCharType="separate"/>
        </w:r>
        <w:r w:rsidR="00C06F96">
          <w:rPr>
            <w:noProof/>
            <w:webHidden/>
          </w:rPr>
          <w:t>15</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0" w:history="1">
        <w:r w:rsidR="00C06F96" w:rsidRPr="008B6374">
          <w:rPr>
            <w:rStyle w:val="Hyperlink"/>
            <w:noProof/>
          </w:rPr>
          <w:t>7.3</w:t>
        </w:r>
        <w:r w:rsidR="00C06F96">
          <w:rPr>
            <w:rFonts w:asciiTheme="minorHAnsi" w:eastAsiaTheme="minorEastAsia" w:hAnsiTheme="minorHAnsi" w:cstheme="minorBidi"/>
            <w:noProof/>
            <w:color w:val="auto"/>
            <w:sz w:val="22"/>
            <w:szCs w:val="22"/>
          </w:rPr>
          <w:tab/>
        </w:r>
        <w:r w:rsidR="00C06F96" w:rsidRPr="008B6374">
          <w:rPr>
            <w:rStyle w:val="Hyperlink"/>
            <w:noProof/>
          </w:rPr>
          <w:t>Micro-architecture</w:t>
        </w:r>
        <w:r w:rsidR="00C06F96">
          <w:rPr>
            <w:noProof/>
            <w:webHidden/>
          </w:rPr>
          <w:tab/>
        </w:r>
        <w:r w:rsidR="00C06F96">
          <w:rPr>
            <w:noProof/>
            <w:webHidden/>
          </w:rPr>
          <w:fldChar w:fldCharType="begin"/>
        </w:r>
        <w:r w:rsidR="00C06F96">
          <w:rPr>
            <w:noProof/>
            <w:webHidden/>
          </w:rPr>
          <w:instrText xml:space="preserve"> PAGEREF _Toc472326500 \h </w:instrText>
        </w:r>
        <w:r w:rsidR="00C06F96">
          <w:rPr>
            <w:noProof/>
            <w:webHidden/>
          </w:rPr>
        </w:r>
        <w:r w:rsidR="00C06F96">
          <w:rPr>
            <w:noProof/>
            <w:webHidden/>
          </w:rPr>
          <w:fldChar w:fldCharType="separate"/>
        </w:r>
        <w:r w:rsidR="00C06F96">
          <w:rPr>
            <w:noProof/>
            <w:webHidden/>
          </w:rPr>
          <w:t>15</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1" w:history="1">
        <w:r w:rsidR="00C06F96" w:rsidRPr="008B6374">
          <w:rPr>
            <w:rStyle w:val="Hyperlink"/>
            <w:noProof/>
          </w:rPr>
          <w:t>7.4</w:t>
        </w:r>
        <w:r w:rsidR="00C06F96">
          <w:rPr>
            <w:rFonts w:asciiTheme="minorHAnsi" w:eastAsiaTheme="minorEastAsia" w:hAnsiTheme="minorHAnsi" w:cstheme="minorBidi"/>
            <w:noProof/>
            <w:color w:val="auto"/>
            <w:sz w:val="22"/>
            <w:szCs w:val="22"/>
          </w:rPr>
          <w:tab/>
        </w:r>
        <w:r w:rsidR="00C06F96" w:rsidRPr="008B6374">
          <w:rPr>
            <w:rStyle w:val="Hyperlink"/>
            <w:noProof/>
          </w:rPr>
          <w:t>ASIC Verification Plan</w:t>
        </w:r>
        <w:r w:rsidR="00C06F96">
          <w:rPr>
            <w:noProof/>
            <w:webHidden/>
          </w:rPr>
          <w:tab/>
        </w:r>
        <w:r w:rsidR="00C06F96">
          <w:rPr>
            <w:noProof/>
            <w:webHidden/>
          </w:rPr>
          <w:fldChar w:fldCharType="begin"/>
        </w:r>
        <w:r w:rsidR="00C06F96">
          <w:rPr>
            <w:noProof/>
            <w:webHidden/>
          </w:rPr>
          <w:instrText xml:space="preserve"> PAGEREF _Toc472326501 \h </w:instrText>
        </w:r>
        <w:r w:rsidR="00C06F96">
          <w:rPr>
            <w:noProof/>
            <w:webHidden/>
          </w:rPr>
        </w:r>
        <w:r w:rsidR="00C06F96">
          <w:rPr>
            <w:noProof/>
            <w:webHidden/>
          </w:rPr>
          <w:fldChar w:fldCharType="separate"/>
        </w:r>
        <w:r w:rsidR="00C06F96">
          <w:rPr>
            <w:noProof/>
            <w:webHidden/>
          </w:rPr>
          <w:t>15</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2" w:history="1">
        <w:r w:rsidR="00C06F96" w:rsidRPr="008B6374">
          <w:rPr>
            <w:rStyle w:val="Hyperlink"/>
            <w:noProof/>
          </w:rPr>
          <w:t>7.5</w:t>
        </w:r>
        <w:r w:rsidR="00C06F96">
          <w:rPr>
            <w:rFonts w:asciiTheme="minorHAnsi" w:eastAsiaTheme="minorEastAsia" w:hAnsiTheme="minorHAnsi" w:cstheme="minorBidi"/>
            <w:noProof/>
            <w:color w:val="auto"/>
            <w:sz w:val="22"/>
            <w:szCs w:val="22"/>
          </w:rPr>
          <w:tab/>
        </w:r>
        <w:r w:rsidR="00C06F96" w:rsidRPr="008B6374">
          <w:rPr>
            <w:rStyle w:val="Hyperlink"/>
            <w:noProof/>
          </w:rPr>
          <w:t>ASIC Verification Results</w:t>
        </w:r>
        <w:r w:rsidR="00C06F96">
          <w:rPr>
            <w:noProof/>
            <w:webHidden/>
          </w:rPr>
          <w:tab/>
        </w:r>
        <w:r w:rsidR="00C06F96">
          <w:rPr>
            <w:noProof/>
            <w:webHidden/>
          </w:rPr>
          <w:fldChar w:fldCharType="begin"/>
        </w:r>
        <w:r w:rsidR="00C06F96">
          <w:rPr>
            <w:noProof/>
            <w:webHidden/>
          </w:rPr>
          <w:instrText xml:space="preserve"> PAGEREF _Toc472326502 \h </w:instrText>
        </w:r>
        <w:r w:rsidR="00C06F96">
          <w:rPr>
            <w:noProof/>
            <w:webHidden/>
          </w:rPr>
        </w:r>
        <w:r w:rsidR="00C06F96">
          <w:rPr>
            <w:noProof/>
            <w:webHidden/>
          </w:rPr>
          <w:fldChar w:fldCharType="separate"/>
        </w:r>
        <w:r w:rsidR="00C06F96">
          <w:rPr>
            <w:noProof/>
            <w:webHidden/>
          </w:rPr>
          <w:t>16</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3" w:history="1">
        <w:r w:rsidR="00C06F96" w:rsidRPr="008B6374">
          <w:rPr>
            <w:rStyle w:val="Hyperlink"/>
            <w:noProof/>
          </w:rPr>
          <w:t>7.6</w:t>
        </w:r>
        <w:r w:rsidR="00C06F96">
          <w:rPr>
            <w:rFonts w:asciiTheme="minorHAnsi" w:eastAsiaTheme="minorEastAsia" w:hAnsiTheme="minorHAnsi" w:cstheme="minorBidi"/>
            <w:noProof/>
            <w:color w:val="auto"/>
            <w:sz w:val="22"/>
            <w:szCs w:val="22"/>
          </w:rPr>
          <w:tab/>
        </w:r>
        <w:r w:rsidR="00C06F96" w:rsidRPr="008B6374">
          <w:rPr>
            <w:rStyle w:val="Hyperlink"/>
            <w:noProof/>
          </w:rPr>
          <w:t>Functional coverage checklist</w:t>
        </w:r>
        <w:r w:rsidR="00C06F96">
          <w:rPr>
            <w:noProof/>
            <w:webHidden/>
          </w:rPr>
          <w:tab/>
        </w:r>
        <w:r w:rsidR="00C06F96">
          <w:rPr>
            <w:noProof/>
            <w:webHidden/>
          </w:rPr>
          <w:fldChar w:fldCharType="begin"/>
        </w:r>
        <w:r w:rsidR="00C06F96">
          <w:rPr>
            <w:noProof/>
            <w:webHidden/>
          </w:rPr>
          <w:instrText xml:space="preserve"> PAGEREF _Toc472326503 \h </w:instrText>
        </w:r>
        <w:r w:rsidR="00C06F96">
          <w:rPr>
            <w:noProof/>
            <w:webHidden/>
          </w:rPr>
        </w:r>
        <w:r w:rsidR="00C06F96">
          <w:rPr>
            <w:noProof/>
            <w:webHidden/>
          </w:rPr>
          <w:fldChar w:fldCharType="separate"/>
        </w:r>
        <w:r w:rsidR="00C06F96">
          <w:rPr>
            <w:noProof/>
            <w:webHidden/>
          </w:rPr>
          <w:t>16</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4" w:history="1">
        <w:r w:rsidR="00C06F96" w:rsidRPr="008B6374">
          <w:rPr>
            <w:rStyle w:val="Hyperlink"/>
            <w:noProof/>
          </w:rPr>
          <w:t>7.7</w:t>
        </w:r>
        <w:r w:rsidR="00C06F96">
          <w:rPr>
            <w:rFonts w:asciiTheme="minorHAnsi" w:eastAsiaTheme="minorEastAsia" w:hAnsiTheme="minorHAnsi" w:cstheme="minorBidi"/>
            <w:noProof/>
            <w:color w:val="auto"/>
            <w:sz w:val="22"/>
            <w:szCs w:val="22"/>
          </w:rPr>
          <w:tab/>
        </w:r>
        <w:r w:rsidR="00C06F96" w:rsidRPr="008B6374">
          <w:rPr>
            <w:rStyle w:val="Hyperlink"/>
            <w:noProof/>
          </w:rPr>
          <w:t>ASIC Pin-out Review</w:t>
        </w:r>
        <w:r w:rsidR="00C06F96">
          <w:rPr>
            <w:noProof/>
            <w:webHidden/>
          </w:rPr>
          <w:tab/>
        </w:r>
        <w:r w:rsidR="00C06F96">
          <w:rPr>
            <w:noProof/>
            <w:webHidden/>
          </w:rPr>
          <w:fldChar w:fldCharType="begin"/>
        </w:r>
        <w:r w:rsidR="00C06F96">
          <w:rPr>
            <w:noProof/>
            <w:webHidden/>
          </w:rPr>
          <w:instrText xml:space="preserve"> PAGEREF _Toc472326504 \h </w:instrText>
        </w:r>
        <w:r w:rsidR="00C06F96">
          <w:rPr>
            <w:noProof/>
            <w:webHidden/>
          </w:rPr>
        </w:r>
        <w:r w:rsidR="00C06F96">
          <w:rPr>
            <w:noProof/>
            <w:webHidden/>
          </w:rPr>
          <w:fldChar w:fldCharType="separate"/>
        </w:r>
        <w:r w:rsidR="00C06F96">
          <w:rPr>
            <w:noProof/>
            <w:webHidden/>
          </w:rPr>
          <w:t>16</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5" w:history="1">
        <w:r w:rsidR="00C06F96" w:rsidRPr="008B6374">
          <w:rPr>
            <w:rStyle w:val="Hyperlink"/>
            <w:noProof/>
          </w:rPr>
          <w:t>7.8</w:t>
        </w:r>
        <w:r w:rsidR="00C06F96">
          <w:rPr>
            <w:rFonts w:asciiTheme="minorHAnsi" w:eastAsiaTheme="minorEastAsia" w:hAnsiTheme="minorHAnsi" w:cstheme="minorBidi"/>
            <w:noProof/>
            <w:color w:val="auto"/>
            <w:sz w:val="22"/>
            <w:szCs w:val="22"/>
          </w:rPr>
          <w:tab/>
        </w:r>
        <w:r w:rsidR="00C06F96" w:rsidRPr="008B6374">
          <w:rPr>
            <w:rStyle w:val="Hyperlink"/>
            <w:noProof/>
          </w:rPr>
          <w:t>Package Review</w:t>
        </w:r>
        <w:r w:rsidR="00C06F96">
          <w:rPr>
            <w:noProof/>
            <w:webHidden/>
          </w:rPr>
          <w:tab/>
        </w:r>
        <w:r w:rsidR="00C06F96">
          <w:rPr>
            <w:noProof/>
            <w:webHidden/>
          </w:rPr>
          <w:fldChar w:fldCharType="begin"/>
        </w:r>
        <w:r w:rsidR="00C06F96">
          <w:rPr>
            <w:noProof/>
            <w:webHidden/>
          </w:rPr>
          <w:instrText xml:space="preserve"> PAGEREF _Toc472326505 \h </w:instrText>
        </w:r>
        <w:r w:rsidR="00C06F96">
          <w:rPr>
            <w:noProof/>
            <w:webHidden/>
          </w:rPr>
        </w:r>
        <w:r w:rsidR="00C06F96">
          <w:rPr>
            <w:noProof/>
            <w:webHidden/>
          </w:rPr>
          <w:fldChar w:fldCharType="separate"/>
        </w:r>
        <w:r w:rsidR="00C06F96">
          <w:rPr>
            <w:noProof/>
            <w:webHidden/>
          </w:rPr>
          <w:t>17</w:t>
        </w:r>
        <w:r w:rsidR="00C06F96">
          <w:rPr>
            <w:noProof/>
            <w:webHidden/>
          </w:rPr>
          <w:fldChar w:fldCharType="end"/>
        </w:r>
      </w:hyperlink>
    </w:p>
    <w:p w:rsidR="00C06F96" w:rsidRDefault="008F73B7">
      <w:pPr>
        <w:pStyle w:val="TOC2"/>
        <w:tabs>
          <w:tab w:val="left" w:pos="880"/>
          <w:tab w:val="right" w:leader="dot" w:pos="9350"/>
        </w:tabs>
        <w:rPr>
          <w:rFonts w:asciiTheme="minorHAnsi" w:eastAsiaTheme="minorEastAsia" w:hAnsiTheme="minorHAnsi" w:cstheme="minorBidi"/>
          <w:noProof/>
          <w:color w:val="auto"/>
          <w:sz w:val="22"/>
          <w:szCs w:val="22"/>
        </w:rPr>
      </w:pPr>
      <w:hyperlink w:anchor="_Toc472326506" w:history="1">
        <w:r w:rsidR="00C06F96" w:rsidRPr="008B6374">
          <w:rPr>
            <w:rStyle w:val="Hyperlink"/>
            <w:noProof/>
          </w:rPr>
          <w:t>7.9</w:t>
        </w:r>
        <w:r w:rsidR="00C06F96">
          <w:rPr>
            <w:rFonts w:asciiTheme="minorHAnsi" w:eastAsiaTheme="minorEastAsia" w:hAnsiTheme="minorHAnsi" w:cstheme="minorBidi"/>
            <w:noProof/>
            <w:color w:val="auto"/>
            <w:sz w:val="22"/>
            <w:szCs w:val="22"/>
          </w:rPr>
          <w:tab/>
        </w:r>
        <w:r w:rsidR="00C06F96" w:rsidRPr="008B6374">
          <w:rPr>
            <w:rStyle w:val="Hyperlink"/>
            <w:noProof/>
          </w:rPr>
          <w:t>Synthesis and Final Netlist</w:t>
        </w:r>
        <w:r w:rsidR="00C06F96">
          <w:rPr>
            <w:noProof/>
            <w:webHidden/>
          </w:rPr>
          <w:tab/>
        </w:r>
        <w:r w:rsidR="00C06F96">
          <w:rPr>
            <w:noProof/>
            <w:webHidden/>
          </w:rPr>
          <w:fldChar w:fldCharType="begin"/>
        </w:r>
        <w:r w:rsidR="00C06F96">
          <w:rPr>
            <w:noProof/>
            <w:webHidden/>
          </w:rPr>
          <w:instrText xml:space="preserve"> PAGEREF _Toc472326506 \h </w:instrText>
        </w:r>
        <w:r w:rsidR="00C06F96">
          <w:rPr>
            <w:noProof/>
            <w:webHidden/>
          </w:rPr>
        </w:r>
        <w:r w:rsidR="00C06F96">
          <w:rPr>
            <w:noProof/>
            <w:webHidden/>
          </w:rPr>
          <w:fldChar w:fldCharType="separate"/>
        </w:r>
        <w:r w:rsidR="00C06F96">
          <w:rPr>
            <w:noProof/>
            <w:webHidden/>
          </w:rPr>
          <w:t>17</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07" w:history="1">
        <w:r w:rsidR="00C06F96" w:rsidRPr="008B6374">
          <w:rPr>
            <w:rStyle w:val="Hyperlink"/>
            <w:noProof/>
          </w:rPr>
          <w:t>7.10</w:t>
        </w:r>
        <w:r w:rsidR="00C06F96">
          <w:rPr>
            <w:rFonts w:asciiTheme="minorHAnsi" w:eastAsiaTheme="minorEastAsia" w:hAnsiTheme="minorHAnsi" w:cstheme="minorBidi"/>
            <w:noProof/>
            <w:color w:val="auto"/>
            <w:sz w:val="22"/>
            <w:szCs w:val="22"/>
          </w:rPr>
          <w:tab/>
        </w:r>
        <w:r w:rsidR="00C06F96" w:rsidRPr="008B6374">
          <w:rPr>
            <w:rStyle w:val="Hyperlink"/>
            <w:noProof/>
          </w:rPr>
          <w:t>Software Architecture</w:t>
        </w:r>
        <w:r w:rsidR="00C06F96">
          <w:rPr>
            <w:noProof/>
            <w:webHidden/>
          </w:rPr>
          <w:tab/>
        </w:r>
        <w:r w:rsidR="00C06F96">
          <w:rPr>
            <w:noProof/>
            <w:webHidden/>
          </w:rPr>
          <w:fldChar w:fldCharType="begin"/>
        </w:r>
        <w:r w:rsidR="00C06F96">
          <w:rPr>
            <w:noProof/>
            <w:webHidden/>
          </w:rPr>
          <w:instrText xml:space="preserve"> PAGEREF _Toc472326507 \h </w:instrText>
        </w:r>
        <w:r w:rsidR="00C06F96">
          <w:rPr>
            <w:noProof/>
            <w:webHidden/>
          </w:rPr>
        </w:r>
        <w:r w:rsidR="00C06F96">
          <w:rPr>
            <w:noProof/>
            <w:webHidden/>
          </w:rPr>
          <w:fldChar w:fldCharType="separate"/>
        </w:r>
        <w:r w:rsidR="00C06F96">
          <w:rPr>
            <w:noProof/>
            <w:webHidden/>
          </w:rPr>
          <w:t>18</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08" w:history="1">
        <w:r w:rsidR="00C06F96" w:rsidRPr="008B6374">
          <w:rPr>
            <w:rStyle w:val="Hyperlink"/>
            <w:noProof/>
          </w:rPr>
          <w:t>7.11</w:t>
        </w:r>
        <w:r w:rsidR="00C06F96">
          <w:rPr>
            <w:rFonts w:asciiTheme="minorHAnsi" w:eastAsiaTheme="minorEastAsia" w:hAnsiTheme="minorHAnsi" w:cstheme="minorBidi"/>
            <w:noProof/>
            <w:color w:val="auto"/>
            <w:sz w:val="22"/>
            <w:szCs w:val="22"/>
          </w:rPr>
          <w:tab/>
        </w:r>
        <w:r w:rsidR="00C06F96" w:rsidRPr="008B6374">
          <w:rPr>
            <w:rStyle w:val="Hyperlink"/>
            <w:noProof/>
          </w:rPr>
          <w:t>Software Code and Operations Review</w:t>
        </w:r>
        <w:r w:rsidR="00C06F96">
          <w:rPr>
            <w:noProof/>
            <w:webHidden/>
          </w:rPr>
          <w:tab/>
        </w:r>
        <w:r w:rsidR="00C06F96">
          <w:rPr>
            <w:noProof/>
            <w:webHidden/>
          </w:rPr>
          <w:fldChar w:fldCharType="begin"/>
        </w:r>
        <w:r w:rsidR="00C06F96">
          <w:rPr>
            <w:noProof/>
            <w:webHidden/>
          </w:rPr>
          <w:instrText xml:space="preserve"> PAGEREF _Toc472326508 \h </w:instrText>
        </w:r>
        <w:r w:rsidR="00C06F96">
          <w:rPr>
            <w:noProof/>
            <w:webHidden/>
          </w:rPr>
        </w:r>
        <w:r w:rsidR="00C06F96">
          <w:rPr>
            <w:noProof/>
            <w:webHidden/>
          </w:rPr>
          <w:fldChar w:fldCharType="separate"/>
        </w:r>
        <w:r w:rsidR="00C06F96">
          <w:rPr>
            <w:noProof/>
            <w:webHidden/>
          </w:rPr>
          <w:t>18</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09" w:history="1">
        <w:r w:rsidR="00C06F96" w:rsidRPr="008B6374">
          <w:rPr>
            <w:rStyle w:val="Hyperlink"/>
            <w:noProof/>
          </w:rPr>
          <w:t>7.12</w:t>
        </w:r>
        <w:r w:rsidR="00C06F96">
          <w:rPr>
            <w:rFonts w:asciiTheme="minorHAnsi" w:eastAsiaTheme="minorEastAsia" w:hAnsiTheme="minorHAnsi" w:cstheme="minorBidi"/>
            <w:noProof/>
            <w:color w:val="auto"/>
            <w:sz w:val="22"/>
            <w:szCs w:val="22"/>
          </w:rPr>
          <w:tab/>
        </w:r>
        <w:r w:rsidR="00C06F96" w:rsidRPr="008B6374">
          <w:rPr>
            <w:rStyle w:val="Hyperlink"/>
            <w:noProof/>
          </w:rPr>
          <w:t>Software Reference Manual</w:t>
        </w:r>
        <w:r w:rsidR="00C06F96">
          <w:rPr>
            <w:noProof/>
            <w:webHidden/>
          </w:rPr>
          <w:tab/>
        </w:r>
        <w:r w:rsidR="00C06F96">
          <w:rPr>
            <w:noProof/>
            <w:webHidden/>
          </w:rPr>
          <w:fldChar w:fldCharType="begin"/>
        </w:r>
        <w:r w:rsidR="00C06F96">
          <w:rPr>
            <w:noProof/>
            <w:webHidden/>
          </w:rPr>
          <w:instrText xml:space="preserve"> PAGEREF _Toc472326509 \h </w:instrText>
        </w:r>
        <w:r w:rsidR="00C06F96">
          <w:rPr>
            <w:noProof/>
            <w:webHidden/>
          </w:rPr>
        </w:r>
        <w:r w:rsidR="00C06F96">
          <w:rPr>
            <w:noProof/>
            <w:webHidden/>
          </w:rPr>
          <w:fldChar w:fldCharType="separate"/>
        </w:r>
        <w:r w:rsidR="00C06F96">
          <w:rPr>
            <w:noProof/>
            <w:webHidden/>
          </w:rPr>
          <w:t>18</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510" w:history="1">
        <w:r w:rsidR="00C06F96" w:rsidRPr="008B6374">
          <w:rPr>
            <w:rStyle w:val="Hyperlink"/>
            <w:rFonts w:ascii="Arial" w:hAnsi="Arial" w:cs="Arial"/>
            <w:noProof/>
          </w:rPr>
          <w:t>8</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Compliance Reports</w:t>
        </w:r>
        <w:r w:rsidR="00C06F96">
          <w:rPr>
            <w:noProof/>
            <w:webHidden/>
          </w:rPr>
          <w:tab/>
        </w:r>
        <w:r w:rsidR="00C06F96">
          <w:rPr>
            <w:noProof/>
            <w:webHidden/>
          </w:rPr>
          <w:fldChar w:fldCharType="begin"/>
        </w:r>
        <w:r w:rsidR="00C06F96">
          <w:rPr>
            <w:noProof/>
            <w:webHidden/>
          </w:rPr>
          <w:instrText xml:space="preserve"> PAGEREF _Toc472326510 \h </w:instrText>
        </w:r>
        <w:r w:rsidR="00C06F96">
          <w:rPr>
            <w:noProof/>
            <w:webHidden/>
          </w:rPr>
        </w:r>
        <w:r w:rsidR="00C06F96">
          <w:rPr>
            <w:noProof/>
            <w:webHidden/>
          </w:rPr>
          <w:fldChar w:fldCharType="separate"/>
        </w:r>
        <w:r w:rsidR="00C06F96">
          <w:rPr>
            <w:noProof/>
            <w:webHidden/>
          </w:rPr>
          <w:t>19</w:t>
        </w:r>
        <w:r w:rsidR="00C06F96">
          <w:rPr>
            <w:noProof/>
            <w:webHidden/>
          </w:rPr>
          <w:fldChar w:fldCharType="end"/>
        </w:r>
      </w:hyperlink>
    </w:p>
    <w:p w:rsidR="00C06F96" w:rsidRDefault="008F73B7">
      <w:pPr>
        <w:pStyle w:val="TOC1"/>
        <w:tabs>
          <w:tab w:val="left" w:pos="440"/>
          <w:tab w:val="right" w:leader="dot" w:pos="9350"/>
        </w:tabs>
        <w:rPr>
          <w:rFonts w:asciiTheme="minorHAnsi" w:eastAsiaTheme="minorEastAsia" w:hAnsiTheme="minorHAnsi" w:cstheme="minorBidi"/>
          <w:noProof/>
          <w:color w:val="auto"/>
          <w:sz w:val="22"/>
          <w:szCs w:val="22"/>
        </w:rPr>
      </w:pPr>
      <w:hyperlink w:anchor="_Toc472326511" w:history="1">
        <w:r w:rsidR="00C06F96" w:rsidRPr="008B6374">
          <w:rPr>
            <w:rStyle w:val="Hyperlink"/>
            <w:rFonts w:ascii="Arial" w:hAnsi="Arial" w:cs="Arial"/>
            <w:noProof/>
          </w:rPr>
          <w:t>9</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Design Rule Checklist</w:t>
        </w:r>
        <w:r w:rsidR="00C06F96">
          <w:rPr>
            <w:noProof/>
            <w:webHidden/>
          </w:rPr>
          <w:tab/>
        </w:r>
        <w:r w:rsidR="00C06F96">
          <w:rPr>
            <w:noProof/>
            <w:webHidden/>
          </w:rPr>
          <w:fldChar w:fldCharType="begin"/>
        </w:r>
        <w:r w:rsidR="00C06F96">
          <w:rPr>
            <w:noProof/>
            <w:webHidden/>
          </w:rPr>
          <w:instrText xml:space="preserve"> PAGEREF _Toc472326511 \h </w:instrText>
        </w:r>
        <w:r w:rsidR="00C06F96">
          <w:rPr>
            <w:noProof/>
            <w:webHidden/>
          </w:rPr>
        </w:r>
        <w:r w:rsidR="00C06F96">
          <w:rPr>
            <w:noProof/>
            <w:webHidden/>
          </w:rPr>
          <w:fldChar w:fldCharType="separate"/>
        </w:r>
        <w:r w:rsidR="00C06F96">
          <w:rPr>
            <w:noProof/>
            <w:webHidden/>
          </w:rPr>
          <w:t>20</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12" w:history="1">
        <w:r w:rsidR="00C06F96" w:rsidRPr="008B6374">
          <w:rPr>
            <w:rStyle w:val="Hyperlink"/>
            <w:rFonts w:ascii="Arial" w:hAnsi="Arial" w:cs="Arial"/>
            <w:noProof/>
          </w:rPr>
          <w:t>10</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Package Details</w:t>
        </w:r>
        <w:r w:rsidR="00C06F96">
          <w:rPr>
            <w:noProof/>
            <w:webHidden/>
          </w:rPr>
          <w:tab/>
        </w:r>
        <w:r w:rsidR="00C06F96">
          <w:rPr>
            <w:noProof/>
            <w:webHidden/>
          </w:rPr>
          <w:fldChar w:fldCharType="begin"/>
        </w:r>
        <w:r w:rsidR="00C06F96">
          <w:rPr>
            <w:noProof/>
            <w:webHidden/>
          </w:rPr>
          <w:instrText xml:space="preserve"> PAGEREF _Toc472326512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13" w:history="1">
        <w:r w:rsidR="00C06F96" w:rsidRPr="008B6374">
          <w:rPr>
            <w:rStyle w:val="Hyperlink"/>
            <w:noProof/>
          </w:rPr>
          <w:t>10.1</w:t>
        </w:r>
        <w:r w:rsidR="00C06F96">
          <w:rPr>
            <w:rFonts w:asciiTheme="minorHAnsi" w:eastAsiaTheme="minorEastAsia" w:hAnsiTheme="minorHAnsi" w:cstheme="minorBidi"/>
            <w:noProof/>
            <w:color w:val="auto"/>
            <w:sz w:val="22"/>
            <w:szCs w:val="22"/>
          </w:rPr>
          <w:tab/>
        </w:r>
        <w:r w:rsidR="00C06F96" w:rsidRPr="008B6374">
          <w:rPr>
            <w:rStyle w:val="Hyperlink"/>
            <w:noProof/>
          </w:rPr>
          <w:t>Pad List</w:t>
        </w:r>
        <w:r w:rsidR="00C06F96">
          <w:rPr>
            <w:noProof/>
            <w:webHidden/>
          </w:rPr>
          <w:tab/>
        </w:r>
        <w:r w:rsidR="00C06F96">
          <w:rPr>
            <w:noProof/>
            <w:webHidden/>
          </w:rPr>
          <w:fldChar w:fldCharType="begin"/>
        </w:r>
        <w:r w:rsidR="00C06F96">
          <w:rPr>
            <w:noProof/>
            <w:webHidden/>
          </w:rPr>
          <w:instrText xml:space="preserve"> PAGEREF _Toc472326513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14" w:history="1">
        <w:r w:rsidR="00C06F96" w:rsidRPr="008B6374">
          <w:rPr>
            <w:rStyle w:val="Hyperlink"/>
            <w:noProof/>
          </w:rPr>
          <w:t>10.2</w:t>
        </w:r>
        <w:r w:rsidR="00C06F96">
          <w:rPr>
            <w:rFonts w:asciiTheme="minorHAnsi" w:eastAsiaTheme="minorEastAsia" w:hAnsiTheme="minorHAnsi" w:cstheme="minorBidi"/>
            <w:noProof/>
            <w:color w:val="auto"/>
            <w:sz w:val="22"/>
            <w:szCs w:val="22"/>
          </w:rPr>
          <w:tab/>
        </w:r>
        <w:r w:rsidR="00C06F96" w:rsidRPr="008B6374">
          <w:rPr>
            <w:rStyle w:val="Hyperlink"/>
            <w:rFonts w:eastAsia="Arial"/>
            <w:noProof/>
          </w:rPr>
          <w:t>Pad Diagram</w:t>
        </w:r>
        <w:r w:rsidR="00C06F96">
          <w:rPr>
            <w:noProof/>
            <w:webHidden/>
          </w:rPr>
          <w:tab/>
        </w:r>
        <w:r w:rsidR="00C06F96">
          <w:rPr>
            <w:noProof/>
            <w:webHidden/>
          </w:rPr>
          <w:fldChar w:fldCharType="begin"/>
        </w:r>
        <w:r w:rsidR="00C06F96">
          <w:rPr>
            <w:noProof/>
            <w:webHidden/>
          </w:rPr>
          <w:instrText xml:space="preserve"> PAGEREF _Toc472326514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15" w:history="1">
        <w:r w:rsidR="00C06F96" w:rsidRPr="008B6374">
          <w:rPr>
            <w:rStyle w:val="Hyperlink"/>
            <w:rFonts w:eastAsia="Arial"/>
            <w:noProof/>
          </w:rPr>
          <w:t>10.3</w:t>
        </w:r>
        <w:r w:rsidR="00C06F96">
          <w:rPr>
            <w:rFonts w:asciiTheme="minorHAnsi" w:eastAsiaTheme="minorEastAsia" w:hAnsiTheme="minorHAnsi" w:cstheme="minorBidi"/>
            <w:noProof/>
            <w:color w:val="auto"/>
            <w:sz w:val="22"/>
            <w:szCs w:val="22"/>
          </w:rPr>
          <w:tab/>
        </w:r>
        <w:r w:rsidR="00C06F96" w:rsidRPr="008B6374">
          <w:rPr>
            <w:rStyle w:val="Hyperlink"/>
            <w:rFonts w:eastAsia="Arial"/>
            <w:noProof/>
          </w:rPr>
          <w:t>Pin Diagram</w:t>
        </w:r>
        <w:r w:rsidR="00C06F96">
          <w:rPr>
            <w:noProof/>
            <w:webHidden/>
          </w:rPr>
          <w:tab/>
        </w:r>
        <w:r w:rsidR="00C06F96">
          <w:rPr>
            <w:noProof/>
            <w:webHidden/>
          </w:rPr>
          <w:fldChar w:fldCharType="begin"/>
        </w:r>
        <w:r w:rsidR="00C06F96">
          <w:rPr>
            <w:noProof/>
            <w:webHidden/>
          </w:rPr>
          <w:instrText xml:space="preserve"> PAGEREF _Toc472326515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16" w:history="1">
        <w:r w:rsidR="00C06F96" w:rsidRPr="008B6374">
          <w:rPr>
            <w:rStyle w:val="Hyperlink"/>
            <w:rFonts w:eastAsia="Arial"/>
            <w:noProof/>
          </w:rPr>
          <w:t>10.4</w:t>
        </w:r>
        <w:r w:rsidR="00C06F96">
          <w:rPr>
            <w:rFonts w:asciiTheme="minorHAnsi" w:eastAsiaTheme="minorEastAsia" w:hAnsiTheme="minorHAnsi" w:cstheme="minorBidi"/>
            <w:noProof/>
            <w:color w:val="auto"/>
            <w:sz w:val="22"/>
            <w:szCs w:val="22"/>
          </w:rPr>
          <w:tab/>
        </w:r>
        <w:r w:rsidR="00C06F96" w:rsidRPr="008B6374">
          <w:rPr>
            <w:rStyle w:val="Hyperlink"/>
            <w:rFonts w:eastAsia="Arial"/>
            <w:noProof/>
          </w:rPr>
          <w:t>Pin Description</w:t>
        </w:r>
        <w:r w:rsidR="00C06F96">
          <w:rPr>
            <w:noProof/>
            <w:webHidden/>
          </w:rPr>
          <w:tab/>
        </w:r>
        <w:r w:rsidR="00C06F96">
          <w:rPr>
            <w:noProof/>
            <w:webHidden/>
          </w:rPr>
          <w:fldChar w:fldCharType="begin"/>
        </w:r>
        <w:r w:rsidR="00C06F96">
          <w:rPr>
            <w:noProof/>
            <w:webHidden/>
          </w:rPr>
          <w:instrText xml:space="preserve"> PAGEREF _Toc472326516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17" w:history="1">
        <w:r w:rsidR="00C06F96" w:rsidRPr="008B6374">
          <w:rPr>
            <w:rStyle w:val="Hyperlink"/>
            <w:rFonts w:eastAsia="Arial"/>
            <w:noProof/>
          </w:rPr>
          <w:t>10.5</w:t>
        </w:r>
        <w:r w:rsidR="00C06F96">
          <w:rPr>
            <w:rFonts w:asciiTheme="minorHAnsi" w:eastAsiaTheme="minorEastAsia" w:hAnsiTheme="minorHAnsi" w:cstheme="minorBidi"/>
            <w:noProof/>
            <w:color w:val="auto"/>
            <w:sz w:val="22"/>
            <w:szCs w:val="22"/>
          </w:rPr>
          <w:tab/>
        </w:r>
        <w:r w:rsidR="00C06F96" w:rsidRPr="008B6374">
          <w:rPr>
            <w:rStyle w:val="Hyperlink"/>
            <w:rFonts w:eastAsia="Arial"/>
            <w:noProof/>
          </w:rPr>
          <w:t>Bonding Description</w:t>
        </w:r>
        <w:r w:rsidR="00C06F96">
          <w:rPr>
            <w:noProof/>
            <w:webHidden/>
          </w:rPr>
          <w:tab/>
        </w:r>
        <w:r w:rsidR="00C06F96">
          <w:rPr>
            <w:noProof/>
            <w:webHidden/>
          </w:rPr>
          <w:fldChar w:fldCharType="begin"/>
        </w:r>
        <w:r w:rsidR="00C06F96">
          <w:rPr>
            <w:noProof/>
            <w:webHidden/>
          </w:rPr>
          <w:instrText xml:space="preserve"> PAGEREF _Toc472326517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2"/>
        <w:tabs>
          <w:tab w:val="left" w:pos="1100"/>
          <w:tab w:val="right" w:leader="dot" w:pos="9350"/>
        </w:tabs>
        <w:rPr>
          <w:rFonts w:asciiTheme="minorHAnsi" w:eastAsiaTheme="minorEastAsia" w:hAnsiTheme="minorHAnsi" w:cstheme="minorBidi"/>
          <w:noProof/>
          <w:color w:val="auto"/>
          <w:sz w:val="22"/>
          <w:szCs w:val="22"/>
        </w:rPr>
      </w:pPr>
      <w:hyperlink w:anchor="_Toc472326518" w:history="1">
        <w:r w:rsidR="00C06F96" w:rsidRPr="008B6374">
          <w:rPr>
            <w:rStyle w:val="Hyperlink"/>
            <w:rFonts w:eastAsia="Arial"/>
            <w:noProof/>
          </w:rPr>
          <w:t>10.6</w:t>
        </w:r>
        <w:r w:rsidR="00C06F96">
          <w:rPr>
            <w:rFonts w:asciiTheme="minorHAnsi" w:eastAsiaTheme="minorEastAsia" w:hAnsiTheme="minorHAnsi" w:cstheme="minorBidi"/>
            <w:noProof/>
            <w:color w:val="auto"/>
            <w:sz w:val="22"/>
            <w:szCs w:val="22"/>
          </w:rPr>
          <w:tab/>
        </w:r>
        <w:r w:rsidR="00C06F96" w:rsidRPr="008B6374">
          <w:rPr>
            <w:rStyle w:val="Hyperlink"/>
            <w:rFonts w:eastAsia="Arial"/>
            <w:noProof/>
          </w:rPr>
          <w:t>Bonding Diagram</w:t>
        </w:r>
        <w:r w:rsidR="00C06F96">
          <w:rPr>
            <w:noProof/>
            <w:webHidden/>
          </w:rPr>
          <w:tab/>
        </w:r>
        <w:r w:rsidR="00C06F96">
          <w:rPr>
            <w:noProof/>
            <w:webHidden/>
          </w:rPr>
          <w:fldChar w:fldCharType="begin"/>
        </w:r>
        <w:r w:rsidR="00C06F96">
          <w:rPr>
            <w:noProof/>
            <w:webHidden/>
          </w:rPr>
          <w:instrText xml:space="preserve"> PAGEREF _Toc472326518 \h </w:instrText>
        </w:r>
        <w:r w:rsidR="00C06F96">
          <w:rPr>
            <w:noProof/>
            <w:webHidden/>
          </w:rPr>
        </w:r>
        <w:r w:rsidR="00C06F96">
          <w:rPr>
            <w:noProof/>
            <w:webHidden/>
          </w:rPr>
          <w:fldChar w:fldCharType="separate"/>
        </w:r>
        <w:r w:rsidR="00C06F96">
          <w:rPr>
            <w:noProof/>
            <w:webHidden/>
          </w:rPr>
          <w:t>26</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19" w:history="1">
        <w:r w:rsidR="00C06F96" w:rsidRPr="008B6374">
          <w:rPr>
            <w:rStyle w:val="Hyperlink"/>
            <w:rFonts w:ascii="Arial" w:hAnsi="Arial" w:cs="Arial"/>
            <w:noProof/>
          </w:rPr>
          <w:t>11</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Package Outline</w:t>
        </w:r>
        <w:r w:rsidR="00C06F96">
          <w:rPr>
            <w:noProof/>
            <w:webHidden/>
          </w:rPr>
          <w:tab/>
        </w:r>
        <w:r w:rsidR="00C06F96">
          <w:rPr>
            <w:noProof/>
            <w:webHidden/>
          </w:rPr>
          <w:fldChar w:fldCharType="begin"/>
        </w:r>
        <w:r w:rsidR="00C06F96">
          <w:rPr>
            <w:noProof/>
            <w:webHidden/>
          </w:rPr>
          <w:instrText xml:space="preserve"> PAGEREF _Toc472326519 \h </w:instrText>
        </w:r>
        <w:r w:rsidR="00C06F96">
          <w:rPr>
            <w:noProof/>
            <w:webHidden/>
          </w:rPr>
        </w:r>
        <w:r w:rsidR="00C06F96">
          <w:rPr>
            <w:noProof/>
            <w:webHidden/>
          </w:rPr>
          <w:fldChar w:fldCharType="separate"/>
        </w:r>
        <w:r w:rsidR="00C06F96">
          <w:rPr>
            <w:noProof/>
            <w:webHidden/>
          </w:rPr>
          <w:t>27</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0" w:history="1">
        <w:r w:rsidR="00C06F96" w:rsidRPr="008B6374">
          <w:rPr>
            <w:rStyle w:val="Hyperlink"/>
            <w:rFonts w:ascii="Arial" w:hAnsi="Arial" w:cs="Arial"/>
            <w:noProof/>
          </w:rPr>
          <w:t>12</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Verification Reports</w:t>
        </w:r>
        <w:r w:rsidR="00C06F96">
          <w:rPr>
            <w:noProof/>
            <w:webHidden/>
          </w:rPr>
          <w:tab/>
        </w:r>
        <w:r w:rsidR="00C06F96">
          <w:rPr>
            <w:noProof/>
            <w:webHidden/>
          </w:rPr>
          <w:fldChar w:fldCharType="begin"/>
        </w:r>
        <w:r w:rsidR="00C06F96">
          <w:rPr>
            <w:noProof/>
            <w:webHidden/>
          </w:rPr>
          <w:instrText xml:space="preserve"> PAGEREF _Toc472326520 \h </w:instrText>
        </w:r>
        <w:r w:rsidR="00C06F96">
          <w:rPr>
            <w:noProof/>
            <w:webHidden/>
          </w:rPr>
        </w:r>
        <w:r w:rsidR="00C06F96">
          <w:rPr>
            <w:noProof/>
            <w:webHidden/>
          </w:rPr>
          <w:fldChar w:fldCharType="separate"/>
        </w:r>
        <w:r w:rsidR="00C06F96">
          <w:rPr>
            <w:noProof/>
            <w:webHidden/>
          </w:rPr>
          <w:t>28</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1" w:history="1">
        <w:r w:rsidR="00C06F96" w:rsidRPr="008B6374">
          <w:rPr>
            <w:rStyle w:val="Hyperlink"/>
            <w:rFonts w:ascii="Arial" w:hAnsi="Arial" w:cs="Arial"/>
            <w:noProof/>
          </w:rPr>
          <w:t>13</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Application Testing Reports</w:t>
        </w:r>
        <w:r w:rsidR="00C06F96">
          <w:rPr>
            <w:noProof/>
            <w:webHidden/>
          </w:rPr>
          <w:tab/>
        </w:r>
        <w:r w:rsidR="00C06F96">
          <w:rPr>
            <w:noProof/>
            <w:webHidden/>
          </w:rPr>
          <w:fldChar w:fldCharType="begin"/>
        </w:r>
        <w:r w:rsidR="00C06F96">
          <w:rPr>
            <w:noProof/>
            <w:webHidden/>
          </w:rPr>
          <w:instrText xml:space="preserve"> PAGEREF _Toc472326521 \h </w:instrText>
        </w:r>
        <w:r w:rsidR="00C06F96">
          <w:rPr>
            <w:noProof/>
            <w:webHidden/>
          </w:rPr>
        </w:r>
        <w:r w:rsidR="00C06F96">
          <w:rPr>
            <w:noProof/>
            <w:webHidden/>
          </w:rPr>
          <w:fldChar w:fldCharType="separate"/>
        </w:r>
        <w:r w:rsidR="00C06F96">
          <w:rPr>
            <w:noProof/>
            <w:webHidden/>
          </w:rPr>
          <w:t>28</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2" w:history="1">
        <w:r w:rsidR="00C06F96" w:rsidRPr="008B6374">
          <w:rPr>
            <w:rStyle w:val="Hyperlink"/>
            <w:rFonts w:ascii="Arial" w:hAnsi="Arial" w:cs="Arial"/>
            <w:noProof/>
          </w:rPr>
          <w:t>14</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Performance Reports</w:t>
        </w:r>
        <w:r w:rsidR="00C06F96">
          <w:rPr>
            <w:noProof/>
            <w:webHidden/>
          </w:rPr>
          <w:tab/>
        </w:r>
        <w:r w:rsidR="00C06F96">
          <w:rPr>
            <w:noProof/>
            <w:webHidden/>
          </w:rPr>
          <w:fldChar w:fldCharType="begin"/>
        </w:r>
        <w:r w:rsidR="00C06F96">
          <w:rPr>
            <w:noProof/>
            <w:webHidden/>
          </w:rPr>
          <w:instrText xml:space="preserve"> PAGEREF _Toc472326522 \h </w:instrText>
        </w:r>
        <w:r w:rsidR="00C06F96">
          <w:rPr>
            <w:noProof/>
            <w:webHidden/>
          </w:rPr>
        </w:r>
        <w:r w:rsidR="00C06F96">
          <w:rPr>
            <w:noProof/>
            <w:webHidden/>
          </w:rPr>
          <w:fldChar w:fldCharType="separate"/>
        </w:r>
        <w:r w:rsidR="00C06F96">
          <w:rPr>
            <w:noProof/>
            <w:webHidden/>
          </w:rPr>
          <w:t>28</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3" w:history="1">
        <w:r w:rsidR="00C06F96" w:rsidRPr="008B6374">
          <w:rPr>
            <w:rStyle w:val="Hyperlink"/>
            <w:rFonts w:ascii="Arial" w:hAnsi="Arial" w:cs="Arial"/>
            <w:noProof/>
          </w:rPr>
          <w:t>15</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Synthesis Check-list/ Reports</w:t>
        </w:r>
        <w:r w:rsidR="00C06F96">
          <w:rPr>
            <w:noProof/>
            <w:webHidden/>
          </w:rPr>
          <w:tab/>
        </w:r>
        <w:r w:rsidR="00C06F96">
          <w:rPr>
            <w:noProof/>
            <w:webHidden/>
          </w:rPr>
          <w:fldChar w:fldCharType="begin"/>
        </w:r>
        <w:r w:rsidR="00C06F96">
          <w:rPr>
            <w:noProof/>
            <w:webHidden/>
          </w:rPr>
          <w:instrText xml:space="preserve"> PAGEREF _Toc472326523 \h </w:instrText>
        </w:r>
        <w:r w:rsidR="00C06F96">
          <w:rPr>
            <w:noProof/>
            <w:webHidden/>
          </w:rPr>
        </w:r>
        <w:r w:rsidR="00C06F96">
          <w:rPr>
            <w:noProof/>
            <w:webHidden/>
          </w:rPr>
          <w:fldChar w:fldCharType="separate"/>
        </w:r>
        <w:r w:rsidR="00C06F96">
          <w:rPr>
            <w:noProof/>
            <w:webHidden/>
          </w:rPr>
          <w:t>28</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4" w:history="1">
        <w:r w:rsidR="00C06F96" w:rsidRPr="008B6374">
          <w:rPr>
            <w:rStyle w:val="Hyperlink"/>
            <w:rFonts w:ascii="Arial" w:hAnsi="Arial" w:cs="Arial"/>
            <w:noProof/>
          </w:rPr>
          <w:t>16</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Shikhara Project Description</w:t>
        </w:r>
        <w:r w:rsidR="00C06F96">
          <w:rPr>
            <w:noProof/>
            <w:webHidden/>
          </w:rPr>
          <w:tab/>
        </w:r>
        <w:r w:rsidR="00C06F96">
          <w:rPr>
            <w:noProof/>
            <w:webHidden/>
          </w:rPr>
          <w:fldChar w:fldCharType="begin"/>
        </w:r>
        <w:r w:rsidR="00C06F96">
          <w:rPr>
            <w:noProof/>
            <w:webHidden/>
          </w:rPr>
          <w:instrText xml:space="preserve"> PAGEREF _Toc472326524 \h </w:instrText>
        </w:r>
        <w:r w:rsidR="00C06F96">
          <w:rPr>
            <w:noProof/>
            <w:webHidden/>
          </w:rPr>
        </w:r>
        <w:r w:rsidR="00C06F96">
          <w:rPr>
            <w:noProof/>
            <w:webHidden/>
          </w:rPr>
          <w:fldChar w:fldCharType="separate"/>
        </w:r>
        <w:r w:rsidR="00C06F96">
          <w:rPr>
            <w:noProof/>
            <w:webHidden/>
          </w:rPr>
          <w:t>29</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5" w:history="1">
        <w:r w:rsidR="00C06F96" w:rsidRPr="008B6374">
          <w:rPr>
            <w:rStyle w:val="Hyperlink"/>
            <w:rFonts w:ascii="Arial" w:hAnsi="Arial" w:cs="Arial"/>
            <w:noProof/>
          </w:rPr>
          <w:t>17</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Shikhara Project Features</w:t>
        </w:r>
        <w:r w:rsidR="00C06F96">
          <w:rPr>
            <w:noProof/>
            <w:webHidden/>
          </w:rPr>
          <w:tab/>
        </w:r>
        <w:r w:rsidR="00C06F96">
          <w:rPr>
            <w:noProof/>
            <w:webHidden/>
          </w:rPr>
          <w:fldChar w:fldCharType="begin"/>
        </w:r>
        <w:r w:rsidR="00C06F96">
          <w:rPr>
            <w:noProof/>
            <w:webHidden/>
          </w:rPr>
          <w:instrText xml:space="preserve"> PAGEREF _Toc472326525 \h </w:instrText>
        </w:r>
        <w:r w:rsidR="00C06F96">
          <w:rPr>
            <w:noProof/>
            <w:webHidden/>
          </w:rPr>
        </w:r>
        <w:r w:rsidR="00C06F96">
          <w:rPr>
            <w:noProof/>
            <w:webHidden/>
          </w:rPr>
          <w:fldChar w:fldCharType="separate"/>
        </w:r>
        <w:r w:rsidR="00C06F96">
          <w:rPr>
            <w:noProof/>
            <w:webHidden/>
          </w:rPr>
          <w:t>31</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6" w:history="1">
        <w:r w:rsidR="00C06F96" w:rsidRPr="008B6374">
          <w:rPr>
            <w:rStyle w:val="Hyperlink"/>
            <w:rFonts w:ascii="Arial" w:hAnsi="Arial" w:cs="Arial"/>
            <w:noProof/>
          </w:rPr>
          <w:t>18</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Shikhara Block Diagram</w:t>
        </w:r>
        <w:r w:rsidR="00C06F96">
          <w:rPr>
            <w:noProof/>
            <w:webHidden/>
          </w:rPr>
          <w:tab/>
        </w:r>
        <w:r w:rsidR="00C06F96">
          <w:rPr>
            <w:noProof/>
            <w:webHidden/>
          </w:rPr>
          <w:fldChar w:fldCharType="begin"/>
        </w:r>
        <w:r w:rsidR="00C06F96">
          <w:rPr>
            <w:noProof/>
            <w:webHidden/>
          </w:rPr>
          <w:instrText xml:space="preserve"> PAGEREF _Toc472326526 \h </w:instrText>
        </w:r>
        <w:r w:rsidR="00C06F96">
          <w:rPr>
            <w:noProof/>
            <w:webHidden/>
          </w:rPr>
        </w:r>
        <w:r w:rsidR="00C06F96">
          <w:rPr>
            <w:noProof/>
            <w:webHidden/>
          </w:rPr>
          <w:fldChar w:fldCharType="separate"/>
        </w:r>
        <w:r w:rsidR="00C06F96">
          <w:rPr>
            <w:noProof/>
            <w:webHidden/>
          </w:rPr>
          <w:t>33</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7" w:history="1">
        <w:r w:rsidR="00C06F96" w:rsidRPr="008B6374">
          <w:rPr>
            <w:rStyle w:val="Hyperlink"/>
            <w:rFonts w:ascii="Arial" w:hAnsi="Arial" w:cs="Arial"/>
            <w:noProof/>
          </w:rPr>
          <w:t>19</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Shikhara Core Partitions</w:t>
        </w:r>
        <w:r w:rsidR="00C06F96">
          <w:rPr>
            <w:noProof/>
            <w:webHidden/>
          </w:rPr>
          <w:tab/>
        </w:r>
        <w:r w:rsidR="00C06F96">
          <w:rPr>
            <w:noProof/>
            <w:webHidden/>
          </w:rPr>
          <w:fldChar w:fldCharType="begin"/>
        </w:r>
        <w:r w:rsidR="00C06F96">
          <w:rPr>
            <w:noProof/>
            <w:webHidden/>
          </w:rPr>
          <w:instrText xml:space="preserve"> PAGEREF _Toc472326527 \h </w:instrText>
        </w:r>
        <w:r w:rsidR="00C06F96">
          <w:rPr>
            <w:noProof/>
            <w:webHidden/>
          </w:rPr>
        </w:r>
        <w:r w:rsidR="00C06F96">
          <w:rPr>
            <w:noProof/>
            <w:webHidden/>
          </w:rPr>
          <w:fldChar w:fldCharType="separate"/>
        </w:r>
        <w:r w:rsidR="00C06F96">
          <w:rPr>
            <w:noProof/>
            <w:webHidden/>
          </w:rPr>
          <w:t>35</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8" w:history="1">
        <w:r w:rsidR="00C06F96" w:rsidRPr="008B6374">
          <w:rPr>
            <w:rStyle w:val="Hyperlink"/>
            <w:rFonts w:ascii="Arial" w:hAnsi="Arial" w:cs="Arial"/>
            <w:noProof/>
          </w:rPr>
          <w:t>20</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Bootstrap Pins</w:t>
        </w:r>
        <w:r w:rsidR="00C06F96">
          <w:rPr>
            <w:noProof/>
            <w:webHidden/>
          </w:rPr>
          <w:tab/>
        </w:r>
        <w:r w:rsidR="00C06F96">
          <w:rPr>
            <w:noProof/>
            <w:webHidden/>
          </w:rPr>
          <w:fldChar w:fldCharType="begin"/>
        </w:r>
        <w:r w:rsidR="00C06F96">
          <w:rPr>
            <w:noProof/>
            <w:webHidden/>
          </w:rPr>
          <w:instrText xml:space="preserve"> PAGEREF _Toc472326528 \h </w:instrText>
        </w:r>
        <w:r w:rsidR="00C06F96">
          <w:rPr>
            <w:noProof/>
            <w:webHidden/>
          </w:rPr>
        </w:r>
        <w:r w:rsidR="00C06F96">
          <w:rPr>
            <w:noProof/>
            <w:webHidden/>
          </w:rPr>
          <w:fldChar w:fldCharType="separate"/>
        </w:r>
        <w:r w:rsidR="00C06F96">
          <w:rPr>
            <w:noProof/>
            <w:webHidden/>
          </w:rPr>
          <w:t>37</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29" w:history="1">
        <w:r w:rsidR="00C06F96" w:rsidRPr="008B6374">
          <w:rPr>
            <w:rStyle w:val="Hyperlink"/>
            <w:rFonts w:ascii="Arial" w:hAnsi="Arial" w:cs="Arial"/>
            <w:noProof/>
          </w:rPr>
          <w:t>21</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Modes and Selections</w:t>
        </w:r>
        <w:r w:rsidR="00C06F96">
          <w:rPr>
            <w:noProof/>
            <w:webHidden/>
          </w:rPr>
          <w:tab/>
        </w:r>
        <w:r w:rsidR="00C06F96">
          <w:rPr>
            <w:noProof/>
            <w:webHidden/>
          </w:rPr>
          <w:fldChar w:fldCharType="begin"/>
        </w:r>
        <w:r w:rsidR="00C06F96">
          <w:rPr>
            <w:noProof/>
            <w:webHidden/>
          </w:rPr>
          <w:instrText xml:space="preserve"> PAGEREF _Toc472326529 \h </w:instrText>
        </w:r>
        <w:r w:rsidR="00C06F96">
          <w:rPr>
            <w:noProof/>
            <w:webHidden/>
          </w:rPr>
        </w:r>
        <w:r w:rsidR="00C06F96">
          <w:rPr>
            <w:noProof/>
            <w:webHidden/>
          </w:rPr>
          <w:fldChar w:fldCharType="separate"/>
        </w:r>
        <w:r w:rsidR="00C06F96">
          <w:rPr>
            <w:noProof/>
            <w:webHidden/>
          </w:rPr>
          <w:t>38</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0" w:history="1">
        <w:r w:rsidR="00C06F96" w:rsidRPr="008B6374">
          <w:rPr>
            <w:rStyle w:val="Hyperlink"/>
            <w:rFonts w:ascii="Arial" w:hAnsi="Arial" w:cs="Arial"/>
            <w:noProof/>
          </w:rPr>
          <w:t>22</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Paths</w:t>
        </w:r>
        <w:r w:rsidR="00C06F96">
          <w:rPr>
            <w:noProof/>
            <w:webHidden/>
          </w:rPr>
          <w:tab/>
        </w:r>
        <w:r w:rsidR="00C06F96">
          <w:rPr>
            <w:noProof/>
            <w:webHidden/>
          </w:rPr>
          <w:fldChar w:fldCharType="begin"/>
        </w:r>
        <w:r w:rsidR="00C06F96">
          <w:rPr>
            <w:noProof/>
            <w:webHidden/>
          </w:rPr>
          <w:instrText xml:space="preserve"> PAGEREF _Toc472326530 \h </w:instrText>
        </w:r>
        <w:r w:rsidR="00C06F96">
          <w:rPr>
            <w:noProof/>
            <w:webHidden/>
          </w:rPr>
        </w:r>
        <w:r w:rsidR="00C06F96">
          <w:rPr>
            <w:noProof/>
            <w:webHidden/>
          </w:rPr>
          <w:fldChar w:fldCharType="separate"/>
        </w:r>
        <w:r w:rsidR="00C06F96">
          <w:rPr>
            <w:noProof/>
            <w:webHidden/>
          </w:rPr>
          <w:t>39</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1" w:history="1">
        <w:r w:rsidR="00C06F96" w:rsidRPr="008B6374">
          <w:rPr>
            <w:rStyle w:val="Hyperlink"/>
            <w:rFonts w:ascii="Arial" w:hAnsi="Arial" w:cs="Arial"/>
            <w:noProof/>
          </w:rPr>
          <w:t>23</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Library Path</w:t>
        </w:r>
        <w:r w:rsidR="00C06F96">
          <w:rPr>
            <w:noProof/>
            <w:webHidden/>
          </w:rPr>
          <w:tab/>
        </w:r>
        <w:r w:rsidR="00C06F96">
          <w:rPr>
            <w:noProof/>
            <w:webHidden/>
          </w:rPr>
          <w:fldChar w:fldCharType="begin"/>
        </w:r>
        <w:r w:rsidR="00C06F96">
          <w:rPr>
            <w:noProof/>
            <w:webHidden/>
          </w:rPr>
          <w:instrText xml:space="preserve"> PAGEREF _Toc472326531 \h </w:instrText>
        </w:r>
        <w:r w:rsidR="00C06F96">
          <w:rPr>
            <w:noProof/>
            <w:webHidden/>
          </w:rPr>
        </w:r>
        <w:r w:rsidR="00C06F96">
          <w:rPr>
            <w:noProof/>
            <w:webHidden/>
          </w:rPr>
          <w:fldChar w:fldCharType="separate"/>
        </w:r>
        <w:r w:rsidR="00C06F96">
          <w:rPr>
            <w:noProof/>
            <w:webHidden/>
          </w:rPr>
          <w:t>40</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2" w:history="1">
        <w:r w:rsidR="00C06F96" w:rsidRPr="008B6374">
          <w:rPr>
            <w:rStyle w:val="Hyperlink"/>
            <w:rFonts w:ascii="Arial" w:hAnsi="Arial" w:cs="Arial"/>
            <w:noProof/>
          </w:rPr>
          <w:t>24</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ECO</w:t>
        </w:r>
        <w:r w:rsidR="00C06F96">
          <w:rPr>
            <w:noProof/>
            <w:webHidden/>
          </w:rPr>
          <w:tab/>
        </w:r>
        <w:r w:rsidR="00C06F96">
          <w:rPr>
            <w:noProof/>
            <w:webHidden/>
          </w:rPr>
          <w:fldChar w:fldCharType="begin"/>
        </w:r>
        <w:r w:rsidR="00C06F96">
          <w:rPr>
            <w:noProof/>
            <w:webHidden/>
          </w:rPr>
          <w:instrText xml:space="preserve"> PAGEREF _Toc472326532 \h </w:instrText>
        </w:r>
        <w:r w:rsidR="00C06F96">
          <w:rPr>
            <w:noProof/>
            <w:webHidden/>
          </w:rPr>
        </w:r>
        <w:r w:rsidR="00C06F96">
          <w:rPr>
            <w:noProof/>
            <w:webHidden/>
          </w:rPr>
          <w:fldChar w:fldCharType="separate"/>
        </w:r>
        <w:r w:rsidR="00C06F96">
          <w:rPr>
            <w:noProof/>
            <w:webHidden/>
          </w:rPr>
          <w:t>41</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3" w:history="1">
        <w:r w:rsidR="00C06F96" w:rsidRPr="008B6374">
          <w:rPr>
            <w:rStyle w:val="Hyperlink"/>
            <w:rFonts w:ascii="Arial" w:hAnsi="Arial" w:cs="Arial"/>
            <w:noProof/>
          </w:rPr>
          <w:t>25</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Area with Post Layout Database</w:t>
        </w:r>
        <w:r w:rsidR="00C06F96">
          <w:rPr>
            <w:noProof/>
            <w:webHidden/>
          </w:rPr>
          <w:tab/>
        </w:r>
        <w:r w:rsidR="00C06F96">
          <w:rPr>
            <w:noProof/>
            <w:webHidden/>
          </w:rPr>
          <w:fldChar w:fldCharType="begin"/>
        </w:r>
        <w:r w:rsidR="00C06F96">
          <w:rPr>
            <w:noProof/>
            <w:webHidden/>
          </w:rPr>
          <w:instrText xml:space="preserve"> PAGEREF _Toc472326533 \h </w:instrText>
        </w:r>
        <w:r w:rsidR="00C06F96">
          <w:rPr>
            <w:noProof/>
            <w:webHidden/>
          </w:rPr>
        </w:r>
        <w:r w:rsidR="00C06F96">
          <w:rPr>
            <w:noProof/>
            <w:webHidden/>
          </w:rPr>
          <w:fldChar w:fldCharType="separate"/>
        </w:r>
        <w:r w:rsidR="00C06F96">
          <w:rPr>
            <w:noProof/>
            <w:webHidden/>
          </w:rPr>
          <w:t>42</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4" w:history="1">
        <w:r w:rsidR="00C06F96" w:rsidRPr="008B6374">
          <w:rPr>
            <w:rStyle w:val="Hyperlink"/>
            <w:rFonts w:ascii="Arial" w:hAnsi="Arial" w:cs="Arial"/>
            <w:noProof/>
          </w:rPr>
          <w:t>26</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ATPG Coverage Analysis</w:t>
        </w:r>
        <w:r w:rsidR="00C06F96">
          <w:rPr>
            <w:noProof/>
            <w:webHidden/>
          </w:rPr>
          <w:tab/>
        </w:r>
        <w:r w:rsidR="00C06F96">
          <w:rPr>
            <w:noProof/>
            <w:webHidden/>
          </w:rPr>
          <w:fldChar w:fldCharType="begin"/>
        </w:r>
        <w:r w:rsidR="00C06F96">
          <w:rPr>
            <w:noProof/>
            <w:webHidden/>
          </w:rPr>
          <w:instrText xml:space="preserve"> PAGEREF _Toc472326534 \h </w:instrText>
        </w:r>
        <w:r w:rsidR="00C06F96">
          <w:rPr>
            <w:noProof/>
            <w:webHidden/>
          </w:rPr>
        </w:r>
        <w:r w:rsidR="00C06F96">
          <w:rPr>
            <w:noProof/>
            <w:webHidden/>
          </w:rPr>
          <w:fldChar w:fldCharType="separate"/>
        </w:r>
        <w:r w:rsidR="00C06F96">
          <w:rPr>
            <w:noProof/>
            <w:webHidden/>
          </w:rPr>
          <w:t>43</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5" w:history="1">
        <w:r w:rsidR="00C06F96" w:rsidRPr="008B6374">
          <w:rPr>
            <w:rStyle w:val="Hyperlink"/>
            <w:rFonts w:ascii="Arial" w:hAnsi="Arial" w:cs="Arial"/>
            <w:noProof/>
          </w:rPr>
          <w:t>27</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CLOCKS IN DESIGN:</w:t>
        </w:r>
        <w:r w:rsidR="00C06F96">
          <w:rPr>
            <w:noProof/>
            <w:webHidden/>
          </w:rPr>
          <w:tab/>
        </w:r>
        <w:r w:rsidR="00C06F96">
          <w:rPr>
            <w:noProof/>
            <w:webHidden/>
          </w:rPr>
          <w:fldChar w:fldCharType="begin"/>
        </w:r>
        <w:r w:rsidR="00C06F96">
          <w:rPr>
            <w:noProof/>
            <w:webHidden/>
          </w:rPr>
          <w:instrText xml:space="preserve"> PAGEREF _Toc472326535 \h </w:instrText>
        </w:r>
        <w:r w:rsidR="00C06F96">
          <w:rPr>
            <w:noProof/>
            <w:webHidden/>
          </w:rPr>
        </w:r>
        <w:r w:rsidR="00C06F96">
          <w:rPr>
            <w:noProof/>
            <w:webHidden/>
          </w:rPr>
          <w:fldChar w:fldCharType="separate"/>
        </w:r>
        <w:r w:rsidR="00C06F96">
          <w:rPr>
            <w:noProof/>
            <w:webHidden/>
          </w:rPr>
          <w:t>43</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6" w:history="1">
        <w:r w:rsidR="00C06F96" w:rsidRPr="008B6374">
          <w:rPr>
            <w:rStyle w:val="Hyperlink"/>
            <w:rFonts w:ascii="Arial" w:hAnsi="Arial" w:cs="Arial"/>
            <w:noProof/>
          </w:rPr>
          <w:t>28</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EEPROM Interface:</w:t>
        </w:r>
        <w:r w:rsidR="00C06F96">
          <w:rPr>
            <w:noProof/>
            <w:webHidden/>
          </w:rPr>
          <w:tab/>
        </w:r>
        <w:r w:rsidR="00C06F96">
          <w:rPr>
            <w:noProof/>
            <w:webHidden/>
          </w:rPr>
          <w:fldChar w:fldCharType="begin"/>
        </w:r>
        <w:r w:rsidR="00C06F96">
          <w:rPr>
            <w:noProof/>
            <w:webHidden/>
          </w:rPr>
          <w:instrText xml:space="preserve"> PAGEREF _Toc472326536 \h </w:instrText>
        </w:r>
        <w:r w:rsidR="00C06F96">
          <w:rPr>
            <w:noProof/>
            <w:webHidden/>
          </w:rPr>
        </w:r>
        <w:r w:rsidR="00C06F96">
          <w:rPr>
            <w:noProof/>
            <w:webHidden/>
          </w:rPr>
          <w:fldChar w:fldCharType="separate"/>
        </w:r>
        <w:r w:rsidR="00C06F96">
          <w:rPr>
            <w:noProof/>
            <w:webHidden/>
          </w:rPr>
          <w:t>43</w:t>
        </w:r>
        <w:r w:rsidR="00C06F96">
          <w:rPr>
            <w:noProof/>
            <w:webHidden/>
          </w:rPr>
          <w:fldChar w:fldCharType="end"/>
        </w:r>
      </w:hyperlink>
    </w:p>
    <w:p w:rsidR="00C06F96" w:rsidRDefault="008F73B7">
      <w:pPr>
        <w:pStyle w:val="TOC1"/>
        <w:tabs>
          <w:tab w:val="left" w:pos="660"/>
          <w:tab w:val="right" w:leader="dot" w:pos="9350"/>
        </w:tabs>
        <w:rPr>
          <w:rFonts w:asciiTheme="minorHAnsi" w:eastAsiaTheme="minorEastAsia" w:hAnsiTheme="minorHAnsi" w:cstheme="minorBidi"/>
          <w:noProof/>
          <w:color w:val="auto"/>
          <w:sz w:val="22"/>
          <w:szCs w:val="22"/>
        </w:rPr>
      </w:pPr>
      <w:hyperlink w:anchor="_Toc472326537" w:history="1">
        <w:r w:rsidR="00C06F96" w:rsidRPr="008B6374">
          <w:rPr>
            <w:rStyle w:val="Hyperlink"/>
            <w:rFonts w:ascii="Arial" w:hAnsi="Arial" w:cs="Arial"/>
            <w:noProof/>
          </w:rPr>
          <w:t>29</w:t>
        </w:r>
        <w:r w:rsidR="00C06F96">
          <w:rPr>
            <w:rFonts w:asciiTheme="minorHAnsi" w:eastAsiaTheme="minorEastAsia" w:hAnsiTheme="minorHAnsi" w:cstheme="minorBidi"/>
            <w:noProof/>
            <w:color w:val="auto"/>
            <w:sz w:val="22"/>
            <w:szCs w:val="22"/>
          </w:rPr>
          <w:tab/>
        </w:r>
        <w:r w:rsidR="00C06F96" w:rsidRPr="008B6374">
          <w:rPr>
            <w:rStyle w:val="Hyperlink"/>
            <w:rFonts w:ascii="Arial" w:hAnsi="Arial" w:cs="Arial"/>
            <w:noProof/>
          </w:rPr>
          <w:t>Verification Reports</w:t>
        </w:r>
        <w:r w:rsidR="00C06F96">
          <w:rPr>
            <w:noProof/>
            <w:webHidden/>
          </w:rPr>
          <w:tab/>
        </w:r>
        <w:r w:rsidR="00C06F96">
          <w:rPr>
            <w:noProof/>
            <w:webHidden/>
          </w:rPr>
          <w:fldChar w:fldCharType="begin"/>
        </w:r>
        <w:r w:rsidR="00C06F96">
          <w:rPr>
            <w:noProof/>
            <w:webHidden/>
          </w:rPr>
          <w:instrText xml:space="preserve"> PAGEREF _Toc472326537 \h </w:instrText>
        </w:r>
        <w:r w:rsidR="00C06F96">
          <w:rPr>
            <w:noProof/>
            <w:webHidden/>
          </w:rPr>
        </w:r>
        <w:r w:rsidR="00C06F96">
          <w:rPr>
            <w:noProof/>
            <w:webHidden/>
          </w:rPr>
          <w:fldChar w:fldCharType="separate"/>
        </w:r>
        <w:r w:rsidR="00C06F96">
          <w:rPr>
            <w:noProof/>
            <w:webHidden/>
          </w:rPr>
          <w:t>43</w:t>
        </w:r>
        <w:r w:rsidR="00C06F96">
          <w:rPr>
            <w:noProof/>
            <w:webHidden/>
          </w:rPr>
          <w:fldChar w:fldCharType="end"/>
        </w:r>
      </w:hyperlink>
    </w:p>
    <w:p w:rsidR="006A2ADF" w:rsidRPr="001C4C0C" w:rsidRDefault="00C33CCA" w:rsidP="00C33CCA">
      <w:pPr>
        <w:widowControl w:val="0"/>
        <w:spacing w:line="276" w:lineRule="auto"/>
        <w:rPr>
          <w:rFonts w:ascii="Arial" w:hAnsi="Arial" w:cs="Arial"/>
          <w:color w:val="auto"/>
        </w:rPr>
      </w:pPr>
      <w:r w:rsidRPr="001C4C0C">
        <w:rPr>
          <w:rFonts w:ascii="Arial" w:eastAsia="Times New Roman" w:hAnsi="Arial" w:cs="Arial"/>
          <w:b/>
          <w:bCs/>
          <w:noProof/>
          <w:color w:val="auto"/>
          <w:sz w:val="20"/>
          <w:lang w:eastAsia="zh-CN"/>
        </w:rPr>
        <w:fldChar w:fldCharType="end"/>
      </w:r>
    </w:p>
    <w:p w:rsidR="006A2ADF" w:rsidRPr="001C4C0C" w:rsidRDefault="00673EDA">
      <w:pPr>
        <w:tabs>
          <w:tab w:val="left" w:pos="960"/>
          <w:tab w:val="right" w:pos="8810"/>
        </w:tabs>
        <w:ind w:left="240"/>
        <w:rPr>
          <w:rFonts w:ascii="Arial" w:hAnsi="Arial" w:cs="Arial"/>
          <w:color w:val="auto"/>
        </w:rPr>
      </w:pPr>
      <w:r w:rsidRPr="001C4C0C">
        <w:rPr>
          <w:rFonts w:ascii="Arial" w:eastAsia="Times New Roman" w:hAnsi="Arial" w:cs="Arial"/>
          <w:smallCaps/>
          <w:color w:val="auto"/>
          <w:sz w:val="20"/>
          <w:szCs w:val="20"/>
        </w:rPr>
        <w:tab/>
      </w:r>
    </w:p>
    <w:p w:rsidR="006A2ADF" w:rsidRPr="001C4C0C" w:rsidRDefault="006A2ADF">
      <w:pPr>
        <w:tabs>
          <w:tab w:val="right" w:pos="8550"/>
          <w:tab w:val="right" w:pos="8820"/>
          <w:tab w:val="right" w:pos="9883"/>
        </w:tabs>
        <w:ind w:left="240"/>
        <w:rPr>
          <w:rFonts w:ascii="Arial" w:hAnsi="Arial" w:cs="Arial"/>
          <w:color w:val="auto"/>
        </w:rPr>
        <w:sectPr w:rsidR="006A2ADF" w:rsidRPr="001C4C0C">
          <w:headerReference w:type="default" r:id="rId9"/>
          <w:footerReference w:type="default" r:id="rId10"/>
          <w:type w:val="continuous"/>
          <w:pgSz w:w="12240" w:h="15840"/>
          <w:pgMar w:top="1440" w:right="1440" w:bottom="1440" w:left="1440" w:header="720" w:footer="720" w:gutter="0"/>
          <w:cols w:space="720"/>
        </w:sectPr>
      </w:pPr>
    </w:p>
    <w:p w:rsidR="006A2ADF" w:rsidRPr="001C4C0C" w:rsidRDefault="006A2ADF">
      <w:pPr>
        <w:ind w:left="240"/>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widowControl w:val="0"/>
        <w:spacing w:line="276" w:lineRule="auto"/>
        <w:rPr>
          <w:rFonts w:ascii="Arial" w:hAnsi="Arial" w:cs="Arial"/>
          <w:color w:val="auto"/>
        </w:rPr>
        <w:sectPr w:rsidR="006A2ADF" w:rsidRPr="001C4C0C">
          <w:type w:val="continuous"/>
          <w:pgSz w:w="12240" w:h="15840"/>
          <w:pgMar w:top="1440" w:right="1440" w:bottom="1440" w:left="1440" w:header="720" w:footer="720" w:gutter="0"/>
          <w:cols w:space="720"/>
        </w:sectPr>
      </w:pPr>
    </w:p>
    <w:p w:rsidR="006A2ADF" w:rsidRPr="001C4C0C" w:rsidRDefault="00673EDA" w:rsidP="00CB6C92">
      <w:pPr>
        <w:pStyle w:val="Heading1"/>
        <w:rPr>
          <w:rFonts w:ascii="Arial" w:hAnsi="Arial" w:cs="Arial"/>
          <w:color w:val="auto"/>
        </w:rPr>
      </w:pPr>
      <w:bookmarkStart w:id="1" w:name="_gjdgxs" w:colFirst="0" w:colLast="0"/>
      <w:bookmarkStart w:id="2" w:name="_Revision_History"/>
      <w:bookmarkStart w:id="3" w:name="_Toc472326490"/>
      <w:bookmarkEnd w:id="1"/>
      <w:bookmarkEnd w:id="2"/>
      <w:r w:rsidRPr="001C4C0C">
        <w:rPr>
          <w:rFonts w:ascii="Arial" w:hAnsi="Arial" w:cs="Arial"/>
          <w:color w:val="auto"/>
        </w:rPr>
        <w:lastRenderedPageBreak/>
        <w:t>Revision History</w:t>
      </w:r>
      <w:bookmarkEnd w:id="3"/>
    </w:p>
    <w:p w:rsidR="006A2ADF" w:rsidRPr="001C4C0C" w:rsidRDefault="006A2ADF">
      <w:pPr>
        <w:rPr>
          <w:rFonts w:ascii="Arial" w:hAnsi="Arial" w:cs="Arial"/>
          <w:color w:val="auto"/>
        </w:rPr>
      </w:pPr>
    </w:p>
    <w:tbl>
      <w:tblPr>
        <w:tblW w:w="88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308"/>
        <w:gridCol w:w="3504"/>
        <w:gridCol w:w="4042"/>
      </w:tblGrid>
      <w:tr w:rsidR="005A73FB" w:rsidRPr="001C4C0C" w:rsidTr="00A5181E">
        <w:tc>
          <w:tcPr>
            <w:tcW w:w="1308" w:type="dxa"/>
            <w:shd w:val="clear" w:color="auto" w:fill="F3F3F3"/>
            <w:vAlign w:val="center"/>
          </w:tcPr>
          <w:p w:rsidR="006A2ADF" w:rsidRPr="001C4C0C" w:rsidRDefault="00673EDA" w:rsidP="00A5181E">
            <w:pPr>
              <w:tabs>
                <w:tab w:val="center" w:pos="4520"/>
                <w:tab w:val="right" w:pos="8840"/>
              </w:tabs>
              <w:spacing w:before="40" w:after="40"/>
              <w:jc w:val="center"/>
              <w:rPr>
                <w:rFonts w:ascii="Arial" w:hAnsi="Arial" w:cs="Arial"/>
                <w:color w:val="auto"/>
              </w:rPr>
            </w:pPr>
            <w:r w:rsidRPr="001C4C0C">
              <w:rPr>
                <w:rFonts w:ascii="Arial" w:eastAsia="Arial" w:hAnsi="Arial" w:cs="Arial"/>
                <w:i/>
                <w:color w:val="auto"/>
                <w:sz w:val="20"/>
                <w:szCs w:val="20"/>
              </w:rPr>
              <w:t>Rev</w:t>
            </w:r>
          </w:p>
        </w:tc>
        <w:tc>
          <w:tcPr>
            <w:tcW w:w="3504" w:type="dxa"/>
            <w:shd w:val="clear" w:color="auto" w:fill="F3F3F3"/>
            <w:vAlign w:val="center"/>
          </w:tcPr>
          <w:p w:rsidR="006A2ADF" w:rsidRPr="001C4C0C" w:rsidRDefault="00673EDA" w:rsidP="00A5181E">
            <w:pPr>
              <w:tabs>
                <w:tab w:val="center" w:pos="4520"/>
                <w:tab w:val="right" w:pos="8840"/>
              </w:tabs>
              <w:spacing w:before="40" w:after="40"/>
              <w:jc w:val="center"/>
              <w:rPr>
                <w:rFonts w:ascii="Arial" w:hAnsi="Arial" w:cs="Arial"/>
                <w:color w:val="auto"/>
              </w:rPr>
            </w:pPr>
            <w:r w:rsidRPr="001C4C0C">
              <w:rPr>
                <w:rFonts w:ascii="Arial" w:eastAsia="Arial" w:hAnsi="Arial" w:cs="Arial"/>
                <w:i/>
                <w:color w:val="auto"/>
                <w:sz w:val="20"/>
                <w:szCs w:val="20"/>
              </w:rPr>
              <w:t>Date</w:t>
            </w:r>
          </w:p>
        </w:tc>
        <w:tc>
          <w:tcPr>
            <w:tcW w:w="4042" w:type="dxa"/>
            <w:shd w:val="clear" w:color="auto" w:fill="F3F3F3"/>
            <w:vAlign w:val="center"/>
          </w:tcPr>
          <w:p w:rsidR="006A2ADF" w:rsidRPr="001C4C0C" w:rsidRDefault="00673EDA" w:rsidP="00A5181E">
            <w:pPr>
              <w:tabs>
                <w:tab w:val="center" w:pos="4520"/>
                <w:tab w:val="right" w:pos="8840"/>
              </w:tabs>
              <w:spacing w:before="40" w:after="40"/>
              <w:jc w:val="center"/>
              <w:rPr>
                <w:rFonts w:ascii="Arial" w:hAnsi="Arial" w:cs="Arial"/>
                <w:color w:val="auto"/>
              </w:rPr>
            </w:pPr>
            <w:r w:rsidRPr="001C4C0C">
              <w:rPr>
                <w:rFonts w:ascii="Arial" w:eastAsia="Arial" w:hAnsi="Arial" w:cs="Arial"/>
                <w:i/>
                <w:color w:val="auto"/>
                <w:sz w:val="20"/>
                <w:szCs w:val="20"/>
              </w:rPr>
              <w:t>Description</w:t>
            </w:r>
          </w:p>
        </w:tc>
      </w:tr>
      <w:tr w:rsidR="005A73FB" w:rsidRPr="001C4C0C" w:rsidTr="00A5181E">
        <w:tc>
          <w:tcPr>
            <w:tcW w:w="1308" w:type="dxa"/>
            <w:shd w:val="clear" w:color="auto" w:fill="auto"/>
            <w:vAlign w:val="center"/>
          </w:tcPr>
          <w:p w:rsidR="006A2ADF" w:rsidRPr="001C4C0C" w:rsidRDefault="00926FA7" w:rsidP="00A5181E">
            <w:pPr>
              <w:tabs>
                <w:tab w:val="center" w:pos="4520"/>
                <w:tab w:val="right" w:pos="8840"/>
              </w:tabs>
              <w:spacing w:before="40" w:after="40"/>
              <w:jc w:val="both"/>
              <w:rPr>
                <w:rFonts w:ascii="Arial" w:hAnsi="Arial" w:cs="Arial"/>
                <w:color w:val="auto"/>
              </w:rPr>
            </w:pPr>
            <w:r>
              <w:rPr>
                <w:rFonts w:ascii="Arial" w:hAnsi="Arial" w:cs="Arial"/>
                <w:color w:val="auto"/>
              </w:rPr>
              <w:t>0.1</w:t>
            </w:r>
          </w:p>
        </w:tc>
        <w:tc>
          <w:tcPr>
            <w:tcW w:w="3504" w:type="dxa"/>
            <w:shd w:val="clear" w:color="auto" w:fill="auto"/>
            <w:vAlign w:val="center"/>
          </w:tcPr>
          <w:p w:rsidR="006A2ADF" w:rsidRPr="001C4C0C" w:rsidRDefault="00926FA7" w:rsidP="00A5181E">
            <w:pPr>
              <w:tabs>
                <w:tab w:val="center" w:pos="4520"/>
                <w:tab w:val="right" w:pos="8840"/>
              </w:tabs>
              <w:spacing w:before="40" w:after="40"/>
              <w:jc w:val="both"/>
              <w:rPr>
                <w:rFonts w:ascii="Arial" w:hAnsi="Arial" w:cs="Arial"/>
                <w:color w:val="auto"/>
              </w:rPr>
            </w:pPr>
            <w:r>
              <w:rPr>
                <w:rFonts w:ascii="Arial" w:hAnsi="Arial" w:cs="Arial"/>
                <w:color w:val="auto"/>
              </w:rPr>
              <w:t>16-01-2017</w:t>
            </w:r>
          </w:p>
        </w:tc>
        <w:tc>
          <w:tcPr>
            <w:tcW w:w="4042" w:type="dxa"/>
            <w:shd w:val="clear" w:color="auto" w:fill="auto"/>
            <w:vAlign w:val="center"/>
          </w:tcPr>
          <w:p w:rsidR="006A2ADF" w:rsidRPr="001C4C0C" w:rsidRDefault="00926FA7" w:rsidP="00A5181E">
            <w:pPr>
              <w:tabs>
                <w:tab w:val="center" w:pos="4520"/>
                <w:tab w:val="right" w:pos="8840"/>
              </w:tabs>
              <w:spacing w:before="40" w:after="40"/>
              <w:jc w:val="both"/>
              <w:rPr>
                <w:rFonts w:ascii="Arial" w:hAnsi="Arial" w:cs="Arial"/>
                <w:color w:val="auto"/>
              </w:rPr>
            </w:pPr>
            <w:r>
              <w:rPr>
                <w:rFonts w:ascii="Arial" w:hAnsi="Arial" w:cs="Arial"/>
                <w:color w:val="auto"/>
              </w:rPr>
              <w:t>Initial Version</w:t>
            </w: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ind w:left="72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spacing w:before="40" w:after="40"/>
              <w:jc w:val="both"/>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spacing w:before="40" w:after="40"/>
              <w:ind w:left="720"/>
              <w:jc w:val="both"/>
              <w:rPr>
                <w:rFonts w:ascii="Arial" w:hAnsi="Arial" w:cs="Arial"/>
                <w:color w:val="auto"/>
              </w:rPr>
            </w:pPr>
          </w:p>
        </w:tc>
      </w:tr>
      <w:tr w:rsidR="005A73FB" w:rsidRPr="001C4C0C" w:rsidTr="00A5181E">
        <w:tc>
          <w:tcPr>
            <w:tcW w:w="1308" w:type="dxa"/>
            <w:shd w:val="clear" w:color="auto" w:fill="auto"/>
            <w:vAlign w:val="center"/>
          </w:tcPr>
          <w:p w:rsidR="006A2ADF" w:rsidRPr="001C4C0C" w:rsidRDefault="006A2ADF" w:rsidP="00A5181E">
            <w:pPr>
              <w:tabs>
                <w:tab w:val="center" w:pos="4520"/>
                <w:tab w:val="right" w:pos="8840"/>
              </w:tabs>
              <w:rPr>
                <w:rFonts w:ascii="Arial" w:hAnsi="Arial" w:cs="Arial"/>
                <w:color w:val="auto"/>
              </w:rPr>
            </w:pPr>
          </w:p>
        </w:tc>
        <w:tc>
          <w:tcPr>
            <w:tcW w:w="3504" w:type="dxa"/>
            <w:shd w:val="clear" w:color="auto" w:fill="auto"/>
            <w:vAlign w:val="center"/>
          </w:tcPr>
          <w:p w:rsidR="006A2ADF" w:rsidRPr="001C4C0C" w:rsidRDefault="006A2ADF" w:rsidP="00A5181E">
            <w:pPr>
              <w:tabs>
                <w:tab w:val="center" w:pos="4520"/>
                <w:tab w:val="right" w:pos="8840"/>
              </w:tabs>
              <w:rPr>
                <w:rFonts w:ascii="Arial" w:hAnsi="Arial" w:cs="Arial"/>
                <w:color w:val="auto"/>
              </w:rPr>
            </w:pPr>
          </w:p>
        </w:tc>
        <w:tc>
          <w:tcPr>
            <w:tcW w:w="4042" w:type="dxa"/>
            <w:shd w:val="clear" w:color="auto" w:fill="auto"/>
            <w:vAlign w:val="center"/>
          </w:tcPr>
          <w:p w:rsidR="006A2ADF" w:rsidRPr="001C4C0C" w:rsidRDefault="006A2ADF" w:rsidP="00A5181E">
            <w:pPr>
              <w:tabs>
                <w:tab w:val="center" w:pos="4520"/>
                <w:tab w:val="right" w:pos="8840"/>
              </w:tabs>
              <w:rPr>
                <w:rFonts w:ascii="Arial" w:hAnsi="Arial" w:cs="Arial"/>
                <w:color w:val="auto"/>
              </w:rPr>
            </w:pPr>
          </w:p>
        </w:tc>
      </w:tr>
    </w:tbl>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73EDA" w:rsidP="00CB6C92">
      <w:pPr>
        <w:pStyle w:val="Heading1"/>
        <w:rPr>
          <w:rFonts w:ascii="Arial" w:hAnsi="Arial" w:cs="Arial"/>
          <w:color w:val="auto"/>
        </w:rPr>
      </w:pPr>
      <w:bookmarkStart w:id="4" w:name="_30j0zll" w:colFirst="0" w:colLast="0"/>
      <w:bookmarkStart w:id="5" w:name="_Sign-off_Approval"/>
      <w:bookmarkStart w:id="6" w:name="_Toc472326491"/>
      <w:bookmarkEnd w:id="4"/>
      <w:bookmarkEnd w:id="5"/>
      <w:r w:rsidRPr="001C4C0C">
        <w:rPr>
          <w:rFonts w:ascii="Arial" w:hAnsi="Arial" w:cs="Arial"/>
          <w:color w:val="auto"/>
        </w:rPr>
        <w:lastRenderedPageBreak/>
        <w:t>Sign-off Approval</w:t>
      </w:r>
      <w:bookmarkEnd w:id="6"/>
      <w:r w:rsidRPr="001C4C0C">
        <w:rPr>
          <w:rFonts w:ascii="Arial" w:hAnsi="Arial" w:cs="Arial"/>
          <w:color w:val="auto"/>
        </w:rPr>
        <w:t xml:space="preserve"> </w:t>
      </w:r>
    </w:p>
    <w:p w:rsidR="00CB6C92" w:rsidRPr="001C4C0C" w:rsidRDefault="00CB6C92" w:rsidP="00CB6C92">
      <w:pPr>
        <w:rPr>
          <w:rFonts w:ascii="Arial" w:hAnsi="Arial" w:cs="Arial"/>
          <w:color w:val="auto"/>
        </w:rPr>
      </w:pPr>
    </w:p>
    <w:tbl>
      <w:tblPr>
        <w:tblW w:w="9366" w:type="dxa"/>
        <w:tblLayout w:type="fixed"/>
        <w:tblCellMar>
          <w:left w:w="0" w:type="dxa"/>
          <w:right w:w="0" w:type="dxa"/>
        </w:tblCellMar>
        <w:tblLook w:val="0000" w:firstRow="0" w:lastRow="0" w:firstColumn="0" w:lastColumn="0" w:noHBand="0" w:noVBand="0"/>
      </w:tblPr>
      <w:tblGrid>
        <w:gridCol w:w="3120"/>
        <w:gridCol w:w="3123"/>
        <w:gridCol w:w="3123"/>
      </w:tblGrid>
      <w:tr w:rsidR="005A73FB" w:rsidRPr="001C4C0C" w:rsidTr="00A5181E">
        <w:trPr>
          <w:trHeight w:val="820"/>
        </w:trPr>
        <w:tc>
          <w:tcPr>
            <w:tcW w:w="3120" w:type="dxa"/>
            <w:tcBorders>
              <w:top w:val="single" w:sz="4" w:space="0" w:color="000000"/>
              <w:left w:val="single" w:sz="4" w:space="0" w:color="000000"/>
              <w:bottom w:val="single" w:sz="4" w:space="0" w:color="000000"/>
            </w:tcBorders>
            <w:shd w:val="clear" w:color="auto" w:fill="00FFFF"/>
            <w:tcMar>
              <w:left w:w="0" w:type="dxa"/>
              <w:right w:w="0" w:type="dxa"/>
            </w:tcMar>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Designation</w:t>
            </w:r>
          </w:p>
        </w:tc>
        <w:tc>
          <w:tcPr>
            <w:tcW w:w="3123" w:type="dxa"/>
            <w:tcBorders>
              <w:top w:val="single" w:sz="4" w:space="0" w:color="000000"/>
              <w:left w:val="single" w:sz="4" w:space="0" w:color="000000"/>
              <w:bottom w:val="single" w:sz="4" w:space="0" w:color="000000"/>
            </w:tcBorders>
            <w:shd w:val="clear" w:color="auto" w:fill="00FFFF"/>
            <w:tcMar>
              <w:left w:w="0" w:type="dxa"/>
              <w:right w:w="0" w:type="dxa"/>
            </w:tcMar>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Name</w:t>
            </w:r>
          </w:p>
        </w:tc>
        <w:tc>
          <w:tcPr>
            <w:tcW w:w="3123" w:type="dxa"/>
            <w:tcBorders>
              <w:top w:val="single" w:sz="4" w:space="0" w:color="000000"/>
              <w:left w:val="single" w:sz="4" w:space="0" w:color="000000"/>
              <w:bottom w:val="single" w:sz="4" w:space="0" w:color="000000"/>
              <w:right w:val="single" w:sz="4" w:space="0" w:color="000000"/>
            </w:tcBorders>
            <w:shd w:val="clear" w:color="auto" w:fill="00FFFF"/>
            <w:tcMar>
              <w:left w:w="0" w:type="dxa"/>
              <w:right w:w="0" w:type="dxa"/>
            </w:tcMar>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Signature &amp; Date</w:t>
            </w: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eastAsia="Arial" w:hAnsi="Arial" w:cs="Arial"/>
                <w:b/>
                <w:color w:val="auto"/>
                <w:sz w:val="20"/>
                <w:szCs w:val="20"/>
              </w:rPr>
              <w:t>Project Manager</w:t>
            </w:r>
          </w:p>
          <w:p w:rsidR="006A2ADF" w:rsidRPr="001C4C0C" w:rsidRDefault="006A2ADF">
            <w:pPr>
              <w:rPr>
                <w:rFonts w:ascii="Arial" w:hAnsi="Arial" w:cs="Arial"/>
                <w:color w:val="auto"/>
              </w:rPr>
            </w:pP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926FA7" w:rsidP="00A5181E">
            <w:pPr>
              <w:jc w:val="center"/>
              <w:rPr>
                <w:rFonts w:ascii="Arial" w:hAnsi="Arial" w:cs="Arial"/>
                <w:color w:val="auto"/>
              </w:rPr>
            </w:pPr>
            <w:r>
              <w:rPr>
                <w:rFonts w:ascii="Arial" w:hAnsi="Arial" w:cs="Arial"/>
                <w:color w:val="auto"/>
              </w:rPr>
              <w:t>Vis</w:t>
            </w:r>
            <w:r w:rsidR="005335F2">
              <w:rPr>
                <w:rFonts w:ascii="Arial" w:hAnsi="Arial" w:cs="Arial"/>
                <w:color w:val="auto"/>
              </w:rPr>
              <w:t>h</w:t>
            </w:r>
            <w:r>
              <w:rPr>
                <w:rFonts w:ascii="Arial" w:hAnsi="Arial" w:cs="Arial"/>
                <w:color w:val="auto"/>
              </w:rPr>
              <w:t>wanath Linga</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rsidP="00A5181E">
            <w:pPr>
              <w:jc w:val="cente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Design Manager</w:t>
            </w: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926FA7" w:rsidP="00A5181E">
            <w:pPr>
              <w:jc w:val="center"/>
              <w:rPr>
                <w:rFonts w:ascii="Arial" w:hAnsi="Arial" w:cs="Arial"/>
                <w:color w:val="auto"/>
              </w:rPr>
            </w:pPr>
            <w:r>
              <w:rPr>
                <w:rFonts w:ascii="Arial" w:hAnsi="Arial" w:cs="Arial"/>
                <w:color w:val="auto"/>
              </w:rPr>
              <w:t>Vis</w:t>
            </w:r>
            <w:r w:rsidR="005335F2">
              <w:rPr>
                <w:rFonts w:ascii="Arial" w:hAnsi="Arial" w:cs="Arial"/>
                <w:color w:val="auto"/>
              </w:rPr>
              <w:t>h</w:t>
            </w:r>
            <w:r>
              <w:rPr>
                <w:rFonts w:ascii="Arial" w:hAnsi="Arial" w:cs="Arial"/>
                <w:color w:val="auto"/>
              </w:rPr>
              <w:t>wanath Linga</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rsidP="00A5181E">
            <w:pPr>
              <w:jc w:val="cente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Verification Manager</w:t>
            </w: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5335F2" w:rsidP="00A5181E">
            <w:pPr>
              <w:jc w:val="center"/>
              <w:rPr>
                <w:rFonts w:ascii="Arial" w:hAnsi="Arial" w:cs="Arial"/>
                <w:color w:val="auto"/>
              </w:rPr>
            </w:pPr>
            <w:r>
              <w:rPr>
                <w:rFonts w:ascii="Arial" w:hAnsi="Arial" w:cs="Arial"/>
                <w:color w:val="auto"/>
              </w:rPr>
              <w:t>Narend</w:t>
            </w:r>
            <w:r w:rsidR="00926FA7">
              <w:rPr>
                <w:rFonts w:ascii="Arial" w:hAnsi="Arial" w:cs="Arial"/>
                <w:color w:val="auto"/>
              </w:rPr>
              <w:t>a</w:t>
            </w:r>
            <w:r>
              <w:rPr>
                <w:rFonts w:ascii="Arial" w:hAnsi="Arial" w:cs="Arial"/>
                <w:color w:val="auto"/>
              </w:rPr>
              <w:t>r</w:t>
            </w:r>
            <w:r w:rsidR="00926FA7">
              <w:rPr>
                <w:rFonts w:ascii="Arial" w:hAnsi="Arial" w:cs="Arial"/>
                <w:color w:val="auto"/>
              </w:rPr>
              <w:t xml:space="preserve"> Raju</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Synthesis &amp; STA Manager</w:t>
            </w:r>
          </w:p>
          <w:p w:rsidR="006A2ADF" w:rsidRPr="001C4C0C" w:rsidRDefault="006A2ADF">
            <w:pPr>
              <w:rPr>
                <w:rFonts w:ascii="Arial" w:hAnsi="Arial" w:cs="Arial"/>
                <w:color w:val="auto"/>
              </w:rPr>
            </w:pP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926FA7" w:rsidP="00926FA7">
            <w:pPr>
              <w:jc w:val="center"/>
              <w:rPr>
                <w:rFonts w:ascii="Arial" w:hAnsi="Arial" w:cs="Arial"/>
                <w:color w:val="auto"/>
              </w:rPr>
            </w:pPr>
            <w:r>
              <w:rPr>
                <w:rFonts w:ascii="Arial" w:hAnsi="Arial" w:cs="Arial"/>
                <w:color w:val="auto"/>
              </w:rPr>
              <w:t>Prab</w:t>
            </w:r>
            <w:r w:rsidR="005335F2">
              <w:rPr>
                <w:rFonts w:ascii="Arial" w:hAnsi="Arial" w:cs="Arial"/>
                <w:color w:val="auto"/>
              </w:rPr>
              <w:t>h</w:t>
            </w:r>
            <w:r>
              <w:rPr>
                <w:rFonts w:ascii="Arial" w:hAnsi="Arial" w:cs="Arial"/>
                <w:color w:val="auto"/>
              </w:rPr>
              <w:t>akar</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Software Manager</w:t>
            </w:r>
          </w:p>
          <w:p w:rsidR="006A2ADF" w:rsidRPr="001C4C0C" w:rsidRDefault="006A2ADF">
            <w:pPr>
              <w:rPr>
                <w:rFonts w:ascii="Arial" w:hAnsi="Arial" w:cs="Arial"/>
                <w:color w:val="auto"/>
              </w:rPr>
            </w:pP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C06F96" w:rsidRDefault="00C06F96" w:rsidP="00A5181E">
            <w:pPr>
              <w:jc w:val="center"/>
              <w:rPr>
                <w:rFonts w:ascii="Arial" w:hAnsi="Arial" w:cs="Arial"/>
                <w:color w:val="auto"/>
              </w:rPr>
            </w:pPr>
            <w:r w:rsidRPr="00C06F96">
              <w:rPr>
                <w:rFonts w:ascii="Arial" w:hAnsi="Arial" w:cs="Arial"/>
                <w:color w:val="auto"/>
                <w:shd w:val="clear" w:color="auto" w:fill="FFFFFF"/>
              </w:rPr>
              <w:t>Arivendu Bhardwaj</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Systems &amp; Apps Manager</w:t>
            </w:r>
          </w:p>
          <w:p w:rsidR="006A2ADF" w:rsidRPr="001C4C0C" w:rsidRDefault="006A2ADF">
            <w:pPr>
              <w:rPr>
                <w:rFonts w:ascii="Arial" w:hAnsi="Arial" w:cs="Arial"/>
                <w:color w:val="auto"/>
              </w:rPr>
            </w:pP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C06F96" w:rsidP="00A5181E">
            <w:pPr>
              <w:jc w:val="center"/>
              <w:rPr>
                <w:rFonts w:ascii="Arial" w:hAnsi="Arial" w:cs="Arial"/>
                <w:color w:val="auto"/>
              </w:rPr>
            </w:pPr>
            <w:r>
              <w:rPr>
                <w:rFonts w:ascii="Arial" w:hAnsi="Arial" w:cs="Arial"/>
                <w:color w:val="auto"/>
              </w:rPr>
              <w:t>Siva Prakasam</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Vice President – Engineering</w:t>
            </w:r>
          </w:p>
          <w:p w:rsidR="006A2ADF" w:rsidRPr="001C4C0C" w:rsidRDefault="006A2ADF">
            <w:pPr>
              <w:rPr>
                <w:rFonts w:ascii="Arial" w:hAnsi="Arial" w:cs="Arial"/>
                <w:color w:val="auto"/>
              </w:rPr>
            </w:pP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926FA7" w:rsidP="00A5181E">
            <w:pPr>
              <w:jc w:val="center"/>
              <w:rPr>
                <w:rFonts w:ascii="Arial" w:hAnsi="Arial" w:cs="Arial"/>
                <w:color w:val="auto"/>
              </w:rPr>
            </w:pPr>
            <w:r>
              <w:rPr>
                <w:rFonts w:ascii="Arial" w:hAnsi="Arial" w:cs="Arial"/>
                <w:color w:val="auto"/>
              </w:rPr>
              <w:t>Vishwanath Linga</w:t>
            </w: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Chief Financial Officer</w:t>
            </w: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A2ADF" w:rsidP="00A5181E">
            <w:pPr>
              <w:jc w:val="center"/>
              <w:rPr>
                <w:rFonts w:ascii="Arial" w:hAnsi="Arial" w:cs="Arial"/>
                <w:color w:val="auto"/>
              </w:rPr>
            </w:pP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Company Secretary</w:t>
            </w: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A2ADF" w:rsidP="00A5181E">
            <w:pPr>
              <w:jc w:val="center"/>
              <w:rPr>
                <w:rFonts w:ascii="Arial" w:hAnsi="Arial" w:cs="Arial"/>
                <w:color w:val="auto"/>
              </w:rPr>
            </w:pP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r w:rsidR="005A73FB" w:rsidRPr="001C4C0C" w:rsidTr="00A5181E">
        <w:trPr>
          <w:trHeight w:val="820"/>
        </w:trPr>
        <w:tc>
          <w:tcPr>
            <w:tcW w:w="3120"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73EDA">
            <w:pPr>
              <w:rPr>
                <w:rFonts w:ascii="Arial" w:hAnsi="Arial" w:cs="Arial"/>
                <w:color w:val="auto"/>
              </w:rPr>
            </w:pPr>
            <w:r w:rsidRPr="001C4C0C">
              <w:rPr>
                <w:rFonts w:ascii="Arial" w:eastAsia="Arial" w:hAnsi="Arial" w:cs="Arial"/>
                <w:b/>
                <w:color w:val="auto"/>
                <w:sz w:val="20"/>
                <w:szCs w:val="20"/>
              </w:rPr>
              <w:t>Managing Director  / CTO</w:t>
            </w:r>
          </w:p>
          <w:p w:rsidR="006A2ADF" w:rsidRPr="001C4C0C" w:rsidRDefault="006A2ADF">
            <w:pPr>
              <w:rPr>
                <w:rFonts w:ascii="Arial" w:hAnsi="Arial" w:cs="Arial"/>
                <w:color w:val="auto"/>
              </w:rPr>
            </w:pPr>
          </w:p>
        </w:tc>
        <w:tc>
          <w:tcPr>
            <w:tcW w:w="3123" w:type="dxa"/>
            <w:tcBorders>
              <w:left w:val="single" w:sz="4" w:space="0" w:color="000000"/>
              <w:bottom w:val="single" w:sz="4" w:space="0" w:color="000000"/>
            </w:tcBorders>
            <w:shd w:val="clear" w:color="auto" w:fill="auto"/>
            <w:tcMar>
              <w:left w:w="0" w:type="dxa"/>
              <w:right w:w="0" w:type="dxa"/>
            </w:tcMar>
            <w:vAlign w:val="center"/>
          </w:tcPr>
          <w:p w:rsidR="006A2ADF" w:rsidRPr="001C4C0C" w:rsidRDefault="006A2ADF" w:rsidP="00A5181E">
            <w:pPr>
              <w:jc w:val="center"/>
              <w:rPr>
                <w:rFonts w:ascii="Arial" w:hAnsi="Arial" w:cs="Arial"/>
                <w:color w:val="auto"/>
              </w:rPr>
            </w:pPr>
          </w:p>
        </w:tc>
        <w:tc>
          <w:tcPr>
            <w:tcW w:w="3123" w:type="dxa"/>
            <w:tcBorders>
              <w:left w:val="single" w:sz="4" w:space="0" w:color="000000"/>
              <w:bottom w:val="single" w:sz="4" w:space="0" w:color="000000"/>
              <w:right w:val="single" w:sz="4" w:space="0" w:color="000000"/>
            </w:tcBorders>
            <w:shd w:val="clear" w:color="auto" w:fill="auto"/>
            <w:tcMar>
              <w:left w:w="0" w:type="dxa"/>
              <w:right w:w="0" w:type="dxa"/>
            </w:tcMar>
            <w:vAlign w:val="center"/>
          </w:tcPr>
          <w:p w:rsidR="006A2ADF" w:rsidRPr="001C4C0C" w:rsidRDefault="006A2ADF">
            <w:pPr>
              <w:rPr>
                <w:rFonts w:ascii="Arial" w:hAnsi="Arial" w:cs="Arial"/>
                <w:color w:val="auto"/>
              </w:rPr>
            </w:pPr>
          </w:p>
        </w:tc>
      </w:tr>
    </w:tbl>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C33CCA">
      <w:pPr>
        <w:pStyle w:val="Heading1"/>
        <w:rPr>
          <w:rFonts w:ascii="Arial" w:hAnsi="Arial" w:cs="Arial"/>
          <w:color w:val="auto"/>
        </w:rPr>
      </w:pPr>
      <w:bookmarkStart w:id="7" w:name="_1fob9te" w:colFirst="0" w:colLast="0"/>
      <w:bookmarkStart w:id="8" w:name="_3znysh7" w:colFirst="0" w:colLast="0"/>
      <w:bookmarkStart w:id="9" w:name="_Team"/>
      <w:bookmarkStart w:id="10" w:name="_Toc472326492"/>
      <w:bookmarkEnd w:id="7"/>
      <w:bookmarkEnd w:id="8"/>
      <w:bookmarkEnd w:id="9"/>
      <w:r w:rsidRPr="001C4C0C">
        <w:rPr>
          <w:rFonts w:ascii="Arial" w:eastAsia="Arial" w:hAnsi="Arial" w:cs="Arial"/>
          <w:color w:val="auto"/>
        </w:rPr>
        <w:lastRenderedPageBreak/>
        <w:t>Team</w:t>
      </w:r>
      <w:bookmarkEnd w:id="10"/>
    </w:p>
    <w:p w:rsidR="001C4C0C" w:rsidRPr="001C4C0C" w:rsidRDefault="001C4C0C">
      <w:pPr>
        <w:ind w:left="720" w:hanging="720"/>
        <w:jc w:val="center"/>
        <w:rPr>
          <w:rFonts w:ascii="Arial" w:eastAsia="Times New Roman" w:hAnsi="Arial" w:cs="Arial"/>
          <w:b/>
          <w:color w:val="auto"/>
          <w:u w:val="single"/>
        </w:rPr>
      </w:pPr>
    </w:p>
    <w:p w:rsidR="001C4C0C" w:rsidRDefault="001C4C0C">
      <w:pPr>
        <w:ind w:left="720" w:hanging="720"/>
        <w:jc w:val="center"/>
        <w:rPr>
          <w:rFonts w:ascii="Arial" w:eastAsia="Times New Roman" w:hAnsi="Arial" w:cs="Arial"/>
          <w:b/>
          <w:color w:val="auto"/>
          <w:u w:val="single"/>
        </w:rPr>
      </w:pPr>
    </w:p>
    <w:p w:rsidR="006A2ADF" w:rsidRPr="001C4C0C" w:rsidRDefault="00673EDA">
      <w:pPr>
        <w:ind w:left="720" w:hanging="720"/>
        <w:jc w:val="center"/>
        <w:rPr>
          <w:rFonts w:ascii="Arial" w:hAnsi="Arial" w:cs="Arial"/>
          <w:color w:val="auto"/>
          <w:sz w:val="20"/>
          <w:szCs w:val="20"/>
        </w:rPr>
      </w:pPr>
      <w:r w:rsidRPr="001C4C0C">
        <w:rPr>
          <w:rFonts w:ascii="Arial" w:eastAsia="Times New Roman" w:hAnsi="Arial" w:cs="Arial"/>
          <w:b/>
          <w:color w:val="auto"/>
          <w:sz w:val="20"/>
          <w:szCs w:val="20"/>
          <w:u w:val="single"/>
        </w:rPr>
        <w:t xml:space="preserve">ARCHITECTURE, DESIGN &amp; VERIFICATION </w:t>
      </w:r>
    </w:p>
    <w:p w:rsidR="006A2ADF" w:rsidRDefault="006A2ADF">
      <w:pPr>
        <w:ind w:left="720" w:hanging="720"/>
        <w:jc w:val="center"/>
        <w:rPr>
          <w:rFonts w:ascii="Arial" w:hAnsi="Arial" w:cs="Arial"/>
          <w:color w:val="auto"/>
        </w:rPr>
      </w:pPr>
    </w:p>
    <w:p w:rsidR="001C4C0C" w:rsidRDefault="00E14BC1">
      <w:pPr>
        <w:ind w:left="720" w:hanging="720"/>
        <w:jc w:val="center"/>
        <w:rPr>
          <w:rFonts w:ascii="Arial" w:hAnsi="Arial" w:cs="Arial"/>
          <w:color w:val="auto"/>
          <w:sz w:val="20"/>
          <w:szCs w:val="20"/>
        </w:rPr>
      </w:pPr>
      <w:r>
        <w:rPr>
          <w:rFonts w:ascii="Arial" w:hAnsi="Arial" w:cs="Arial"/>
          <w:color w:val="auto"/>
          <w:sz w:val="20"/>
          <w:szCs w:val="20"/>
        </w:rPr>
        <w:t>Vishwanath Linga (Vice President</w:t>
      </w:r>
      <w:r w:rsidR="001C4C0C" w:rsidRPr="003166FE">
        <w:rPr>
          <w:rFonts w:ascii="Arial" w:hAnsi="Arial" w:cs="Arial"/>
          <w:color w:val="auto"/>
          <w:sz w:val="20"/>
          <w:szCs w:val="20"/>
        </w:rPr>
        <w:t>)</w:t>
      </w:r>
    </w:p>
    <w:p w:rsidR="00384ACD" w:rsidRDefault="00384ACD" w:rsidP="00384ACD">
      <w:pPr>
        <w:ind w:left="720" w:hanging="720"/>
        <w:jc w:val="center"/>
        <w:rPr>
          <w:rFonts w:ascii="Arial" w:hAnsi="Arial" w:cs="Arial"/>
          <w:color w:val="auto"/>
          <w:sz w:val="20"/>
          <w:szCs w:val="20"/>
        </w:rPr>
      </w:pPr>
      <w:r w:rsidRPr="003166FE">
        <w:rPr>
          <w:rFonts w:ascii="Arial" w:hAnsi="Arial" w:cs="Arial"/>
          <w:color w:val="auto"/>
          <w:sz w:val="20"/>
          <w:szCs w:val="20"/>
        </w:rPr>
        <w:t>Bhanu Prakash</w:t>
      </w:r>
    </w:p>
    <w:p w:rsidR="00384ACD" w:rsidRDefault="00384ACD" w:rsidP="00384ACD">
      <w:pPr>
        <w:ind w:left="720" w:hanging="720"/>
        <w:jc w:val="center"/>
        <w:rPr>
          <w:rFonts w:ascii="Arial" w:hAnsi="Arial" w:cs="Arial"/>
          <w:color w:val="auto"/>
          <w:sz w:val="20"/>
          <w:szCs w:val="20"/>
        </w:rPr>
      </w:pPr>
      <w:r>
        <w:rPr>
          <w:rFonts w:ascii="Arial" w:hAnsi="Arial" w:cs="Arial"/>
          <w:color w:val="auto"/>
          <w:sz w:val="20"/>
          <w:szCs w:val="20"/>
        </w:rPr>
        <w:t>Ramu Cherkupally</w:t>
      </w:r>
    </w:p>
    <w:p w:rsidR="00384ACD" w:rsidRDefault="00384ACD" w:rsidP="00384ACD">
      <w:pPr>
        <w:ind w:left="720" w:hanging="720"/>
        <w:jc w:val="center"/>
        <w:rPr>
          <w:rFonts w:ascii="Arial" w:hAnsi="Arial" w:cs="Arial"/>
          <w:color w:val="auto"/>
          <w:sz w:val="20"/>
          <w:szCs w:val="20"/>
        </w:rPr>
      </w:pPr>
      <w:r>
        <w:rPr>
          <w:rFonts w:ascii="Arial" w:hAnsi="Arial" w:cs="Arial"/>
          <w:color w:val="auto"/>
          <w:sz w:val="20"/>
          <w:szCs w:val="20"/>
        </w:rPr>
        <w:t>Ganga Prasad</w:t>
      </w:r>
    </w:p>
    <w:p w:rsidR="00384ACD" w:rsidRDefault="00384ACD" w:rsidP="00384ACD">
      <w:pPr>
        <w:ind w:left="720" w:hanging="720"/>
        <w:jc w:val="center"/>
        <w:rPr>
          <w:rFonts w:ascii="Arial" w:hAnsi="Arial" w:cs="Arial"/>
          <w:color w:val="auto"/>
          <w:sz w:val="20"/>
          <w:szCs w:val="20"/>
        </w:rPr>
      </w:pPr>
      <w:r>
        <w:rPr>
          <w:rFonts w:ascii="Arial" w:hAnsi="Arial" w:cs="Arial"/>
          <w:color w:val="auto"/>
          <w:sz w:val="20"/>
          <w:szCs w:val="20"/>
        </w:rPr>
        <w:t>Sudhakar</w:t>
      </w:r>
    </w:p>
    <w:p w:rsidR="00384ACD" w:rsidRDefault="00384ACD" w:rsidP="00384ACD">
      <w:pPr>
        <w:ind w:left="720" w:hanging="720"/>
        <w:jc w:val="center"/>
        <w:rPr>
          <w:rFonts w:ascii="Arial" w:hAnsi="Arial" w:cs="Arial"/>
          <w:color w:val="auto"/>
          <w:sz w:val="20"/>
          <w:szCs w:val="20"/>
        </w:rPr>
      </w:pPr>
      <w:r>
        <w:rPr>
          <w:rFonts w:ascii="Arial" w:hAnsi="Arial" w:cs="Arial"/>
          <w:color w:val="auto"/>
          <w:sz w:val="20"/>
          <w:szCs w:val="20"/>
        </w:rPr>
        <w:t>Himavanth</w:t>
      </w:r>
    </w:p>
    <w:p w:rsidR="00384ACD" w:rsidRDefault="00384ACD" w:rsidP="00384ACD">
      <w:pPr>
        <w:ind w:left="720" w:hanging="720"/>
        <w:jc w:val="center"/>
        <w:rPr>
          <w:rFonts w:ascii="Arial" w:hAnsi="Arial" w:cs="Arial"/>
          <w:color w:val="auto"/>
          <w:sz w:val="20"/>
          <w:szCs w:val="20"/>
        </w:rPr>
      </w:pPr>
      <w:r>
        <w:rPr>
          <w:rFonts w:ascii="Arial" w:hAnsi="Arial" w:cs="Arial"/>
          <w:color w:val="auto"/>
          <w:sz w:val="20"/>
          <w:szCs w:val="20"/>
        </w:rPr>
        <w:t>Satya Rajeev</w:t>
      </w:r>
    </w:p>
    <w:p w:rsidR="00384ACD" w:rsidRPr="003166FE" w:rsidRDefault="00384ACD">
      <w:pPr>
        <w:ind w:left="720" w:hanging="720"/>
        <w:jc w:val="center"/>
        <w:rPr>
          <w:rFonts w:ascii="Arial" w:hAnsi="Arial" w:cs="Arial"/>
          <w:color w:val="auto"/>
          <w:sz w:val="20"/>
          <w:szCs w:val="20"/>
        </w:rPr>
      </w:pPr>
    </w:p>
    <w:p w:rsidR="00061018" w:rsidRPr="003166FE" w:rsidRDefault="00061018">
      <w:pPr>
        <w:ind w:left="720" w:hanging="720"/>
        <w:jc w:val="center"/>
        <w:rPr>
          <w:rFonts w:ascii="Arial" w:hAnsi="Arial" w:cs="Arial"/>
          <w:color w:val="auto"/>
          <w:sz w:val="20"/>
          <w:szCs w:val="20"/>
        </w:rPr>
      </w:pPr>
      <w:r w:rsidRPr="003166FE">
        <w:rPr>
          <w:rFonts w:ascii="Arial" w:hAnsi="Arial" w:cs="Arial"/>
          <w:color w:val="auto"/>
          <w:sz w:val="20"/>
          <w:szCs w:val="20"/>
        </w:rPr>
        <w:t>Narendar Raju</w:t>
      </w:r>
      <w:r w:rsidR="00384ACD">
        <w:rPr>
          <w:rFonts w:ascii="Arial" w:hAnsi="Arial" w:cs="Arial"/>
          <w:color w:val="auto"/>
          <w:sz w:val="20"/>
          <w:szCs w:val="20"/>
        </w:rPr>
        <w:t xml:space="preserve"> (Manager)</w:t>
      </w:r>
    </w:p>
    <w:p w:rsidR="00821EB1" w:rsidRDefault="00821EB1">
      <w:pPr>
        <w:ind w:left="720" w:hanging="720"/>
        <w:jc w:val="center"/>
        <w:rPr>
          <w:rFonts w:ascii="Arial" w:hAnsi="Arial" w:cs="Arial"/>
          <w:color w:val="auto"/>
          <w:sz w:val="20"/>
          <w:szCs w:val="20"/>
        </w:rPr>
      </w:pPr>
      <w:r>
        <w:rPr>
          <w:rFonts w:ascii="Arial" w:hAnsi="Arial" w:cs="Arial"/>
          <w:color w:val="auto"/>
          <w:sz w:val="20"/>
          <w:szCs w:val="20"/>
        </w:rPr>
        <w:t>Bala Raju</w:t>
      </w:r>
    </w:p>
    <w:p w:rsidR="00384ACD" w:rsidRDefault="00384ACD">
      <w:pPr>
        <w:ind w:left="720" w:hanging="720"/>
        <w:jc w:val="center"/>
        <w:rPr>
          <w:rFonts w:ascii="Arial" w:hAnsi="Arial" w:cs="Arial"/>
          <w:color w:val="auto"/>
          <w:sz w:val="20"/>
          <w:szCs w:val="20"/>
        </w:rPr>
      </w:pPr>
      <w:r>
        <w:rPr>
          <w:rFonts w:ascii="Arial" w:hAnsi="Arial" w:cs="Arial"/>
          <w:color w:val="auto"/>
          <w:sz w:val="20"/>
          <w:szCs w:val="20"/>
        </w:rPr>
        <w:t>Viswanath S</w:t>
      </w:r>
    </w:p>
    <w:p w:rsidR="00384ACD" w:rsidRDefault="00384ACD">
      <w:pPr>
        <w:ind w:left="720" w:hanging="720"/>
        <w:jc w:val="center"/>
        <w:rPr>
          <w:rFonts w:ascii="Arial" w:hAnsi="Arial" w:cs="Arial"/>
          <w:color w:val="auto"/>
          <w:sz w:val="20"/>
          <w:szCs w:val="20"/>
        </w:rPr>
      </w:pPr>
      <w:r>
        <w:rPr>
          <w:rFonts w:ascii="Arial" w:hAnsi="Arial" w:cs="Arial"/>
          <w:color w:val="auto"/>
          <w:sz w:val="20"/>
          <w:szCs w:val="20"/>
        </w:rPr>
        <w:t>Kiran</w:t>
      </w:r>
    </w:p>
    <w:p w:rsidR="00384ACD" w:rsidRDefault="00384ACD">
      <w:pPr>
        <w:ind w:left="720" w:hanging="720"/>
        <w:jc w:val="center"/>
        <w:rPr>
          <w:rFonts w:ascii="Arial" w:hAnsi="Arial" w:cs="Arial"/>
          <w:color w:val="auto"/>
          <w:sz w:val="20"/>
          <w:szCs w:val="20"/>
        </w:rPr>
      </w:pPr>
      <w:r>
        <w:rPr>
          <w:rFonts w:ascii="Arial" w:hAnsi="Arial" w:cs="Arial"/>
          <w:color w:val="auto"/>
          <w:sz w:val="20"/>
          <w:szCs w:val="20"/>
        </w:rPr>
        <w:t>Shravan</w:t>
      </w:r>
    </w:p>
    <w:p w:rsidR="00384ACD" w:rsidRDefault="00384ACD">
      <w:pPr>
        <w:ind w:left="720" w:hanging="720"/>
        <w:jc w:val="center"/>
        <w:rPr>
          <w:rFonts w:ascii="Arial" w:hAnsi="Arial" w:cs="Arial"/>
          <w:color w:val="auto"/>
          <w:sz w:val="20"/>
          <w:szCs w:val="20"/>
        </w:rPr>
      </w:pPr>
      <w:r>
        <w:rPr>
          <w:rFonts w:ascii="Arial" w:hAnsi="Arial" w:cs="Arial"/>
          <w:color w:val="auto"/>
          <w:sz w:val="20"/>
          <w:szCs w:val="20"/>
        </w:rPr>
        <w:t>Bhasakar</w:t>
      </w:r>
    </w:p>
    <w:p w:rsidR="00384ACD" w:rsidRPr="003166FE" w:rsidRDefault="00384ACD">
      <w:pPr>
        <w:ind w:left="720" w:hanging="720"/>
        <w:jc w:val="center"/>
        <w:rPr>
          <w:rFonts w:ascii="Arial" w:hAnsi="Arial" w:cs="Arial"/>
          <w:color w:val="auto"/>
          <w:sz w:val="20"/>
          <w:szCs w:val="20"/>
        </w:rPr>
      </w:pPr>
      <w:r>
        <w:rPr>
          <w:rFonts w:ascii="Arial" w:hAnsi="Arial" w:cs="Arial"/>
          <w:color w:val="auto"/>
          <w:sz w:val="20"/>
          <w:szCs w:val="20"/>
        </w:rPr>
        <w:t>Vamsi</w:t>
      </w:r>
    </w:p>
    <w:p w:rsidR="006A2ADF" w:rsidRPr="001C4C0C" w:rsidRDefault="006A2ADF">
      <w:pPr>
        <w:jc w:val="center"/>
        <w:rPr>
          <w:rFonts w:ascii="Arial" w:hAnsi="Arial" w:cs="Arial"/>
          <w:color w:val="auto"/>
        </w:rPr>
      </w:pPr>
    </w:p>
    <w:p w:rsidR="006A2ADF" w:rsidRDefault="00673EDA">
      <w:pPr>
        <w:jc w:val="center"/>
        <w:rPr>
          <w:rFonts w:ascii="Arial" w:eastAsia="Arial" w:hAnsi="Arial" w:cs="Arial"/>
          <w:b/>
          <w:color w:val="auto"/>
          <w:sz w:val="20"/>
          <w:szCs w:val="20"/>
          <w:u w:val="single"/>
        </w:rPr>
      </w:pPr>
      <w:r w:rsidRPr="001C4C0C">
        <w:rPr>
          <w:rFonts w:ascii="Arial" w:eastAsia="Arial" w:hAnsi="Arial" w:cs="Arial"/>
          <w:b/>
          <w:color w:val="auto"/>
          <w:sz w:val="20"/>
          <w:szCs w:val="20"/>
          <w:u w:val="single"/>
        </w:rPr>
        <w:t>SYNTHESIS &amp; STA</w:t>
      </w:r>
    </w:p>
    <w:p w:rsidR="003166FE" w:rsidRPr="001C4C0C" w:rsidRDefault="003166FE">
      <w:pPr>
        <w:jc w:val="center"/>
        <w:rPr>
          <w:rFonts w:ascii="Arial" w:hAnsi="Arial" w:cs="Arial"/>
          <w:color w:val="auto"/>
        </w:rPr>
      </w:pPr>
    </w:p>
    <w:p w:rsidR="006A2ADF" w:rsidRPr="003166FE" w:rsidRDefault="001C4C0C">
      <w:pPr>
        <w:jc w:val="center"/>
        <w:rPr>
          <w:rFonts w:ascii="Arial" w:hAnsi="Arial" w:cs="Arial"/>
          <w:color w:val="auto"/>
          <w:sz w:val="20"/>
          <w:szCs w:val="20"/>
        </w:rPr>
      </w:pPr>
      <w:r w:rsidRPr="003166FE">
        <w:rPr>
          <w:rFonts w:ascii="Arial" w:hAnsi="Arial" w:cs="Arial"/>
          <w:color w:val="auto"/>
          <w:sz w:val="20"/>
          <w:szCs w:val="20"/>
        </w:rPr>
        <w:t>Prabhakar Moluguri (Manager)</w:t>
      </w:r>
    </w:p>
    <w:p w:rsidR="001C4C0C" w:rsidRPr="003166FE" w:rsidRDefault="001C4C0C">
      <w:pPr>
        <w:jc w:val="center"/>
        <w:rPr>
          <w:rFonts w:ascii="Arial" w:hAnsi="Arial" w:cs="Arial"/>
          <w:color w:val="auto"/>
          <w:sz w:val="20"/>
          <w:szCs w:val="20"/>
        </w:rPr>
      </w:pPr>
      <w:r w:rsidRPr="003166FE">
        <w:rPr>
          <w:rFonts w:ascii="Arial" w:hAnsi="Arial" w:cs="Arial"/>
          <w:color w:val="auto"/>
          <w:sz w:val="20"/>
          <w:szCs w:val="20"/>
        </w:rPr>
        <w:t>Dhirender Singh</w:t>
      </w:r>
    </w:p>
    <w:p w:rsidR="001C4C0C" w:rsidRPr="003166FE" w:rsidRDefault="001C4C0C">
      <w:pPr>
        <w:jc w:val="center"/>
        <w:rPr>
          <w:rFonts w:ascii="Arial" w:hAnsi="Arial" w:cs="Arial"/>
          <w:color w:val="auto"/>
          <w:sz w:val="20"/>
          <w:szCs w:val="20"/>
        </w:rPr>
      </w:pPr>
      <w:r w:rsidRPr="003166FE">
        <w:rPr>
          <w:rFonts w:ascii="Arial" w:hAnsi="Arial" w:cs="Arial"/>
          <w:color w:val="auto"/>
          <w:sz w:val="20"/>
          <w:szCs w:val="20"/>
        </w:rPr>
        <w:t>Indu Alasakani</w:t>
      </w:r>
    </w:p>
    <w:p w:rsidR="001C4C0C" w:rsidRPr="003166FE" w:rsidRDefault="00061018">
      <w:pPr>
        <w:jc w:val="center"/>
        <w:rPr>
          <w:rFonts w:ascii="Arial" w:hAnsi="Arial" w:cs="Arial"/>
          <w:color w:val="auto"/>
          <w:sz w:val="20"/>
          <w:szCs w:val="20"/>
        </w:rPr>
      </w:pPr>
      <w:r w:rsidRPr="003166FE">
        <w:rPr>
          <w:rFonts w:ascii="Arial" w:hAnsi="Arial" w:cs="Arial"/>
          <w:color w:val="auto"/>
          <w:sz w:val="20"/>
          <w:szCs w:val="20"/>
        </w:rPr>
        <w:t>Sumanth Pydi</w:t>
      </w:r>
    </w:p>
    <w:p w:rsidR="001C4C0C" w:rsidRPr="003166FE" w:rsidRDefault="001C4C0C">
      <w:pPr>
        <w:jc w:val="center"/>
        <w:rPr>
          <w:rFonts w:ascii="Arial" w:hAnsi="Arial" w:cs="Arial"/>
          <w:color w:val="auto"/>
          <w:sz w:val="20"/>
          <w:szCs w:val="20"/>
        </w:rPr>
      </w:pPr>
      <w:r w:rsidRPr="003166FE">
        <w:rPr>
          <w:rFonts w:ascii="Arial" w:hAnsi="Arial" w:cs="Arial"/>
          <w:color w:val="auto"/>
          <w:sz w:val="20"/>
          <w:szCs w:val="20"/>
        </w:rPr>
        <w:t>Vishwanath Jeeligam</w:t>
      </w:r>
    </w:p>
    <w:p w:rsidR="006A2ADF" w:rsidRPr="001C4C0C" w:rsidRDefault="006A2ADF">
      <w:pPr>
        <w:jc w:val="center"/>
        <w:rPr>
          <w:rFonts w:ascii="Arial" w:hAnsi="Arial" w:cs="Arial"/>
          <w:color w:val="auto"/>
        </w:rPr>
      </w:pPr>
    </w:p>
    <w:p w:rsidR="006A2ADF" w:rsidRPr="001C4C0C" w:rsidRDefault="00673EDA">
      <w:pPr>
        <w:jc w:val="center"/>
        <w:rPr>
          <w:rFonts w:ascii="Arial" w:hAnsi="Arial" w:cs="Arial"/>
          <w:color w:val="auto"/>
        </w:rPr>
      </w:pPr>
      <w:r w:rsidRPr="001C4C0C">
        <w:rPr>
          <w:rFonts w:ascii="Arial" w:eastAsia="Arial" w:hAnsi="Arial" w:cs="Arial"/>
          <w:b/>
          <w:color w:val="auto"/>
          <w:sz w:val="20"/>
          <w:szCs w:val="20"/>
          <w:u w:val="single"/>
        </w:rPr>
        <w:t>SOFTWARE</w:t>
      </w:r>
    </w:p>
    <w:p w:rsidR="006A2ADF" w:rsidRPr="001C4C0C" w:rsidRDefault="006A2ADF">
      <w:pPr>
        <w:jc w:val="center"/>
        <w:rPr>
          <w:rFonts w:ascii="Arial" w:hAnsi="Arial" w:cs="Arial"/>
          <w:color w:val="auto"/>
        </w:rPr>
      </w:pPr>
    </w:p>
    <w:p w:rsidR="006A2ADF" w:rsidRPr="001C4C0C" w:rsidRDefault="00673EDA">
      <w:pPr>
        <w:jc w:val="center"/>
        <w:rPr>
          <w:rFonts w:ascii="Arial" w:hAnsi="Arial" w:cs="Arial"/>
          <w:color w:val="auto"/>
        </w:rPr>
      </w:pPr>
      <w:r w:rsidRPr="001C4C0C">
        <w:rPr>
          <w:rFonts w:ascii="Arial" w:eastAsia="Arial" w:hAnsi="Arial" w:cs="Arial"/>
          <w:b/>
          <w:color w:val="auto"/>
          <w:sz w:val="20"/>
          <w:szCs w:val="20"/>
          <w:u w:val="single"/>
        </w:rPr>
        <w:t>SYSTEMS &amp; APPLICATIONS</w:t>
      </w: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A2ADF">
      <w:pPr>
        <w:jc w:val="cente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73EDA" w:rsidP="00417981">
      <w:pPr>
        <w:pStyle w:val="Heading1"/>
        <w:rPr>
          <w:rFonts w:ascii="Arial" w:hAnsi="Arial" w:cs="Arial"/>
        </w:rPr>
      </w:pPr>
      <w:bookmarkStart w:id="11" w:name="_2et92p0" w:colFirst="0" w:colLast="0"/>
      <w:bookmarkStart w:id="12" w:name="_Project_Sign-off_Description"/>
      <w:bookmarkStart w:id="13" w:name="_Toc472326493"/>
      <w:bookmarkEnd w:id="11"/>
      <w:bookmarkEnd w:id="12"/>
      <w:r w:rsidRPr="001C4C0C">
        <w:rPr>
          <w:rFonts w:ascii="Arial" w:hAnsi="Arial" w:cs="Arial"/>
        </w:rPr>
        <w:lastRenderedPageBreak/>
        <w:t>Project Sign-off Description</w:t>
      </w:r>
      <w:bookmarkEnd w:id="13"/>
    </w:p>
    <w:p w:rsidR="006A2ADF" w:rsidRPr="001C4C0C" w:rsidRDefault="006A2ADF">
      <w:pPr>
        <w:rPr>
          <w:rFonts w:ascii="Arial" w:hAnsi="Arial" w:cs="Arial"/>
          <w:color w:val="auto"/>
        </w:rPr>
      </w:pPr>
    </w:p>
    <w:tbl>
      <w:tblPr>
        <w:tblW w:w="8638"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3437"/>
        <w:gridCol w:w="24"/>
        <w:gridCol w:w="48"/>
        <w:gridCol w:w="2245"/>
        <w:gridCol w:w="366"/>
        <w:gridCol w:w="2518"/>
      </w:tblGrid>
      <w:tr w:rsidR="005A73FB" w:rsidRPr="001C4C0C" w:rsidTr="00A5181E">
        <w:trPr>
          <w:jc w:val="center"/>
        </w:trPr>
        <w:tc>
          <w:tcPr>
            <w:tcW w:w="8638" w:type="dxa"/>
            <w:gridSpan w:val="6"/>
            <w:shd w:val="clear" w:color="auto" w:fill="auto"/>
            <w:tcMar>
              <w:left w:w="0" w:type="dxa"/>
              <w:right w:w="0" w:type="dxa"/>
            </w:tcMar>
          </w:tcPr>
          <w:p w:rsidR="006A2ADF" w:rsidRPr="00604879" w:rsidRDefault="00673EDA" w:rsidP="00A5181E">
            <w:pPr>
              <w:rPr>
                <w:rFonts w:ascii="Arial" w:hAnsi="Arial" w:cs="Arial"/>
                <w:b/>
                <w:sz w:val="20"/>
                <w:szCs w:val="20"/>
              </w:rPr>
            </w:pPr>
            <w:bookmarkStart w:id="14" w:name="_tyjcwt" w:colFirst="0" w:colLast="0"/>
            <w:bookmarkStart w:id="15" w:name="_Product_Summary"/>
            <w:bookmarkEnd w:id="14"/>
            <w:bookmarkEnd w:id="15"/>
            <w:r w:rsidRPr="00604879">
              <w:rPr>
                <w:rFonts w:ascii="Arial" w:hAnsi="Arial" w:cs="Arial"/>
                <w:b/>
                <w:sz w:val="20"/>
                <w:szCs w:val="20"/>
              </w:rPr>
              <w:t>Product Summary</w:t>
            </w: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rsidP="00A5181E">
            <w:pPr>
              <w:tabs>
                <w:tab w:val="center" w:pos="4680"/>
                <w:tab w:val="right" w:pos="9360"/>
              </w:tabs>
              <w:rPr>
                <w:rFonts w:ascii="Arial" w:hAnsi="Arial" w:cs="Arial"/>
                <w:color w:val="auto"/>
                <w:sz w:val="20"/>
                <w:szCs w:val="20"/>
              </w:rPr>
            </w:pPr>
            <w:r w:rsidRPr="00604879">
              <w:rPr>
                <w:rFonts w:ascii="Arial" w:eastAsia="Arial" w:hAnsi="Arial" w:cs="Arial"/>
                <w:color w:val="auto"/>
                <w:sz w:val="20"/>
                <w:szCs w:val="20"/>
              </w:rPr>
              <w:t>Product Name / Part Number</w:t>
            </w:r>
          </w:p>
        </w:tc>
        <w:tc>
          <w:tcPr>
            <w:tcW w:w="2245" w:type="dxa"/>
            <w:shd w:val="clear" w:color="auto" w:fill="auto"/>
            <w:tcMar>
              <w:left w:w="0" w:type="dxa"/>
              <w:right w:w="0" w:type="dxa"/>
            </w:tcMar>
          </w:tcPr>
          <w:p w:rsidR="006A2ADF" w:rsidRPr="00604879" w:rsidRDefault="006A2ADF">
            <w:pPr>
              <w:rPr>
                <w:rFonts w:ascii="Arial" w:hAnsi="Arial" w:cs="Arial"/>
                <w:color w:val="auto"/>
                <w:sz w:val="20"/>
                <w:szCs w:val="20"/>
              </w:rPr>
            </w:pPr>
          </w:p>
        </w:tc>
        <w:tc>
          <w:tcPr>
            <w:tcW w:w="2884" w:type="dxa"/>
            <w:gridSpan w:val="2"/>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Number of Pins</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Supply voltage(s)</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Package Type</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Function Description (Brief)</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Competitor Part(s)</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 xml:space="preserve">Compliance requirements with Industry Standards. </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Compliance Verified/Waivers</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Estimated Power Consumption</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 xml:space="preserve">Geometry </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 xml:space="preserve">Tapeout type </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 xml:space="preserve">Cell Library </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IPs used</w:t>
            </w:r>
          </w:p>
        </w:tc>
        <w:tc>
          <w:tcPr>
            <w:tcW w:w="5129" w:type="dxa"/>
            <w:gridSpan w:val="3"/>
            <w:shd w:val="clear" w:color="auto" w:fill="auto"/>
            <w:tcMar>
              <w:left w:w="0" w:type="dxa"/>
              <w:right w:w="0" w:type="dxa"/>
            </w:tcMar>
          </w:tcPr>
          <w:p w:rsidR="006A2ADF" w:rsidRPr="00604879" w:rsidRDefault="006A2ADF" w:rsidP="00A5181E">
            <w:pPr>
              <w:ind w:left="36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Area (Total Gate Count)</w:t>
            </w:r>
          </w:p>
        </w:tc>
        <w:tc>
          <w:tcPr>
            <w:tcW w:w="5129" w:type="dxa"/>
            <w:gridSpan w:val="3"/>
            <w:shd w:val="clear" w:color="auto" w:fill="auto"/>
            <w:tcMar>
              <w:left w:w="0" w:type="dxa"/>
              <w:right w:w="0" w:type="dxa"/>
            </w:tcMar>
          </w:tcPr>
          <w:p w:rsidR="006A2ADF" w:rsidRPr="00604879" w:rsidRDefault="006A2ADF">
            <w:pPr>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Memories</w:t>
            </w:r>
          </w:p>
        </w:tc>
        <w:tc>
          <w:tcPr>
            <w:tcW w:w="5129" w:type="dxa"/>
            <w:gridSpan w:val="3"/>
            <w:shd w:val="clear" w:color="auto" w:fill="auto"/>
            <w:tcMar>
              <w:left w:w="0" w:type="dxa"/>
              <w:right w:w="0" w:type="dxa"/>
            </w:tcMar>
          </w:tcPr>
          <w:p w:rsidR="006A2ADF" w:rsidRPr="00604879" w:rsidRDefault="006A2ADF" w:rsidP="00A5181E">
            <w:pPr>
              <w:ind w:left="36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Clock frequencies</w:t>
            </w:r>
          </w:p>
        </w:tc>
        <w:tc>
          <w:tcPr>
            <w:tcW w:w="5129" w:type="dxa"/>
            <w:gridSpan w:val="3"/>
            <w:shd w:val="clear" w:color="auto" w:fill="auto"/>
            <w:tcMar>
              <w:left w:w="0" w:type="dxa"/>
              <w:right w:w="0" w:type="dxa"/>
            </w:tcMar>
          </w:tcPr>
          <w:p w:rsidR="006A2ADF" w:rsidRPr="00604879" w:rsidRDefault="006A2ADF" w:rsidP="00A5181E">
            <w:pPr>
              <w:ind w:left="36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Spares Capability for ECOs</w:t>
            </w:r>
          </w:p>
        </w:tc>
        <w:tc>
          <w:tcPr>
            <w:tcW w:w="5129" w:type="dxa"/>
            <w:gridSpan w:val="3"/>
            <w:shd w:val="clear" w:color="auto" w:fill="auto"/>
            <w:tcMar>
              <w:left w:w="0" w:type="dxa"/>
              <w:right w:w="0" w:type="dxa"/>
            </w:tcMar>
          </w:tcPr>
          <w:p w:rsidR="006A2ADF" w:rsidRPr="00604879" w:rsidRDefault="006A2ADF" w:rsidP="00A5181E">
            <w:pPr>
              <w:ind w:left="72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BIST capabilities</w:t>
            </w:r>
          </w:p>
        </w:tc>
        <w:tc>
          <w:tcPr>
            <w:tcW w:w="5129" w:type="dxa"/>
            <w:gridSpan w:val="3"/>
            <w:shd w:val="clear" w:color="auto" w:fill="auto"/>
            <w:tcMar>
              <w:left w:w="0" w:type="dxa"/>
              <w:right w:w="0" w:type="dxa"/>
            </w:tcMar>
          </w:tcPr>
          <w:p w:rsidR="006A2ADF" w:rsidRPr="00604879" w:rsidRDefault="006A2ADF" w:rsidP="00A5181E">
            <w:pPr>
              <w:ind w:left="72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Foundry/Fab</w:t>
            </w:r>
          </w:p>
        </w:tc>
        <w:tc>
          <w:tcPr>
            <w:tcW w:w="5129" w:type="dxa"/>
            <w:gridSpan w:val="3"/>
            <w:shd w:val="clear" w:color="auto" w:fill="auto"/>
            <w:tcMar>
              <w:left w:w="0" w:type="dxa"/>
              <w:right w:w="0" w:type="dxa"/>
            </w:tcMar>
          </w:tcPr>
          <w:p w:rsidR="006A2ADF" w:rsidRPr="00604879" w:rsidRDefault="006A2ADF" w:rsidP="00A5181E">
            <w:pPr>
              <w:ind w:left="72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 xml:space="preserve">Test/debug hooks and features </w:t>
            </w:r>
          </w:p>
        </w:tc>
        <w:tc>
          <w:tcPr>
            <w:tcW w:w="5129" w:type="dxa"/>
            <w:gridSpan w:val="3"/>
            <w:shd w:val="clear" w:color="auto" w:fill="auto"/>
            <w:tcMar>
              <w:left w:w="0" w:type="dxa"/>
              <w:right w:w="0" w:type="dxa"/>
            </w:tcMar>
          </w:tcPr>
          <w:p w:rsidR="006A2ADF" w:rsidRPr="00604879" w:rsidRDefault="006A2ADF" w:rsidP="00A5181E">
            <w:pPr>
              <w:ind w:left="720"/>
              <w:rPr>
                <w:rFonts w:ascii="Arial" w:hAnsi="Arial" w:cs="Arial"/>
                <w:color w:val="auto"/>
                <w:sz w:val="20"/>
                <w:szCs w:val="20"/>
              </w:rPr>
            </w:pPr>
          </w:p>
        </w:tc>
      </w:tr>
      <w:tr w:rsidR="005A73FB" w:rsidRPr="001C4C0C" w:rsidTr="00240FFF">
        <w:trPr>
          <w:jc w:val="center"/>
        </w:trPr>
        <w:tc>
          <w:tcPr>
            <w:tcW w:w="3509" w:type="dxa"/>
            <w:gridSpan w:val="3"/>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Special Cells (if any)</w:t>
            </w:r>
          </w:p>
        </w:tc>
        <w:tc>
          <w:tcPr>
            <w:tcW w:w="5129" w:type="dxa"/>
            <w:gridSpan w:val="3"/>
            <w:shd w:val="clear" w:color="auto" w:fill="auto"/>
            <w:tcMar>
              <w:left w:w="0" w:type="dxa"/>
              <w:right w:w="0" w:type="dxa"/>
            </w:tcMar>
          </w:tcPr>
          <w:p w:rsidR="006A2ADF" w:rsidRPr="00604879" w:rsidRDefault="006A2ADF" w:rsidP="00A5181E">
            <w:pPr>
              <w:ind w:left="720"/>
              <w:rPr>
                <w:rFonts w:ascii="Arial" w:hAnsi="Arial" w:cs="Arial"/>
                <w:color w:val="auto"/>
                <w:sz w:val="20"/>
                <w:szCs w:val="20"/>
              </w:rPr>
            </w:pPr>
          </w:p>
        </w:tc>
      </w:tr>
      <w:tr w:rsidR="005A73FB" w:rsidRPr="001C4C0C" w:rsidTr="00A5181E">
        <w:trPr>
          <w:jc w:val="center"/>
        </w:trPr>
        <w:tc>
          <w:tcPr>
            <w:tcW w:w="8638" w:type="dxa"/>
            <w:gridSpan w:val="6"/>
            <w:shd w:val="clear" w:color="auto" w:fill="auto"/>
            <w:tcMar>
              <w:left w:w="0" w:type="dxa"/>
              <w:right w:w="0" w:type="dxa"/>
            </w:tcMar>
          </w:tcPr>
          <w:p w:rsidR="006A2ADF" w:rsidRPr="00604879" w:rsidRDefault="00673EDA" w:rsidP="00A5181E">
            <w:pPr>
              <w:rPr>
                <w:rFonts w:ascii="Arial" w:hAnsi="Arial" w:cs="Arial"/>
                <w:b/>
                <w:sz w:val="20"/>
                <w:szCs w:val="20"/>
              </w:rPr>
            </w:pPr>
            <w:bookmarkStart w:id="16" w:name="_3dy6vkm" w:colFirst="0" w:colLast="0"/>
            <w:bookmarkStart w:id="17" w:name="_Design_Process_Checklist"/>
            <w:bookmarkEnd w:id="16"/>
            <w:bookmarkEnd w:id="17"/>
            <w:r w:rsidRPr="00604879">
              <w:rPr>
                <w:rFonts w:ascii="Arial" w:hAnsi="Arial" w:cs="Arial"/>
                <w:b/>
                <w:sz w:val="20"/>
                <w:szCs w:val="20"/>
              </w:rPr>
              <w:t>Design Process Checklist</w:t>
            </w: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RTL Verification Status</w:t>
            </w:r>
          </w:p>
        </w:tc>
        <w:tc>
          <w:tcPr>
            <w:tcW w:w="5177" w:type="dxa"/>
            <w:gridSpan w:val="4"/>
            <w:shd w:val="clear" w:color="auto" w:fill="auto"/>
            <w:tcMar>
              <w:left w:w="0" w:type="dxa"/>
              <w:right w:w="0" w:type="dxa"/>
            </w:tcMar>
          </w:tcPr>
          <w:p w:rsidR="006A2ADF" w:rsidRPr="00240FFF" w:rsidRDefault="006A2ADF" w:rsidP="00240FFF">
            <w:pPr>
              <w:jc w:val="center"/>
              <w:rPr>
                <w:rFonts w:ascii="Arial" w:hAnsi="Arial" w:cs="Arial"/>
                <w:color w:val="auto"/>
                <w:sz w:val="20"/>
                <w:szCs w:val="20"/>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Code Coverage index</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Lint Report</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Regression Test Count (Attach list)</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Design guide checklist (ATTACH LIST) Q&amp;A</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Synthesis  &amp; Post Layout Checklist  (Attach list ) Q&amp;A</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Gate  Level Sims  status</w:t>
            </w:r>
          </w:p>
        </w:tc>
        <w:tc>
          <w:tcPr>
            <w:tcW w:w="5177" w:type="dxa"/>
            <w:gridSpan w:val="4"/>
            <w:shd w:val="clear" w:color="auto" w:fill="auto"/>
            <w:tcMar>
              <w:left w:w="0" w:type="dxa"/>
              <w:right w:w="0" w:type="dxa"/>
            </w:tcMar>
          </w:tcPr>
          <w:p w:rsidR="006A2ADF" w:rsidRPr="00240FFF" w:rsidRDefault="006A2ADF" w:rsidP="00240FFF">
            <w:pPr>
              <w:jc w:val="center"/>
              <w:rPr>
                <w:rFonts w:ascii="Arial" w:hAnsi="Arial" w:cs="Arial"/>
                <w:color w:val="auto"/>
                <w:sz w:val="20"/>
                <w:szCs w:val="20"/>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FPGA Testing  Status</w:t>
            </w:r>
          </w:p>
          <w:p w:rsidR="006A2ADF" w:rsidRPr="00604879" w:rsidRDefault="00673EDA">
            <w:pPr>
              <w:rPr>
                <w:rFonts w:ascii="Arial" w:hAnsi="Arial" w:cs="Arial"/>
                <w:color w:val="auto"/>
                <w:sz w:val="20"/>
                <w:szCs w:val="20"/>
              </w:rPr>
            </w:pPr>
            <w:r w:rsidRPr="00604879">
              <w:rPr>
                <w:rFonts w:ascii="Arial" w:eastAsia="Arial" w:hAnsi="Arial" w:cs="Arial"/>
                <w:color w:val="auto"/>
                <w:sz w:val="20"/>
                <w:szCs w:val="20"/>
              </w:rPr>
              <w:t>(Attach Test matrix  results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Performance Checks (if applicable) data</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EXCEPTIONS, IF ANY, IN TEST PLAN (Specify in Appendix, if many to list here)</w:t>
            </w:r>
          </w:p>
        </w:tc>
        <w:tc>
          <w:tcPr>
            <w:tcW w:w="5177" w:type="dxa"/>
            <w:gridSpan w:val="4"/>
            <w:shd w:val="clear" w:color="auto" w:fill="auto"/>
            <w:tcMar>
              <w:left w:w="0" w:type="dxa"/>
              <w:right w:w="0" w:type="dxa"/>
            </w:tcMar>
          </w:tcPr>
          <w:p w:rsidR="006A2ADF" w:rsidRPr="001C4C0C" w:rsidRDefault="006A2ADF" w:rsidP="00A5181E">
            <w:pPr>
              <w:tabs>
                <w:tab w:val="center" w:pos="4680"/>
                <w:tab w:val="right" w:pos="9360"/>
              </w:tabs>
              <w:rPr>
                <w:rFonts w:ascii="Arial" w:hAnsi="Arial" w:cs="Arial"/>
                <w:color w:val="auto"/>
              </w:rPr>
            </w:pPr>
          </w:p>
        </w:tc>
      </w:tr>
      <w:tr w:rsidR="00417981" w:rsidRPr="001C4C0C" w:rsidTr="00A5181E">
        <w:trPr>
          <w:jc w:val="center"/>
        </w:trPr>
        <w:tc>
          <w:tcPr>
            <w:tcW w:w="8638" w:type="dxa"/>
            <w:gridSpan w:val="6"/>
            <w:shd w:val="clear" w:color="auto" w:fill="auto"/>
            <w:tcMar>
              <w:left w:w="0" w:type="dxa"/>
              <w:right w:w="0" w:type="dxa"/>
            </w:tcMar>
          </w:tcPr>
          <w:p w:rsidR="00417981" w:rsidRPr="00604879" w:rsidRDefault="00417981" w:rsidP="00A5181E">
            <w:pPr>
              <w:rPr>
                <w:rFonts w:ascii="Arial" w:hAnsi="Arial" w:cs="Arial"/>
                <w:b/>
                <w:sz w:val="20"/>
                <w:szCs w:val="20"/>
              </w:rPr>
            </w:pPr>
            <w:bookmarkStart w:id="18" w:name="_1t3h5sf" w:colFirst="0" w:colLast="0"/>
            <w:bookmarkStart w:id="19" w:name="_Synthesis_Checks"/>
            <w:bookmarkEnd w:id="18"/>
            <w:bookmarkEnd w:id="19"/>
            <w:r w:rsidRPr="00604879">
              <w:rPr>
                <w:rFonts w:ascii="Arial" w:hAnsi="Arial" w:cs="Arial"/>
                <w:b/>
                <w:sz w:val="20"/>
                <w:szCs w:val="20"/>
              </w:rPr>
              <w:t>Synthesis Checks</w:t>
            </w: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lastRenderedPageBreak/>
              <w:t xml:space="preserve">     i) Critical Paths (enclose list)</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ii) Clock skews (enclose list)</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iii) Maximum Fan-out checks</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iv) Static Timing Analysis</w:t>
            </w:r>
          </w:p>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(attach report)</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v) Synopsys Warnings report (final) attach list if any</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vi) Final Gate Count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vii) Die Size estimate (final)</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viii) Pad level AC timings (for System application) check</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ix) ) Pad level DC timings (for System application) check</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x) ) Pad level rise – fall timings (for System application) check</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Power down mode checks (if applicable)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8638" w:type="dxa"/>
            <w:gridSpan w:val="6"/>
            <w:shd w:val="clear" w:color="auto" w:fill="auto"/>
            <w:tcMar>
              <w:left w:w="0" w:type="dxa"/>
              <w:right w:w="0" w:type="dxa"/>
            </w:tcMar>
          </w:tcPr>
          <w:p w:rsidR="006A2ADF" w:rsidRPr="001C4C0C" w:rsidRDefault="00673EDA">
            <w:pPr>
              <w:rPr>
                <w:rFonts w:ascii="Arial" w:hAnsi="Arial" w:cs="Arial"/>
                <w:color w:val="auto"/>
              </w:rPr>
            </w:pPr>
            <w:r w:rsidRPr="001C4C0C">
              <w:rPr>
                <w:rFonts w:ascii="Arial" w:eastAsia="Arial" w:hAnsi="Arial" w:cs="Arial"/>
                <w:b/>
                <w:color w:val="auto"/>
                <w:sz w:val="20"/>
                <w:szCs w:val="20"/>
              </w:rPr>
              <w:t>Post Layout Simulation status</w:t>
            </w: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 Fast</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ii) Slow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iii) Post Layout Sims warning </w:t>
            </w:r>
          </w:p>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checkout (attach list)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iv) Additional Relevant data on GL/Post layout Sims</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Test Vectors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417981" w:rsidRPr="001C4C0C" w:rsidTr="00A5181E">
        <w:trPr>
          <w:jc w:val="center"/>
        </w:trPr>
        <w:tc>
          <w:tcPr>
            <w:tcW w:w="8638" w:type="dxa"/>
            <w:gridSpan w:val="6"/>
            <w:shd w:val="clear" w:color="auto" w:fill="auto"/>
            <w:tcMar>
              <w:left w:w="0" w:type="dxa"/>
              <w:right w:w="0" w:type="dxa"/>
            </w:tcMar>
          </w:tcPr>
          <w:p w:rsidR="00417981" w:rsidRPr="00604879" w:rsidRDefault="00417981" w:rsidP="00A5181E">
            <w:pPr>
              <w:rPr>
                <w:rFonts w:ascii="Arial" w:hAnsi="Arial" w:cs="Arial"/>
                <w:b/>
                <w:sz w:val="20"/>
                <w:szCs w:val="20"/>
              </w:rPr>
            </w:pPr>
            <w:bookmarkStart w:id="20" w:name="_4d34og8" w:colFirst="0" w:colLast="0"/>
            <w:bookmarkStart w:id="21" w:name="_Reset_Phase_Simulation"/>
            <w:bookmarkEnd w:id="20"/>
            <w:bookmarkEnd w:id="21"/>
            <w:r w:rsidRPr="00604879">
              <w:rPr>
                <w:rFonts w:ascii="Arial" w:hAnsi="Arial" w:cs="Arial"/>
                <w:b/>
                <w:sz w:val="20"/>
                <w:szCs w:val="20"/>
              </w:rPr>
              <w:t>Reset Phase Simulation Check</w:t>
            </w: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 Clocks</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ii) Pad Control Logic</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 iii) Internal Resets </w:t>
            </w:r>
          </w:p>
        </w:tc>
        <w:tc>
          <w:tcPr>
            <w:tcW w:w="5177" w:type="dxa"/>
            <w:gridSpan w:val="4"/>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rsidP="00A5181E">
            <w:pPr>
              <w:rPr>
                <w:rFonts w:ascii="Arial" w:hAnsi="Arial" w:cs="Arial"/>
                <w:b/>
              </w:rPr>
            </w:pPr>
            <w:bookmarkStart w:id="22" w:name="_2s8eyo1" w:colFirst="0" w:colLast="0"/>
            <w:bookmarkStart w:id="23" w:name="_Simulation_Models"/>
            <w:bookmarkEnd w:id="22"/>
            <w:bookmarkEnd w:id="23"/>
            <w:r w:rsidRPr="00604879">
              <w:rPr>
                <w:rFonts w:ascii="Arial" w:hAnsi="Arial" w:cs="Arial"/>
                <w:b/>
              </w:rPr>
              <w:t>Simulation Models</w:t>
            </w:r>
          </w:p>
        </w:tc>
        <w:tc>
          <w:tcPr>
            <w:tcW w:w="2659" w:type="dxa"/>
            <w:gridSpan w:val="3"/>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Internal</w:t>
            </w:r>
          </w:p>
        </w:tc>
        <w:tc>
          <w:tcPr>
            <w:tcW w:w="2518"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External</w:t>
            </w:r>
          </w:p>
        </w:tc>
      </w:tr>
      <w:tr w:rsidR="005A73FB" w:rsidRPr="001C4C0C" w:rsidTr="00A5181E">
        <w:trPr>
          <w:jc w:val="center"/>
        </w:trPr>
        <w:tc>
          <w:tcPr>
            <w:tcW w:w="3461" w:type="dxa"/>
            <w:gridSpan w:val="2"/>
            <w:shd w:val="clear" w:color="auto" w:fill="auto"/>
            <w:tcMar>
              <w:left w:w="0" w:type="dxa"/>
              <w:right w:w="0" w:type="dxa"/>
            </w:tcMar>
          </w:tcPr>
          <w:p w:rsidR="006A2ADF" w:rsidRPr="00604879" w:rsidRDefault="00673EDA">
            <w:pPr>
              <w:rPr>
                <w:rFonts w:ascii="Arial" w:hAnsi="Arial" w:cs="Arial"/>
                <w:color w:val="auto"/>
              </w:rPr>
            </w:pPr>
            <w:r w:rsidRPr="001C4C0C">
              <w:rPr>
                <w:rFonts w:ascii="Arial" w:eastAsia="Arial" w:hAnsi="Arial" w:cs="Arial"/>
                <w:b/>
                <w:color w:val="auto"/>
                <w:sz w:val="20"/>
                <w:szCs w:val="20"/>
              </w:rPr>
              <w:t xml:space="preserve"> </w:t>
            </w:r>
            <w:r w:rsidRPr="00604879">
              <w:rPr>
                <w:rFonts w:ascii="Arial" w:eastAsia="Arial" w:hAnsi="Arial" w:cs="Arial"/>
                <w:color w:val="auto"/>
                <w:sz w:val="20"/>
                <w:szCs w:val="20"/>
              </w:rPr>
              <w:t>Real world  system correlation</w:t>
            </w:r>
          </w:p>
        </w:tc>
        <w:tc>
          <w:tcPr>
            <w:tcW w:w="2659" w:type="dxa"/>
            <w:gridSpan w:val="3"/>
            <w:shd w:val="clear" w:color="auto" w:fill="auto"/>
            <w:tcMar>
              <w:left w:w="0" w:type="dxa"/>
              <w:right w:w="0" w:type="dxa"/>
            </w:tcMar>
          </w:tcPr>
          <w:p w:rsidR="006A2ADF" w:rsidRPr="001C4C0C" w:rsidRDefault="006A2ADF">
            <w:pPr>
              <w:rPr>
                <w:rFonts w:ascii="Arial" w:hAnsi="Arial" w:cs="Arial"/>
                <w:color w:val="auto"/>
              </w:rPr>
            </w:pPr>
          </w:p>
        </w:tc>
        <w:tc>
          <w:tcPr>
            <w:tcW w:w="2518" w:type="dxa"/>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61" w:type="dxa"/>
            <w:gridSpan w:val="2"/>
            <w:shd w:val="clear" w:color="auto" w:fill="auto"/>
            <w:tcMar>
              <w:left w:w="0" w:type="dxa"/>
              <w:right w:w="0" w:type="dxa"/>
            </w:tcMar>
          </w:tcPr>
          <w:p w:rsidR="006A2ADF" w:rsidRPr="001C4C0C" w:rsidRDefault="006A2ADF">
            <w:pPr>
              <w:rPr>
                <w:rFonts w:ascii="Arial" w:hAnsi="Arial" w:cs="Arial"/>
                <w:color w:val="auto"/>
              </w:rPr>
            </w:pPr>
          </w:p>
        </w:tc>
        <w:tc>
          <w:tcPr>
            <w:tcW w:w="2659" w:type="dxa"/>
            <w:gridSpan w:val="3"/>
            <w:shd w:val="clear" w:color="auto" w:fill="auto"/>
            <w:tcMar>
              <w:left w:w="0" w:type="dxa"/>
              <w:right w:w="0" w:type="dxa"/>
            </w:tcMar>
          </w:tcPr>
          <w:p w:rsidR="006A2ADF" w:rsidRPr="001C4C0C" w:rsidRDefault="006A2ADF">
            <w:pPr>
              <w:rPr>
                <w:rFonts w:ascii="Arial" w:hAnsi="Arial" w:cs="Arial"/>
                <w:color w:val="auto"/>
              </w:rPr>
            </w:pPr>
          </w:p>
        </w:tc>
        <w:tc>
          <w:tcPr>
            <w:tcW w:w="2518" w:type="dxa"/>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8638" w:type="dxa"/>
            <w:gridSpan w:val="6"/>
            <w:shd w:val="clear" w:color="auto" w:fill="auto"/>
            <w:tcMar>
              <w:left w:w="0" w:type="dxa"/>
              <w:right w:w="0" w:type="dxa"/>
            </w:tcMar>
          </w:tcPr>
          <w:p w:rsidR="006A2ADF" w:rsidRPr="00604879" w:rsidRDefault="00673EDA" w:rsidP="00A5181E">
            <w:pPr>
              <w:rPr>
                <w:rFonts w:ascii="Arial" w:hAnsi="Arial" w:cs="Arial"/>
                <w:b/>
                <w:sz w:val="20"/>
                <w:szCs w:val="20"/>
              </w:rPr>
            </w:pPr>
            <w:bookmarkStart w:id="24" w:name="_17dp8vu" w:colFirst="0" w:colLast="0"/>
            <w:bookmarkStart w:id="25" w:name="_Explicit/Implicit_Limitation_Statem"/>
            <w:bookmarkEnd w:id="24"/>
            <w:bookmarkEnd w:id="25"/>
            <w:r w:rsidRPr="00604879">
              <w:rPr>
                <w:rFonts w:ascii="Arial" w:hAnsi="Arial" w:cs="Arial"/>
                <w:b/>
                <w:sz w:val="20"/>
                <w:szCs w:val="20"/>
              </w:rPr>
              <w:t>Explicit/Implicit Limitation Statement</w:t>
            </w:r>
          </w:p>
        </w:tc>
      </w:tr>
      <w:tr w:rsidR="005A73FB" w:rsidRPr="001C4C0C" w:rsidTr="00A5181E">
        <w:trPr>
          <w:jc w:val="center"/>
        </w:trPr>
        <w:tc>
          <w:tcPr>
            <w:tcW w:w="8638" w:type="dxa"/>
            <w:gridSpan w:val="6"/>
            <w:shd w:val="clear" w:color="auto" w:fill="auto"/>
            <w:tcMar>
              <w:left w:w="0" w:type="dxa"/>
              <w:right w:w="0" w:type="dxa"/>
            </w:tcMar>
          </w:tcPr>
          <w:p w:rsidR="006A2ADF" w:rsidRPr="001C4C0C" w:rsidRDefault="00673EDA">
            <w:pPr>
              <w:rPr>
                <w:rFonts w:ascii="Arial" w:hAnsi="Arial" w:cs="Arial"/>
                <w:color w:val="auto"/>
              </w:rPr>
            </w:pPr>
            <w:r w:rsidRPr="001C4C0C">
              <w:rPr>
                <w:rFonts w:ascii="Arial" w:eastAsia="Arial" w:hAnsi="Arial" w:cs="Arial"/>
                <w:color w:val="auto"/>
                <w:sz w:val="20"/>
                <w:szCs w:val="20"/>
              </w:rPr>
              <w:t>None</w:t>
            </w:r>
          </w:p>
        </w:tc>
      </w:tr>
      <w:tr w:rsidR="005A73FB" w:rsidRPr="001C4C0C" w:rsidTr="00A5181E">
        <w:trPr>
          <w:jc w:val="center"/>
        </w:trPr>
        <w:tc>
          <w:tcPr>
            <w:tcW w:w="8638" w:type="dxa"/>
            <w:gridSpan w:val="6"/>
            <w:shd w:val="clear" w:color="auto" w:fill="auto"/>
            <w:tcMar>
              <w:left w:w="0" w:type="dxa"/>
              <w:right w:w="0" w:type="dxa"/>
            </w:tcMar>
          </w:tcPr>
          <w:p w:rsidR="006A2ADF" w:rsidRPr="00604879" w:rsidRDefault="00673EDA" w:rsidP="00A5181E">
            <w:pPr>
              <w:rPr>
                <w:rFonts w:ascii="Arial" w:hAnsi="Arial" w:cs="Arial"/>
                <w:b/>
                <w:sz w:val="20"/>
                <w:szCs w:val="20"/>
              </w:rPr>
            </w:pPr>
            <w:bookmarkStart w:id="26" w:name="_3rdcrjn" w:colFirst="0" w:colLast="0"/>
            <w:bookmarkStart w:id="27" w:name="_Database_and_Archive"/>
            <w:bookmarkEnd w:id="26"/>
            <w:bookmarkEnd w:id="27"/>
            <w:r w:rsidRPr="00604879">
              <w:rPr>
                <w:rFonts w:ascii="Arial" w:hAnsi="Arial" w:cs="Arial"/>
                <w:b/>
                <w:sz w:val="20"/>
                <w:szCs w:val="20"/>
              </w:rPr>
              <w:t>Database and Archive Details</w:t>
            </w: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FPGA &amp; ASIC RTL files congruency verified  </w:t>
            </w:r>
          </w:p>
        </w:tc>
        <w:tc>
          <w:tcPr>
            <w:tcW w:w="5201" w:type="dxa"/>
            <w:gridSpan w:val="5"/>
            <w:shd w:val="clear" w:color="auto" w:fill="auto"/>
            <w:tcMar>
              <w:left w:w="0" w:type="dxa"/>
              <w:right w:w="0" w:type="dxa"/>
            </w:tcMar>
          </w:tcPr>
          <w:p w:rsidR="006A2ADF" w:rsidRPr="001C4C0C" w:rsidRDefault="00673EDA">
            <w:pPr>
              <w:rPr>
                <w:rFonts w:ascii="Arial" w:hAnsi="Arial" w:cs="Arial"/>
                <w:color w:val="auto"/>
              </w:rPr>
            </w:pPr>
            <w:r w:rsidRPr="001C4C0C">
              <w:rPr>
                <w:rFonts w:ascii="Arial" w:eastAsia="Arial" w:hAnsi="Arial" w:cs="Arial"/>
                <w:color w:val="auto"/>
                <w:sz w:val="20"/>
                <w:szCs w:val="20"/>
              </w:rPr>
              <w:t>Done</w:t>
            </w: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Bug List Status Open /Total </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Final Net list Name</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Database Directory Path</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Synthesis Directory path</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lastRenderedPageBreak/>
              <w:t>SW Drivers/Tests database path</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 xml:space="preserve">Post Layout Simulation Warnings List </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QA report</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r w:rsidR="005A73FB" w:rsidRPr="001C4C0C" w:rsidTr="00A5181E">
        <w:trPr>
          <w:jc w:val="center"/>
        </w:trPr>
        <w:tc>
          <w:tcPr>
            <w:tcW w:w="3437" w:type="dxa"/>
            <w:shd w:val="clear" w:color="auto" w:fill="auto"/>
            <w:tcMar>
              <w:left w:w="0" w:type="dxa"/>
              <w:right w:w="0" w:type="dxa"/>
            </w:tcMar>
          </w:tcPr>
          <w:p w:rsidR="006A2ADF" w:rsidRPr="00604879" w:rsidRDefault="00673EDA">
            <w:pPr>
              <w:rPr>
                <w:rFonts w:ascii="Arial" w:hAnsi="Arial" w:cs="Arial"/>
                <w:color w:val="auto"/>
              </w:rPr>
            </w:pPr>
            <w:r w:rsidRPr="00604879">
              <w:rPr>
                <w:rFonts w:ascii="Arial" w:eastAsia="Arial" w:hAnsi="Arial" w:cs="Arial"/>
                <w:color w:val="auto"/>
                <w:sz w:val="20"/>
                <w:szCs w:val="20"/>
              </w:rPr>
              <w:t>Composite Database Backup CD(s)Volume Name &amp; number</w:t>
            </w:r>
          </w:p>
        </w:tc>
        <w:tc>
          <w:tcPr>
            <w:tcW w:w="5201" w:type="dxa"/>
            <w:gridSpan w:val="5"/>
            <w:shd w:val="clear" w:color="auto" w:fill="auto"/>
            <w:tcMar>
              <w:left w:w="0" w:type="dxa"/>
              <w:right w:w="0" w:type="dxa"/>
            </w:tcMar>
          </w:tcPr>
          <w:p w:rsidR="006A2ADF" w:rsidRPr="001C4C0C" w:rsidRDefault="006A2ADF">
            <w:pPr>
              <w:rPr>
                <w:rFonts w:ascii="Arial" w:hAnsi="Arial" w:cs="Arial"/>
                <w:color w:val="auto"/>
              </w:rPr>
            </w:pPr>
          </w:p>
        </w:tc>
      </w:tr>
    </w:tbl>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73EDA" w:rsidP="00CB6C92">
      <w:pPr>
        <w:pStyle w:val="Heading1"/>
        <w:rPr>
          <w:rFonts w:ascii="Arial" w:hAnsi="Arial" w:cs="Arial"/>
          <w:color w:val="auto"/>
        </w:rPr>
      </w:pPr>
      <w:bookmarkStart w:id="28" w:name="_26in1rg" w:colFirst="0" w:colLast="0"/>
      <w:bookmarkStart w:id="29" w:name="_Bug_Tracker_Verdict"/>
      <w:bookmarkEnd w:id="28"/>
      <w:bookmarkEnd w:id="29"/>
      <w:r w:rsidRPr="001C4C0C">
        <w:rPr>
          <w:rFonts w:ascii="Arial" w:hAnsi="Arial" w:cs="Arial"/>
          <w:color w:val="auto"/>
        </w:rPr>
        <w:lastRenderedPageBreak/>
        <w:t xml:space="preserve"> </w:t>
      </w:r>
      <w:bookmarkStart w:id="30" w:name="_Toc472326494"/>
      <w:r w:rsidRPr="001C4C0C">
        <w:rPr>
          <w:rFonts w:ascii="Arial" w:hAnsi="Arial" w:cs="Arial"/>
          <w:color w:val="auto"/>
        </w:rPr>
        <w:t>Bug Tracker Verdict / Waivers</w:t>
      </w:r>
      <w:bookmarkEnd w:id="30"/>
    </w:p>
    <w:p w:rsidR="006A2ADF" w:rsidRPr="001C4C0C" w:rsidRDefault="006A2ADF">
      <w:pPr>
        <w:rPr>
          <w:rFonts w:ascii="Arial" w:hAnsi="Arial" w:cs="Arial"/>
          <w:color w:val="auto"/>
        </w:rPr>
      </w:pPr>
    </w:p>
    <w:tbl>
      <w:tblPr>
        <w:tblW w:w="95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54"/>
        <w:gridCol w:w="1426"/>
        <w:gridCol w:w="2085"/>
        <w:gridCol w:w="1056"/>
        <w:gridCol w:w="1612"/>
        <w:gridCol w:w="2751"/>
      </w:tblGrid>
      <w:tr w:rsidR="005A73FB" w:rsidRPr="001C4C0C" w:rsidTr="00A5181E">
        <w:trPr>
          <w:trHeight w:val="240"/>
        </w:trPr>
        <w:tc>
          <w:tcPr>
            <w:tcW w:w="654"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Bug ID</w:t>
            </w:r>
          </w:p>
        </w:tc>
        <w:tc>
          <w:tcPr>
            <w:tcW w:w="1426"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Bug Status</w:t>
            </w:r>
          </w:p>
        </w:tc>
        <w:tc>
          <w:tcPr>
            <w:tcW w:w="2085"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Bug Description</w:t>
            </w:r>
          </w:p>
        </w:tc>
        <w:tc>
          <w:tcPr>
            <w:tcW w:w="1056" w:type="dxa"/>
            <w:shd w:val="clear" w:color="auto" w:fill="F3F3F3"/>
            <w:vAlign w:val="center"/>
          </w:tcPr>
          <w:p w:rsidR="006A2ADF" w:rsidRPr="001C4C0C" w:rsidRDefault="00673EDA" w:rsidP="00A5181E">
            <w:pPr>
              <w:tabs>
                <w:tab w:val="left" w:pos="864"/>
              </w:tabs>
              <w:ind w:right="-18"/>
              <w:jc w:val="center"/>
              <w:rPr>
                <w:rFonts w:ascii="Arial" w:hAnsi="Arial" w:cs="Arial"/>
                <w:color w:val="auto"/>
              </w:rPr>
            </w:pPr>
            <w:r w:rsidRPr="001C4C0C">
              <w:rPr>
                <w:rFonts w:ascii="Arial" w:eastAsia="Arial" w:hAnsi="Arial" w:cs="Arial"/>
                <w:b/>
                <w:i/>
                <w:color w:val="auto"/>
                <w:sz w:val="20"/>
                <w:szCs w:val="20"/>
              </w:rPr>
              <w:t>Gating for Tapeout</w:t>
            </w:r>
          </w:p>
        </w:tc>
        <w:tc>
          <w:tcPr>
            <w:tcW w:w="1612"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Severity*</w:t>
            </w:r>
          </w:p>
        </w:tc>
        <w:tc>
          <w:tcPr>
            <w:tcW w:w="2751"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trHeight w:val="7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ind w:right="400"/>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7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ind w:right="400"/>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7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ind w:right="400"/>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7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ind w:right="400"/>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100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7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158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152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166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9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128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2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2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5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5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A5181E">
        <w:trPr>
          <w:trHeight w:val="540"/>
        </w:trPr>
        <w:tc>
          <w:tcPr>
            <w:tcW w:w="654" w:type="dxa"/>
            <w:shd w:val="clear" w:color="auto" w:fill="auto"/>
            <w:vAlign w:val="center"/>
          </w:tcPr>
          <w:p w:rsidR="006A2ADF" w:rsidRPr="001C4C0C" w:rsidRDefault="006A2ADF" w:rsidP="00A5181E">
            <w:pPr>
              <w:jc w:val="center"/>
              <w:rPr>
                <w:rFonts w:ascii="Arial" w:hAnsi="Arial" w:cs="Arial"/>
                <w:color w:val="auto"/>
              </w:rPr>
            </w:pPr>
          </w:p>
        </w:tc>
        <w:tc>
          <w:tcPr>
            <w:tcW w:w="1426" w:type="dxa"/>
            <w:shd w:val="clear" w:color="auto" w:fill="auto"/>
            <w:vAlign w:val="center"/>
          </w:tcPr>
          <w:p w:rsidR="006A2ADF" w:rsidRPr="001C4C0C" w:rsidRDefault="006A2ADF" w:rsidP="00A5181E">
            <w:pPr>
              <w:jc w:val="center"/>
              <w:rPr>
                <w:rFonts w:ascii="Arial" w:hAnsi="Arial" w:cs="Arial"/>
                <w:color w:val="auto"/>
              </w:rPr>
            </w:pPr>
          </w:p>
        </w:tc>
        <w:tc>
          <w:tcPr>
            <w:tcW w:w="2085" w:type="dxa"/>
            <w:shd w:val="clear" w:color="auto" w:fill="auto"/>
            <w:vAlign w:val="center"/>
          </w:tcPr>
          <w:p w:rsidR="006A2ADF" w:rsidRPr="001C4C0C" w:rsidRDefault="006A2ADF" w:rsidP="00A5181E">
            <w:pPr>
              <w:jc w:val="center"/>
              <w:rPr>
                <w:rFonts w:ascii="Arial" w:hAnsi="Arial" w:cs="Arial"/>
                <w:color w:val="auto"/>
              </w:rPr>
            </w:pPr>
          </w:p>
        </w:tc>
        <w:tc>
          <w:tcPr>
            <w:tcW w:w="1056" w:type="dxa"/>
            <w:shd w:val="clear" w:color="auto" w:fill="auto"/>
            <w:vAlign w:val="center"/>
          </w:tcPr>
          <w:p w:rsidR="006A2ADF" w:rsidRPr="001C4C0C" w:rsidRDefault="006A2ADF" w:rsidP="00A5181E">
            <w:pPr>
              <w:jc w:val="center"/>
              <w:rPr>
                <w:rFonts w:ascii="Arial" w:hAnsi="Arial" w:cs="Arial"/>
                <w:color w:val="auto"/>
              </w:rPr>
            </w:pPr>
          </w:p>
        </w:tc>
        <w:tc>
          <w:tcPr>
            <w:tcW w:w="1612" w:type="dxa"/>
            <w:shd w:val="clear" w:color="auto" w:fill="auto"/>
            <w:vAlign w:val="center"/>
          </w:tcPr>
          <w:p w:rsidR="006A2ADF" w:rsidRPr="001C4C0C" w:rsidRDefault="006A2ADF" w:rsidP="00A5181E">
            <w:pPr>
              <w:jc w:val="center"/>
              <w:rPr>
                <w:rFonts w:ascii="Arial" w:hAnsi="Arial" w:cs="Arial"/>
                <w:color w:val="auto"/>
              </w:rPr>
            </w:pPr>
          </w:p>
        </w:tc>
        <w:tc>
          <w:tcPr>
            <w:tcW w:w="2751" w:type="dxa"/>
            <w:shd w:val="clear" w:color="auto" w:fill="auto"/>
            <w:vAlign w:val="center"/>
          </w:tcPr>
          <w:p w:rsidR="006A2ADF" w:rsidRPr="001C4C0C" w:rsidRDefault="006A2ADF" w:rsidP="00A5181E">
            <w:pPr>
              <w:jc w:val="center"/>
              <w:rPr>
                <w:rFonts w:ascii="Arial" w:hAnsi="Arial" w:cs="Arial"/>
                <w:color w:val="auto"/>
              </w:rPr>
            </w:pPr>
          </w:p>
        </w:tc>
      </w:tr>
    </w:tbl>
    <w:p w:rsidR="006A2ADF" w:rsidRPr="001C4C0C" w:rsidRDefault="006A2ADF">
      <w:pPr>
        <w:rPr>
          <w:rFonts w:ascii="Arial" w:hAnsi="Arial" w:cs="Arial"/>
          <w:color w:val="auto"/>
        </w:rPr>
      </w:pPr>
    </w:p>
    <w:p w:rsidR="006A2ADF" w:rsidRPr="001C4C0C" w:rsidRDefault="006A2ADF">
      <w:pPr>
        <w:rPr>
          <w:rFonts w:ascii="Arial" w:hAnsi="Arial" w:cs="Arial"/>
          <w:color w:val="auto"/>
        </w:rPr>
      </w:pPr>
    </w:p>
    <w:tbl>
      <w:tblPr>
        <w:tblW w:w="53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305"/>
        <w:gridCol w:w="4020"/>
      </w:tblGrid>
      <w:tr w:rsidR="005A73FB" w:rsidRPr="001C4C0C" w:rsidTr="00A5181E">
        <w:trPr>
          <w:trHeight w:val="240"/>
        </w:trPr>
        <w:tc>
          <w:tcPr>
            <w:tcW w:w="1305" w:type="dxa"/>
            <w:shd w:val="clear" w:color="auto" w:fill="F3F3F3"/>
            <w:vAlign w:val="center"/>
          </w:tcPr>
          <w:p w:rsidR="006A2ADF" w:rsidRPr="001C4C0C" w:rsidRDefault="006A2ADF" w:rsidP="00A5181E">
            <w:pPr>
              <w:jc w:val="center"/>
              <w:rPr>
                <w:rFonts w:ascii="Arial" w:hAnsi="Arial" w:cs="Arial"/>
                <w:color w:val="auto"/>
              </w:rPr>
            </w:pPr>
          </w:p>
          <w:p w:rsidR="006A2ADF" w:rsidRPr="001C4C0C" w:rsidRDefault="00673EDA" w:rsidP="00A5181E">
            <w:pPr>
              <w:jc w:val="center"/>
              <w:rPr>
                <w:rFonts w:ascii="Arial" w:hAnsi="Arial" w:cs="Arial"/>
                <w:color w:val="auto"/>
              </w:rPr>
            </w:pPr>
            <w:r w:rsidRPr="001C4C0C">
              <w:rPr>
                <w:rFonts w:ascii="Arial" w:eastAsia="Times New Roman" w:hAnsi="Arial" w:cs="Arial"/>
                <w:b/>
                <w:i/>
                <w:color w:val="auto"/>
                <w:sz w:val="20"/>
                <w:szCs w:val="20"/>
              </w:rPr>
              <w:t>Severity*</w:t>
            </w:r>
          </w:p>
        </w:tc>
        <w:tc>
          <w:tcPr>
            <w:tcW w:w="4020"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b/>
                <w:i/>
                <w:color w:val="auto"/>
                <w:sz w:val="20"/>
                <w:szCs w:val="20"/>
              </w:rPr>
              <w:t>Definition</w:t>
            </w:r>
          </w:p>
        </w:tc>
      </w:tr>
      <w:tr w:rsidR="005A73FB" w:rsidRPr="001C4C0C" w:rsidTr="00A5181E">
        <w:trPr>
          <w:trHeight w:val="50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blocker</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Prevents function from being used, no work-around, blocking progress on multiple fronts</w:t>
            </w:r>
          </w:p>
        </w:tc>
      </w:tr>
      <w:tr w:rsidR="005A73FB" w:rsidRPr="001C4C0C" w:rsidTr="00A5181E">
        <w:trPr>
          <w:trHeight w:val="24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critical</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Prevents function from being used, no work-around</w:t>
            </w:r>
          </w:p>
        </w:tc>
      </w:tr>
      <w:tr w:rsidR="005A73FB" w:rsidRPr="001C4C0C" w:rsidTr="00A5181E">
        <w:trPr>
          <w:trHeight w:val="24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major</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Prevents function from being used, but a work-around is possible</w:t>
            </w:r>
          </w:p>
        </w:tc>
      </w:tr>
      <w:tr w:rsidR="005A73FB" w:rsidRPr="001C4C0C" w:rsidTr="00A5181E">
        <w:trPr>
          <w:trHeight w:val="50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normal</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A problem making a function difficult to use but no special work-around is required</w:t>
            </w:r>
          </w:p>
        </w:tc>
      </w:tr>
      <w:tr w:rsidR="005A73FB" w:rsidRPr="001C4C0C" w:rsidTr="00A5181E">
        <w:trPr>
          <w:trHeight w:val="50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minor</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A problem not affecting the actual function, but the behavior is not natural</w:t>
            </w:r>
          </w:p>
        </w:tc>
      </w:tr>
      <w:tr w:rsidR="005A73FB" w:rsidRPr="001C4C0C" w:rsidTr="00A5181E">
        <w:trPr>
          <w:trHeight w:val="50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trivial</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A problem not affecting the actual function, a typo would be an example</w:t>
            </w:r>
          </w:p>
        </w:tc>
      </w:tr>
      <w:tr w:rsidR="005A73FB" w:rsidRPr="001C4C0C" w:rsidTr="00A5181E">
        <w:trPr>
          <w:trHeight w:val="500"/>
        </w:trPr>
        <w:tc>
          <w:tcPr>
            <w:tcW w:w="1305"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Enhancement</w:t>
            </w:r>
          </w:p>
        </w:tc>
        <w:tc>
          <w:tcPr>
            <w:tcW w:w="4020" w:type="dxa"/>
            <w:shd w:val="clear" w:color="auto" w:fill="auto"/>
            <w:vAlign w:val="center"/>
          </w:tcPr>
          <w:p w:rsidR="006A2ADF" w:rsidRPr="001C4C0C" w:rsidRDefault="00673EDA" w:rsidP="00A5181E">
            <w:pPr>
              <w:jc w:val="center"/>
              <w:rPr>
                <w:rFonts w:ascii="Arial" w:hAnsi="Arial" w:cs="Arial"/>
                <w:color w:val="auto"/>
              </w:rPr>
            </w:pPr>
            <w:r w:rsidRPr="001C4C0C">
              <w:rPr>
                <w:rFonts w:ascii="Arial" w:eastAsia="Times New Roman" w:hAnsi="Arial" w:cs="Arial"/>
                <w:color w:val="auto"/>
                <w:sz w:val="20"/>
                <w:szCs w:val="20"/>
              </w:rPr>
              <w:t>Desirable feature</w:t>
            </w:r>
          </w:p>
        </w:tc>
      </w:tr>
    </w:tbl>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73EDA" w:rsidP="00CB6C92">
      <w:pPr>
        <w:pStyle w:val="Heading1"/>
        <w:rPr>
          <w:rFonts w:ascii="Arial" w:hAnsi="Arial" w:cs="Arial"/>
          <w:color w:val="auto"/>
        </w:rPr>
      </w:pPr>
      <w:bookmarkStart w:id="31" w:name="_lnxbz9" w:colFirst="0" w:colLast="0"/>
      <w:bookmarkStart w:id="32" w:name="_Logic_Gate_Counts"/>
      <w:bookmarkStart w:id="33" w:name="_Toc472326495"/>
      <w:bookmarkEnd w:id="31"/>
      <w:bookmarkEnd w:id="32"/>
      <w:r w:rsidRPr="001C4C0C">
        <w:rPr>
          <w:rFonts w:ascii="Arial" w:hAnsi="Arial" w:cs="Arial"/>
          <w:color w:val="auto"/>
        </w:rPr>
        <w:lastRenderedPageBreak/>
        <w:t>Logic Gate Counts and Memories – RFQ Vs Actual</w:t>
      </w:r>
      <w:bookmarkEnd w:id="33"/>
    </w:p>
    <w:p w:rsidR="006A2ADF" w:rsidRPr="001C4C0C" w:rsidRDefault="006A2ADF">
      <w:pPr>
        <w:rPr>
          <w:rFonts w:ascii="Arial" w:hAnsi="Arial" w:cs="Arial"/>
          <w:color w:val="auto"/>
        </w:rPr>
      </w:pPr>
    </w:p>
    <w:tbl>
      <w:tblPr>
        <w:tblW w:w="8390"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93"/>
        <w:gridCol w:w="2277"/>
        <w:gridCol w:w="2920"/>
      </w:tblGrid>
      <w:tr w:rsidR="005A73FB" w:rsidRPr="001C4C0C" w:rsidTr="00A5181E">
        <w:trPr>
          <w:jc w:val="center"/>
        </w:trPr>
        <w:tc>
          <w:tcPr>
            <w:tcW w:w="3193" w:type="dxa"/>
            <w:shd w:val="clear" w:color="auto" w:fill="F3F3F3"/>
          </w:tcPr>
          <w:p w:rsidR="006A2ADF" w:rsidRPr="001C4C0C" w:rsidRDefault="006A2ADF">
            <w:pPr>
              <w:rPr>
                <w:rFonts w:ascii="Arial" w:hAnsi="Arial" w:cs="Arial"/>
                <w:color w:val="auto"/>
              </w:rPr>
            </w:pPr>
          </w:p>
        </w:tc>
        <w:tc>
          <w:tcPr>
            <w:tcW w:w="2277" w:type="dxa"/>
            <w:shd w:val="clear" w:color="auto" w:fill="F3F3F3"/>
          </w:tcPr>
          <w:p w:rsidR="006A2ADF" w:rsidRPr="00457FB2" w:rsidRDefault="00673EDA">
            <w:pPr>
              <w:rPr>
                <w:rFonts w:ascii="Arial" w:hAnsi="Arial" w:cs="Arial"/>
                <w:color w:val="auto"/>
                <w:sz w:val="20"/>
                <w:szCs w:val="20"/>
              </w:rPr>
            </w:pPr>
            <w:r w:rsidRPr="00457FB2">
              <w:rPr>
                <w:rFonts w:ascii="Arial" w:eastAsia="Arial" w:hAnsi="Arial" w:cs="Arial"/>
                <w:b/>
                <w:color w:val="auto"/>
                <w:sz w:val="20"/>
                <w:szCs w:val="20"/>
              </w:rPr>
              <w:t>RFQ</w:t>
            </w:r>
          </w:p>
        </w:tc>
        <w:tc>
          <w:tcPr>
            <w:tcW w:w="2920" w:type="dxa"/>
            <w:shd w:val="clear" w:color="auto" w:fill="F3F3F3"/>
          </w:tcPr>
          <w:p w:rsidR="006A2ADF" w:rsidRPr="00457FB2" w:rsidRDefault="00673EDA">
            <w:pPr>
              <w:rPr>
                <w:rFonts w:ascii="Arial" w:hAnsi="Arial" w:cs="Arial"/>
                <w:color w:val="auto"/>
                <w:sz w:val="20"/>
                <w:szCs w:val="20"/>
              </w:rPr>
            </w:pPr>
            <w:r w:rsidRPr="00457FB2">
              <w:rPr>
                <w:rFonts w:ascii="Arial" w:eastAsia="Arial" w:hAnsi="Arial" w:cs="Arial"/>
                <w:b/>
                <w:color w:val="auto"/>
                <w:sz w:val="20"/>
                <w:szCs w:val="20"/>
              </w:rPr>
              <w:t>Actual</w:t>
            </w:r>
          </w:p>
        </w:tc>
      </w:tr>
      <w:tr w:rsidR="005A73FB" w:rsidRPr="001C4C0C" w:rsidTr="00A5181E">
        <w:trPr>
          <w:jc w:val="center"/>
        </w:trPr>
        <w:tc>
          <w:tcPr>
            <w:tcW w:w="3193" w:type="dxa"/>
            <w:shd w:val="clear" w:color="auto" w:fill="auto"/>
          </w:tcPr>
          <w:p w:rsidR="006A2ADF" w:rsidRPr="00457FB2" w:rsidRDefault="00673EDA">
            <w:pPr>
              <w:rPr>
                <w:rFonts w:ascii="Arial" w:hAnsi="Arial" w:cs="Arial"/>
                <w:color w:val="auto"/>
                <w:sz w:val="20"/>
                <w:szCs w:val="20"/>
              </w:rPr>
            </w:pPr>
            <w:r w:rsidRPr="00457FB2">
              <w:rPr>
                <w:rFonts w:ascii="Arial" w:eastAsia="Arial" w:hAnsi="Arial" w:cs="Arial"/>
                <w:color w:val="auto"/>
                <w:sz w:val="20"/>
                <w:szCs w:val="20"/>
              </w:rPr>
              <w:t>Digital gate count</w:t>
            </w:r>
          </w:p>
        </w:tc>
        <w:tc>
          <w:tcPr>
            <w:tcW w:w="2277" w:type="dxa"/>
            <w:shd w:val="clear" w:color="auto" w:fill="auto"/>
          </w:tcPr>
          <w:p w:rsidR="006A2ADF" w:rsidRPr="001C4C0C" w:rsidRDefault="006A2ADF">
            <w:pPr>
              <w:rPr>
                <w:rFonts w:ascii="Arial" w:hAnsi="Arial" w:cs="Arial"/>
                <w:color w:val="auto"/>
              </w:rPr>
            </w:pPr>
          </w:p>
        </w:tc>
        <w:tc>
          <w:tcPr>
            <w:tcW w:w="2920" w:type="dxa"/>
            <w:shd w:val="clear" w:color="auto" w:fill="auto"/>
          </w:tcPr>
          <w:p w:rsidR="006A2ADF" w:rsidRPr="001C4C0C" w:rsidRDefault="006A2ADF">
            <w:pPr>
              <w:rPr>
                <w:rFonts w:ascii="Arial" w:hAnsi="Arial" w:cs="Arial"/>
                <w:color w:val="auto"/>
              </w:rPr>
            </w:pPr>
          </w:p>
        </w:tc>
      </w:tr>
      <w:tr w:rsidR="005A73FB" w:rsidRPr="001C4C0C" w:rsidTr="00A5181E">
        <w:trPr>
          <w:jc w:val="center"/>
        </w:trPr>
        <w:tc>
          <w:tcPr>
            <w:tcW w:w="3193" w:type="dxa"/>
            <w:shd w:val="clear" w:color="auto" w:fill="auto"/>
          </w:tcPr>
          <w:p w:rsidR="006A2ADF" w:rsidRPr="00457FB2" w:rsidRDefault="00673EDA">
            <w:pPr>
              <w:rPr>
                <w:rFonts w:ascii="Arial" w:hAnsi="Arial" w:cs="Arial"/>
                <w:color w:val="auto"/>
                <w:sz w:val="20"/>
                <w:szCs w:val="20"/>
              </w:rPr>
            </w:pPr>
            <w:r w:rsidRPr="00457FB2">
              <w:rPr>
                <w:rFonts w:ascii="Arial" w:eastAsia="Arial" w:hAnsi="Arial" w:cs="Arial"/>
                <w:color w:val="auto"/>
                <w:sz w:val="20"/>
                <w:szCs w:val="20"/>
              </w:rPr>
              <w:t>Memory RAM bits</w:t>
            </w:r>
          </w:p>
        </w:tc>
        <w:tc>
          <w:tcPr>
            <w:tcW w:w="2277" w:type="dxa"/>
            <w:shd w:val="clear" w:color="auto" w:fill="auto"/>
          </w:tcPr>
          <w:p w:rsidR="006A2ADF" w:rsidRPr="001C4C0C" w:rsidRDefault="006A2ADF">
            <w:pPr>
              <w:rPr>
                <w:rFonts w:ascii="Arial" w:hAnsi="Arial" w:cs="Arial"/>
                <w:color w:val="auto"/>
              </w:rPr>
            </w:pPr>
          </w:p>
        </w:tc>
        <w:tc>
          <w:tcPr>
            <w:tcW w:w="2920" w:type="dxa"/>
            <w:shd w:val="clear" w:color="auto" w:fill="auto"/>
          </w:tcPr>
          <w:p w:rsidR="006A2ADF" w:rsidRPr="001C4C0C" w:rsidRDefault="006A2ADF">
            <w:pPr>
              <w:rPr>
                <w:rFonts w:ascii="Arial" w:hAnsi="Arial" w:cs="Arial"/>
                <w:color w:val="auto"/>
              </w:rPr>
            </w:pPr>
          </w:p>
        </w:tc>
      </w:tr>
    </w:tbl>
    <w:p w:rsidR="006A2ADF" w:rsidRPr="001C4C0C" w:rsidRDefault="006A2ADF">
      <w:pPr>
        <w:rPr>
          <w:rFonts w:ascii="Arial" w:hAnsi="Arial" w:cs="Arial"/>
          <w:color w:val="auto"/>
        </w:rPr>
      </w:pPr>
    </w:p>
    <w:tbl>
      <w:tblPr>
        <w:tblW w:w="6207" w:type="dxa"/>
        <w:jc w:val="center"/>
        <w:tblInd w:w="-3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44"/>
        <w:gridCol w:w="2185"/>
        <w:gridCol w:w="3078"/>
      </w:tblGrid>
      <w:tr w:rsidR="005A73FB" w:rsidRPr="001C4C0C" w:rsidTr="00A5181E">
        <w:trPr>
          <w:trHeight w:val="320"/>
          <w:jc w:val="center"/>
        </w:trPr>
        <w:tc>
          <w:tcPr>
            <w:tcW w:w="944" w:type="dxa"/>
            <w:shd w:val="clear" w:color="auto" w:fill="F3F3F3"/>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Name</w:t>
            </w:r>
          </w:p>
        </w:tc>
        <w:tc>
          <w:tcPr>
            <w:tcW w:w="2185" w:type="dxa"/>
            <w:shd w:val="clear" w:color="auto" w:fill="F3F3F3"/>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RFQ Gate count (K)</w:t>
            </w:r>
          </w:p>
        </w:tc>
        <w:tc>
          <w:tcPr>
            <w:tcW w:w="3078" w:type="dxa"/>
            <w:shd w:val="clear" w:color="auto" w:fill="F3F3F3"/>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Actual Gate count (K)</w:t>
            </w:r>
          </w:p>
        </w:tc>
      </w:tr>
      <w:tr w:rsidR="005A73FB" w:rsidRPr="001C4C0C" w:rsidTr="00A5181E">
        <w:trPr>
          <w:trHeight w:val="32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r w:rsidR="005A73FB" w:rsidRPr="001C4C0C" w:rsidTr="00A5181E">
        <w:trPr>
          <w:trHeight w:val="24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r w:rsidR="005A73FB" w:rsidRPr="001C4C0C" w:rsidTr="00A5181E">
        <w:trPr>
          <w:trHeight w:val="24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r w:rsidR="005A73FB" w:rsidRPr="001C4C0C" w:rsidTr="00A5181E">
        <w:trPr>
          <w:trHeight w:val="24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r w:rsidR="005A73FB" w:rsidRPr="001C4C0C" w:rsidTr="00A5181E">
        <w:trPr>
          <w:trHeight w:val="24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r w:rsidR="005A73FB" w:rsidRPr="001C4C0C" w:rsidTr="00A5181E">
        <w:trPr>
          <w:trHeight w:val="24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r w:rsidR="005A73FB" w:rsidRPr="001C4C0C" w:rsidTr="00A5181E">
        <w:trPr>
          <w:trHeight w:val="240"/>
          <w:jc w:val="center"/>
        </w:trPr>
        <w:tc>
          <w:tcPr>
            <w:tcW w:w="944" w:type="dxa"/>
            <w:shd w:val="clear" w:color="auto" w:fill="FFFFFF"/>
          </w:tcPr>
          <w:p w:rsidR="006A2ADF" w:rsidRPr="001C4C0C" w:rsidRDefault="006A2ADF">
            <w:pPr>
              <w:rPr>
                <w:rFonts w:ascii="Arial" w:hAnsi="Arial" w:cs="Arial"/>
                <w:color w:val="auto"/>
              </w:rPr>
            </w:pPr>
          </w:p>
        </w:tc>
        <w:tc>
          <w:tcPr>
            <w:tcW w:w="2185" w:type="dxa"/>
            <w:shd w:val="clear" w:color="auto" w:fill="FFFFFF"/>
          </w:tcPr>
          <w:p w:rsidR="006A2ADF" w:rsidRPr="001C4C0C" w:rsidRDefault="006A2ADF" w:rsidP="00A5181E">
            <w:pPr>
              <w:jc w:val="center"/>
              <w:rPr>
                <w:rFonts w:ascii="Arial" w:hAnsi="Arial" w:cs="Arial"/>
                <w:color w:val="auto"/>
              </w:rPr>
            </w:pPr>
          </w:p>
        </w:tc>
        <w:tc>
          <w:tcPr>
            <w:tcW w:w="3078" w:type="dxa"/>
            <w:shd w:val="clear" w:color="auto" w:fill="FFFFFF"/>
          </w:tcPr>
          <w:p w:rsidR="006A2ADF" w:rsidRPr="001C4C0C" w:rsidRDefault="006A2ADF" w:rsidP="00A5181E">
            <w:pPr>
              <w:jc w:val="center"/>
              <w:rPr>
                <w:rFonts w:ascii="Arial" w:hAnsi="Arial" w:cs="Arial"/>
                <w:color w:val="auto"/>
              </w:rPr>
            </w:pPr>
          </w:p>
        </w:tc>
      </w:tr>
    </w:tbl>
    <w:p w:rsidR="006A2ADF" w:rsidRPr="001C4C0C" w:rsidRDefault="006A2ADF">
      <w:pPr>
        <w:rPr>
          <w:rFonts w:ascii="Arial" w:hAnsi="Arial" w:cs="Arial"/>
          <w:color w:val="auto"/>
        </w:rPr>
      </w:pPr>
    </w:p>
    <w:p w:rsidR="00240FFF" w:rsidRDefault="00673EDA">
      <w:pPr>
        <w:rPr>
          <w:rFonts w:ascii="Arial" w:eastAsia="Arial" w:hAnsi="Arial" w:cs="Arial"/>
          <w:color w:val="auto"/>
          <w:sz w:val="20"/>
          <w:szCs w:val="20"/>
        </w:rPr>
      </w:pPr>
      <w:bookmarkStart w:id="34" w:name="_35nkun2" w:colFirst="0" w:colLast="0"/>
      <w:bookmarkEnd w:id="34"/>
      <w:r w:rsidRPr="001C4C0C">
        <w:rPr>
          <w:rFonts w:ascii="Arial" w:eastAsia="Arial" w:hAnsi="Arial" w:cs="Arial"/>
          <w:color w:val="auto"/>
          <w:sz w:val="20"/>
          <w:szCs w:val="20"/>
        </w:rPr>
        <w:t>Memories details can be found in the following document.</w:t>
      </w:r>
      <w:r w:rsidR="00240FFF">
        <w:rPr>
          <w:rFonts w:ascii="Arial" w:eastAsia="Arial" w:hAnsi="Arial" w:cs="Arial"/>
          <w:color w:val="auto"/>
          <w:sz w:val="20"/>
          <w:szCs w:val="20"/>
        </w:rPr>
        <w:t xml:space="preserve"> </w:t>
      </w:r>
    </w:p>
    <w:p w:rsidR="006A2ADF" w:rsidRPr="00240FFF" w:rsidRDefault="00240FFF" w:rsidP="00240FFF">
      <w:pPr>
        <w:ind w:firstLine="720"/>
        <w:rPr>
          <w:rFonts w:ascii="Arial" w:hAnsi="Arial" w:cs="Arial"/>
          <w:b/>
          <w:color w:val="auto"/>
        </w:rPr>
      </w:pPr>
      <w:r w:rsidRPr="00240FFF">
        <w:rPr>
          <w:rFonts w:ascii="Arial" w:eastAsia="Arial" w:hAnsi="Arial" w:cs="Arial"/>
          <w:b/>
          <w:color w:val="auto"/>
          <w:sz w:val="20"/>
          <w:szCs w:val="20"/>
        </w:rPr>
        <w:t>Shikhara/</w:t>
      </w:r>
      <w:r w:rsidR="00FF64B9">
        <w:rPr>
          <w:rFonts w:ascii="Arial" w:eastAsia="Arial" w:hAnsi="Arial" w:cs="Arial"/>
          <w:b/>
          <w:color w:val="auto"/>
          <w:sz w:val="20"/>
          <w:szCs w:val="20"/>
        </w:rPr>
        <w:t>doc</w:t>
      </w:r>
      <w:r w:rsidRPr="00240FFF">
        <w:rPr>
          <w:rFonts w:ascii="Arial" w:eastAsia="Arial" w:hAnsi="Arial" w:cs="Arial"/>
          <w:b/>
          <w:color w:val="auto"/>
          <w:sz w:val="20"/>
          <w:szCs w:val="20"/>
        </w:rPr>
        <w:t>/arch_doc/Shikhara_Memories.xls</w:t>
      </w: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BC289D">
      <w:pPr>
        <w:pStyle w:val="Heading2"/>
        <w:numPr>
          <w:ilvl w:val="0"/>
          <w:numId w:val="12"/>
        </w:numPr>
      </w:pPr>
      <w:bookmarkStart w:id="35" w:name="_1ksv4uv" w:colFirst="0" w:colLast="0"/>
      <w:bookmarkStart w:id="36" w:name="_Module_gate_Count"/>
      <w:bookmarkStart w:id="37" w:name="_Toc472326496"/>
      <w:bookmarkEnd w:id="35"/>
      <w:bookmarkEnd w:id="36"/>
      <w:r w:rsidRPr="001C4C0C">
        <w:t>Module gate Count</w:t>
      </w:r>
      <w:bookmarkEnd w:id="37"/>
      <w:r w:rsidRPr="001C4C0C">
        <w:t xml:space="preserve"> </w:t>
      </w:r>
    </w:p>
    <w:p w:rsidR="006A2ADF" w:rsidRPr="001C4C0C" w:rsidRDefault="006A2ADF">
      <w:pPr>
        <w:rPr>
          <w:rFonts w:ascii="Arial" w:hAnsi="Arial" w:cs="Arial"/>
          <w:color w:val="auto"/>
        </w:rPr>
      </w:pPr>
    </w:p>
    <w:tbl>
      <w:tblPr>
        <w:tblW w:w="9342" w:type="dxa"/>
        <w:jc w:val="center"/>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770"/>
        <w:gridCol w:w="1820"/>
        <w:gridCol w:w="1752"/>
      </w:tblGrid>
      <w:tr w:rsidR="005A73FB" w:rsidRPr="001C4C0C" w:rsidTr="00312693">
        <w:trPr>
          <w:trHeight w:val="240"/>
          <w:jc w:val="center"/>
        </w:trPr>
        <w:tc>
          <w:tcPr>
            <w:tcW w:w="5770"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Instance Name</w:t>
            </w:r>
          </w:p>
        </w:tc>
        <w:tc>
          <w:tcPr>
            <w:tcW w:w="1820"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Gate Count</w:t>
            </w:r>
          </w:p>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(Including all IPs and Memories)</w:t>
            </w:r>
          </w:p>
        </w:tc>
        <w:tc>
          <w:tcPr>
            <w:tcW w:w="1752"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Gate Count</w:t>
            </w:r>
          </w:p>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(Excluding all IPs and Memories)</w:t>
            </w: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ind w:firstLine="400"/>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r w:rsidR="005A73FB" w:rsidRPr="001C4C0C" w:rsidTr="00312693">
        <w:trPr>
          <w:trHeight w:val="240"/>
          <w:jc w:val="center"/>
        </w:trPr>
        <w:tc>
          <w:tcPr>
            <w:tcW w:w="5770" w:type="dxa"/>
            <w:shd w:val="clear" w:color="auto" w:fill="auto"/>
            <w:vAlign w:val="center"/>
          </w:tcPr>
          <w:p w:rsidR="006A2ADF" w:rsidRPr="001C4C0C" w:rsidRDefault="006A2ADF" w:rsidP="00A5181E">
            <w:pPr>
              <w:jc w:val="center"/>
              <w:rPr>
                <w:rFonts w:ascii="Arial" w:hAnsi="Arial" w:cs="Arial"/>
                <w:color w:val="auto"/>
              </w:rPr>
            </w:pPr>
          </w:p>
        </w:tc>
        <w:tc>
          <w:tcPr>
            <w:tcW w:w="1820" w:type="dxa"/>
            <w:shd w:val="clear" w:color="auto" w:fill="auto"/>
            <w:vAlign w:val="center"/>
          </w:tcPr>
          <w:p w:rsidR="006A2ADF" w:rsidRPr="001C4C0C" w:rsidRDefault="006A2ADF" w:rsidP="00A5181E">
            <w:pPr>
              <w:jc w:val="center"/>
              <w:rPr>
                <w:rFonts w:ascii="Arial" w:hAnsi="Arial" w:cs="Arial"/>
                <w:color w:val="auto"/>
              </w:rPr>
            </w:pPr>
          </w:p>
        </w:tc>
        <w:tc>
          <w:tcPr>
            <w:tcW w:w="1752" w:type="dxa"/>
            <w:shd w:val="clear" w:color="auto" w:fill="auto"/>
            <w:vAlign w:val="center"/>
          </w:tcPr>
          <w:p w:rsidR="006A2ADF" w:rsidRPr="001C4C0C" w:rsidRDefault="006A2ADF" w:rsidP="00A5181E">
            <w:pPr>
              <w:jc w:val="center"/>
              <w:rPr>
                <w:rFonts w:ascii="Arial" w:hAnsi="Arial" w:cs="Arial"/>
                <w:color w:val="auto"/>
              </w:rPr>
            </w:pPr>
          </w:p>
        </w:tc>
      </w:tr>
    </w:tbl>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9D7D05" w:rsidRPr="001C4C0C" w:rsidRDefault="009D7D05">
      <w:pPr>
        <w:rPr>
          <w:rFonts w:ascii="Arial" w:hAnsi="Arial" w:cs="Arial"/>
          <w:b/>
        </w:rPr>
      </w:pPr>
      <w:bookmarkStart w:id="38" w:name="_44sinio" w:colFirst="0" w:colLast="0"/>
      <w:bookmarkStart w:id="39" w:name="_Final_Review_Checklist"/>
      <w:bookmarkEnd w:id="38"/>
      <w:bookmarkEnd w:id="39"/>
      <w:r w:rsidRPr="001C4C0C">
        <w:rPr>
          <w:rFonts w:ascii="Arial" w:hAnsi="Arial" w:cs="Arial"/>
        </w:rPr>
        <w:br w:type="page"/>
      </w:r>
    </w:p>
    <w:p w:rsidR="006A2ADF" w:rsidRPr="001C4C0C" w:rsidRDefault="00673EDA" w:rsidP="00F54D6E">
      <w:pPr>
        <w:pStyle w:val="Heading1"/>
        <w:rPr>
          <w:rFonts w:ascii="Arial" w:hAnsi="Arial" w:cs="Arial"/>
        </w:rPr>
      </w:pPr>
      <w:bookmarkStart w:id="40" w:name="_Toc472326497"/>
      <w:r w:rsidRPr="001C4C0C">
        <w:rPr>
          <w:rFonts w:ascii="Arial" w:hAnsi="Arial" w:cs="Arial"/>
        </w:rPr>
        <w:lastRenderedPageBreak/>
        <w:t>Final Review Checklist</w:t>
      </w:r>
      <w:bookmarkEnd w:id="40"/>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BC289D">
      <w:pPr>
        <w:pStyle w:val="Heading2"/>
      </w:pPr>
      <w:bookmarkStart w:id="41" w:name="_2jxsxqh" w:colFirst="0" w:colLast="0"/>
      <w:bookmarkStart w:id="42" w:name="_Functional_Spec/HRM"/>
      <w:bookmarkStart w:id="43" w:name="_Toc472326498"/>
      <w:bookmarkEnd w:id="41"/>
      <w:bookmarkEnd w:id="42"/>
      <w:r w:rsidRPr="001C4C0C">
        <w:t>Functional Spec/HRM</w:t>
      </w:r>
      <w:bookmarkEnd w:id="43"/>
    </w:p>
    <w:p w:rsidR="006A2ADF" w:rsidRPr="001C4C0C" w:rsidRDefault="006A2ADF">
      <w:pPr>
        <w:rPr>
          <w:rFonts w:ascii="Arial" w:hAnsi="Arial" w:cs="Arial"/>
          <w:color w:val="auto"/>
        </w:rPr>
      </w:pPr>
    </w:p>
    <w:p w:rsidR="006A2ADF" w:rsidRPr="001C4C0C" w:rsidRDefault="00673EDA" w:rsidP="00674686">
      <w:pPr>
        <w:ind w:left="1296" w:firstLine="720"/>
        <w:rPr>
          <w:rFonts w:ascii="Arial" w:hAnsi="Arial" w:cs="Arial"/>
          <w:color w:val="auto"/>
        </w:rPr>
      </w:pPr>
      <w:r w:rsidRPr="001C4C0C">
        <w:rPr>
          <w:rFonts w:ascii="Arial" w:eastAsia="Arial" w:hAnsi="Arial" w:cs="Arial"/>
          <w:color w:val="auto"/>
          <w:sz w:val="20"/>
          <w:szCs w:val="20"/>
        </w:rPr>
        <w:t xml:space="preserve">Remarks: </w:t>
      </w:r>
    </w:p>
    <w:p w:rsidR="006A2ADF" w:rsidRPr="001C4C0C" w:rsidRDefault="006A2ADF">
      <w:pPr>
        <w:rPr>
          <w:rFonts w:ascii="Arial" w:hAnsi="Arial" w:cs="Arial"/>
          <w:color w:val="auto"/>
        </w:rPr>
      </w:pPr>
    </w:p>
    <w:p w:rsidR="006A2ADF" w:rsidRPr="001C4C0C" w:rsidRDefault="00673EDA" w:rsidP="00BC289D">
      <w:pPr>
        <w:pStyle w:val="Heading2"/>
      </w:pPr>
      <w:bookmarkStart w:id="44" w:name="_z337ya" w:colFirst="0" w:colLast="0"/>
      <w:bookmarkStart w:id="45" w:name="_ASIC_Architecture"/>
      <w:bookmarkStart w:id="46" w:name="_Toc472326499"/>
      <w:bookmarkEnd w:id="44"/>
      <w:bookmarkEnd w:id="45"/>
      <w:r w:rsidRPr="001C4C0C">
        <w:t>ASIC Architecture</w:t>
      </w:r>
      <w:bookmarkEnd w:id="46"/>
    </w:p>
    <w:p w:rsidR="006A2ADF" w:rsidRPr="001C4C0C" w:rsidRDefault="006A2ADF">
      <w:pPr>
        <w:rPr>
          <w:rFonts w:ascii="Arial" w:hAnsi="Arial" w:cs="Arial"/>
          <w:color w:val="auto"/>
        </w:rPr>
      </w:pPr>
    </w:p>
    <w:p w:rsidR="006A2ADF" w:rsidRPr="001C4C0C" w:rsidRDefault="00673EDA" w:rsidP="00674686">
      <w:pPr>
        <w:ind w:left="1296" w:firstLine="720"/>
        <w:rPr>
          <w:rFonts w:ascii="Arial" w:hAnsi="Arial" w:cs="Arial"/>
          <w:color w:val="auto"/>
        </w:rPr>
      </w:pPr>
      <w:r w:rsidRPr="001C4C0C">
        <w:rPr>
          <w:rFonts w:ascii="Arial" w:eastAsia="Arial" w:hAnsi="Arial" w:cs="Arial"/>
          <w:color w:val="auto"/>
          <w:sz w:val="20"/>
          <w:szCs w:val="20"/>
        </w:rPr>
        <w:t>Remarks: NIL</w:t>
      </w:r>
    </w:p>
    <w:p w:rsidR="006A2ADF" w:rsidRPr="001C4C0C" w:rsidRDefault="006A2ADF">
      <w:pPr>
        <w:rPr>
          <w:rFonts w:ascii="Arial" w:hAnsi="Arial" w:cs="Arial"/>
          <w:color w:val="auto"/>
        </w:rPr>
      </w:pPr>
    </w:p>
    <w:p w:rsidR="006A2ADF" w:rsidRPr="001C4C0C" w:rsidRDefault="00673EDA" w:rsidP="00BC289D">
      <w:pPr>
        <w:pStyle w:val="Heading2"/>
      </w:pPr>
      <w:bookmarkStart w:id="47" w:name="_3j2qqm3" w:colFirst="0" w:colLast="0"/>
      <w:bookmarkStart w:id="48" w:name="_Micro-architecture"/>
      <w:bookmarkStart w:id="49" w:name="_Toc472326500"/>
      <w:bookmarkEnd w:id="47"/>
      <w:bookmarkEnd w:id="48"/>
      <w:r w:rsidRPr="001C4C0C">
        <w:t>Micro-architecture</w:t>
      </w:r>
      <w:bookmarkEnd w:id="49"/>
    </w:p>
    <w:p w:rsidR="006A2ADF" w:rsidRPr="001C4C0C" w:rsidRDefault="00673EDA" w:rsidP="00674686">
      <w:pPr>
        <w:spacing w:after="120"/>
        <w:ind w:left="720" w:firstLine="720"/>
        <w:rPr>
          <w:rFonts w:ascii="Arial" w:hAnsi="Arial" w:cs="Arial"/>
          <w:color w:val="auto"/>
        </w:rPr>
      </w:pPr>
      <w:r w:rsidRPr="001C4C0C">
        <w:rPr>
          <w:rFonts w:ascii="Arial" w:eastAsia="Arial" w:hAnsi="Arial" w:cs="Arial"/>
          <w:b/>
          <w:color w:val="auto"/>
          <w:sz w:val="20"/>
          <w:szCs w:val="20"/>
        </w:rPr>
        <w:t>List of all blocks/sections that are to be reviewed in the design</w:t>
      </w:r>
    </w:p>
    <w:tbl>
      <w:tblPr>
        <w:tblW w:w="7493" w:type="dxa"/>
        <w:jc w:val="center"/>
        <w:tblInd w:w="-120" w:type="dxa"/>
        <w:tblLayout w:type="fixed"/>
        <w:tblCellMar>
          <w:left w:w="115" w:type="dxa"/>
          <w:right w:w="115" w:type="dxa"/>
        </w:tblCellMar>
        <w:tblLook w:val="0000" w:firstRow="0" w:lastRow="0" w:firstColumn="0" w:lastColumn="0" w:noHBand="0" w:noVBand="0"/>
      </w:tblPr>
      <w:tblGrid>
        <w:gridCol w:w="4703"/>
        <w:gridCol w:w="1170"/>
        <w:gridCol w:w="1620"/>
      </w:tblGrid>
      <w:tr w:rsidR="005A73FB" w:rsidRPr="001C4C0C" w:rsidTr="00A5181E">
        <w:trPr>
          <w:jc w:val="center"/>
        </w:trPr>
        <w:tc>
          <w:tcPr>
            <w:tcW w:w="4703"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Block/Design sections to be reviewed</w:t>
            </w:r>
          </w:p>
        </w:tc>
        <w:tc>
          <w:tcPr>
            <w:tcW w:w="1170"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Done</w:t>
            </w:r>
          </w:p>
        </w:tc>
        <w:tc>
          <w:tcPr>
            <w:tcW w:w="1620"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jc w:val="center"/>
        </w:trPr>
        <w:tc>
          <w:tcPr>
            <w:tcW w:w="4703" w:type="dxa"/>
            <w:tcBorders>
              <w:top w:val="single" w:sz="4" w:space="0" w:color="000000"/>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170" w:type="dxa"/>
            <w:tcBorders>
              <w:top w:val="single" w:sz="4" w:space="0" w:color="000000"/>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4703"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17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62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4703"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17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62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4703"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17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62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bl>
    <w:p w:rsidR="006A2ADF" w:rsidRPr="001C4C0C" w:rsidRDefault="006A2ADF">
      <w:pPr>
        <w:spacing w:after="120"/>
        <w:rPr>
          <w:rFonts w:ascii="Arial" w:hAnsi="Arial" w:cs="Arial"/>
          <w:color w:val="auto"/>
        </w:rPr>
      </w:pPr>
    </w:p>
    <w:p w:rsidR="006A2ADF" w:rsidRPr="001C4C0C" w:rsidRDefault="00673EDA" w:rsidP="00BC289D">
      <w:pPr>
        <w:pStyle w:val="Heading2"/>
      </w:pPr>
      <w:bookmarkStart w:id="50" w:name="_1y810tw" w:colFirst="0" w:colLast="0"/>
      <w:bookmarkStart w:id="51" w:name="_ASIC_Verification_Plan"/>
      <w:bookmarkStart w:id="52" w:name="_Toc472326501"/>
      <w:bookmarkEnd w:id="50"/>
      <w:bookmarkEnd w:id="51"/>
      <w:r w:rsidRPr="001C4C0C">
        <w:t>ASIC Verification Plan</w:t>
      </w:r>
      <w:bookmarkEnd w:id="52"/>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rPr>
      </w:pPr>
    </w:p>
    <w:p w:rsidR="006A2ADF" w:rsidRPr="001C4C0C" w:rsidRDefault="00673EDA" w:rsidP="00BC289D">
      <w:pPr>
        <w:pStyle w:val="Heading2"/>
      </w:pPr>
      <w:bookmarkStart w:id="53" w:name="_4i7ojhp" w:colFirst="0" w:colLast="0"/>
      <w:bookmarkStart w:id="54" w:name="_ASIC_Verification_Results"/>
      <w:bookmarkStart w:id="55" w:name="_Toc472326502"/>
      <w:bookmarkEnd w:id="53"/>
      <w:bookmarkEnd w:id="54"/>
      <w:r w:rsidRPr="001C4C0C">
        <w:t>ASIC Verification Results</w:t>
      </w:r>
      <w:bookmarkEnd w:id="55"/>
      <w:r w:rsidRPr="001C4C0C">
        <w:t xml:space="preserve"> </w:t>
      </w:r>
    </w:p>
    <w:p w:rsidR="001C4C0C" w:rsidRPr="001C4C0C" w:rsidRDefault="001C4C0C" w:rsidP="001C4C0C">
      <w:pPr>
        <w:rPr>
          <w:rFonts w:ascii="Arial" w:hAnsi="Arial" w:cs="Arial"/>
        </w:rPr>
      </w:pPr>
    </w:p>
    <w:p w:rsidR="006A2ADF" w:rsidRPr="001C4C0C" w:rsidRDefault="00673EDA" w:rsidP="001C4C0C">
      <w:pPr>
        <w:ind w:left="720" w:firstLine="720"/>
        <w:rPr>
          <w:rFonts w:ascii="Arial" w:hAnsi="Arial" w:cs="Arial"/>
          <w:color w:val="auto"/>
        </w:rPr>
      </w:pPr>
      <w:r w:rsidRPr="001C4C0C">
        <w:rPr>
          <w:rFonts w:ascii="Arial" w:eastAsia="Arial" w:hAnsi="Arial" w:cs="Arial"/>
          <w:color w:val="auto"/>
          <w:sz w:val="20"/>
          <w:szCs w:val="20"/>
        </w:rPr>
        <w:t>Review results checklist</w:t>
      </w:r>
    </w:p>
    <w:tbl>
      <w:tblPr>
        <w:tblW w:w="8123" w:type="dxa"/>
        <w:jc w:val="center"/>
        <w:tblInd w:w="-120" w:type="dxa"/>
        <w:tblLayout w:type="fixed"/>
        <w:tblCellMar>
          <w:left w:w="115" w:type="dxa"/>
          <w:right w:w="115" w:type="dxa"/>
        </w:tblCellMar>
        <w:tblLook w:val="0000" w:firstRow="0" w:lastRow="0" w:firstColumn="0" w:lastColumn="0" w:noHBand="0" w:noVBand="0"/>
      </w:tblPr>
      <w:tblGrid>
        <w:gridCol w:w="5783"/>
        <w:gridCol w:w="1080"/>
        <w:gridCol w:w="1260"/>
      </w:tblGrid>
      <w:tr w:rsidR="005A73FB" w:rsidRPr="001C4C0C" w:rsidTr="00A5181E">
        <w:trPr>
          <w:jc w:val="center"/>
        </w:trPr>
        <w:tc>
          <w:tcPr>
            <w:tcW w:w="5783"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Items</w:t>
            </w:r>
          </w:p>
        </w:tc>
        <w:tc>
          <w:tcPr>
            <w:tcW w:w="1080"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Done</w:t>
            </w:r>
          </w:p>
        </w:tc>
        <w:tc>
          <w:tcPr>
            <w:tcW w:w="1260"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jc w:val="center"/>
        </w:trPr>
        <w:tc>
          <w:tcPr>
            <w:tcW w:w="5783" w:type="dxa"/>
            <w:tcBorders>
              <w:top w:val="single" w:sz="4" w:space="0" w:color="000000"/>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Interface signals observation points</w:t>
            </w:r>
          </w:p>
          <w:p w:rsidR="006A2ADF" w:rsidRPr="001C4C0C" w:rsidRDefault="006A2ADF" w:rsidP="00A5181E">
            <w:pPr>
              <w:jc w:val="both"/>
              <w:rPr>
                <w:rFonts w:ascii="Arial" w:hAnsi="Arial" w:cs="Arial"/>
                <w:color w:val="auto"/>
              </w:rPr>
            </w:pPr>
          </w:p>
        </w:tc>
        <w:tc>
          <w:tcPr>
            <w:tcW w:w="1080" w:type="dxa"/>
            <w:tcBorders>
              <w:top w:val="single" w:sz="4" w:space="0" w:color="000000"/>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783"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Interface electrical handshake observations</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Protocol handshake observations</w:t>
            </w:r>
          </w:p>
          <w:p w:rsidR="006A2ADF" w:rsidRPr="001C4C0C" w:rsidRDefault="006A2ADF" w:rsidP="00A5181E">
            <w:pPr>
              <w:jc w:val="both"/>
              <w:rPr>
                <w:rFonts w:ascii="Arial" w:hAnsi="Arial" w:cs="Arial"/>
                <w:color w:val="auto"/>
              </w:rPr>
            </w:pPr>
          </w:p>
        </w:tc>
        <w:tc>
          <w:tcPr>
            <w:tcW w:w="108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26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783"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Clock distribution Block</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Internal clock source selection and muxing operations</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Scan/Test mode selection</w:t>
            </w:r>
          </w:p>
        </w:tc>
        <w:tc>
          <w:tcPr>
            <w:tcW w:w="108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26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783"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 xml:space="preserve">Reset Control </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Internal Reset controller observations</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Observation points to verify all of initialization operations</w:t>
            </w:r>
          </w:p>
        </w:tc>
        <w:tc>
          <w:tcPr>
            <w:tcW w:w="108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26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783"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Chip Interfaces – Bus Name</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Interface electrical handshake observations</w:t>
            </w:r>
          </w:p>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Protocol handshake observations</w:t>
            </w:r>
          </w:p>
        </w:tc>
        <w:tc>
          <w:tcPr>
            <w:tcW w:w="1080"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260"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bl>
    <w:p w:rsidR="006A2ADF" w:rsidRPr="001C4C0C" w:rsidRDefault="006A2ADF">
      <w:pPr>
        <w:rPr>
          <w:rFonts w:ascii="Arial" w:hAnsi="Arial" w:cs="Arial"/>
          <w:color w:val="auto"/>
        </w:rPr>
      </w:pPr>
    </w:p>
    <w:p w:rsidR="006A2ADF" w:rsidRPr="001C4C0C" w:rsidRDefault="00673EDA" w:rsidP="00BC289D">
      <w:pPr>
        <w:pStyle w:val="Heading2"/>
      </w:pPr>
      <w:bookmarkStart w:id="56" w:name="_2xcytpi" w:colFirst="0" w:colLast="0"/>
      <w:bookmarkStart w:id="57" w:name="_Functional_coverage_checklist"/>
      <w:bookmarkStart w:id="58" w:name="_Toc472326503"/>
      <w:bookmarkEnd w:id="56"/>
      <w:bookmarkEnd w:id="57"/>
      <w:r w:rsidRPr="001C4C0C">
        <w:t>Functional coverage checklist</w:t>
      </w:r>
      <w:bookmarkEnd w:id="58"/>
    </w:p>
    <w:tbl>
      <w:tblPr>
        <w:tblW w:w="8123" w:type="dxa"/>
        <w:jc w:val="center"/>
        <w:tblInd w:w="-120" w:type="dxa"/>
        <w:tblLayout w:type="fixed"/>
        <w:tblCellMar>
          <w:left w:w="115" w:type="dxa"/>
          <w:right w:w="115" w:type="dxa"/>
        </w:tblCellMar>
        <w:tblLook w:val="0000" w:firstRow="0" w:lastRow="0" w:firstColumn="0" w:lastColumn="0" w:noHBand="0" w:noVBand="0"/>
      </w:tblPr>
      <w:tblGrid>
        <w:gridCol w:w="5783"/>
        <w:gridCol w:w="1080"/>
        <w:gridCol w:w="1260"/>
      </w:tblGrid>
      <w:tr w:rsidR="005A73FB" w:rsidRPr="001C4C0C" w:rsidTr="00A5181E">
        <w:trPr>
          <w:jc w:val="center"/>
        </w:trPr>
        <w:tc>
          <w:tcPr>
            <w:tcW w:w="5783"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Items</w:t>
            </w:r>
          </w:p>
        </w:tc>
        <w:tc>
          <w:tcPr>
            <w:tcW w:w="1080"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Done</w:t>
            </w:r>
          </w:p>
        </w:tc>
        <w:tc>
          <w:tcPr>
            <w:tcW w:w="1260"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jc w:val="center"/>
        </w:trPr>
        <w:tc>
          <w:tcPr>
            <w:tcW w:w="5783" w:type="dxa"/>
            <w:tcBorders>
              <w:top w:val="single" w:sz="4" w:space="0" w:color="000000"/>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Detailed Feature list as per the functional spec</w:t>
            </w:r>
          </w:p>
        </w:tc>
        <w:tc>
          <w:tcPr>
            <w:tcW w:w="1080" w:type="dxa"/>
            <w:tcBorders>
              <w:top w:val="single" w:sz="4" w:space="0" w:color="000000"/>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bl>
    <w:p w:rsidR="006A2ADF" w:rsidRPr="001C4C0C" w:rsidRDefault="00673EDA" w:rsidP="00BC289D">
      <w:pPr>
        <w:pStyle w:val="Heading2"/>
      </w:pPr>
      <w:bookmarkStart w:id="59" w:name="_1ci93xb" w:colFirst="0" w:colLast="0"/>
      <w:bookmarkStart w:id="60" w:name="_ASIC_Pin-out_Review"/>
      <w:bookmarkStart w:id="61" w:name="_Toc472326504"/>
      <w:bookmarkEnd w:id="59"/>
      <w:bookmarkEnd w:id="60"/>
      <w:r w:rsidRPr="001C4C0C">
        <w:t>ASIC Pin-out Review</w:t>
      </w:r>
      <w:bookmarkEnd w:id="61"/>
    </w:p>
    <w:p w:rsidR="006A2ADF" w:rsidRPr="001C4C0C" w:rsidRDefault="006A2ADF">
      <w:pPr>
        <w:rPr>
          <w:rFonts w:ascii="Arial" w:hAnsi="Arial" w:cs="Arial"/>
          <w:color w:val="auto"/>
        </w:rPr>
      </w:pPr>
    </w:p>
    <w:tbl>
      <w:tblPr>
        <w:tblW w:w="8573" w:type="dxa"/>
        <w:jc w:val="center"/>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333"/>
        <w:gridCol w:w="810"/>
        <w:gridCol w:w="2430"/>
      </w:tblGrid>
      <w:tr w:rsidR="005A73FB" w:rsidRPr="001C4C0C" w:rsidTr="00A5181E">
        <w:trPr>
          <w:jc w:val="center"/>
        </w:trPr>
        <w:tc>
          <w:tcPr>
            <w:tcW w:w="5333" w:type="dxa"/>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Items</w:t>
            </w:r>
          </w:p>
        </w:tc>
        <w:tc>
          <w:tcPr>
            <w:tcW w:w="810" w:type="dxa"/>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Done</w:t>
            </w:r>
          </w:p>
        </w:tc>
        <w:tc>
          <w:tcPr>
            <w:tcW w:w="2430" w:type="dxa"/>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Bus/Functional Interfaces – no missing signals with reference to standard usage and external interconnecting devices</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IO Types checked</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Drive strength checked</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Pull-down/pull-up requirements checked</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Multiplexed modes checked</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lastRenderedPageBreak/>
              <w:t>Scan mode pin definitions and muxing</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Test mode pins and muxing</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color w:val="auto"/>
                <w:sz w:val="20"/>
                <w:szCs w:val="20"/>
              </w:rPr>
              <w:t>.</w:t>
            </w: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Clock pins</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33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Power supply pins – core, IO, analog, reference, etc.</w:t>
            </w:r>
          </w:p>
        </w:tc>
        <w:tc>
          <w:tcPr>
            <w:tcW w:w="810" w:type="dxa"/>
            <w:shd w:val="clear" w:color="auto" w:fill="auto"/>
          </w:tcPr>
          <w:p w:rsidR="006A2ADF" w:rsidRPr="001C4C0C" w:rsidRDefault="006A2ADF" w:rsidP="00A5181E">
            <w:pPr>
              <w:spacing w:before="80" w:after="100"/>
              <w:jc w:val="both"/>
              <w:rPr>
                <w:rFonts w:ascii="Arial" w:hAnsi="Arial" w:cs="Arial"/>
                <w:color w:val="auto"/>
              </w:rPr>
            </w:pPr>
          </w:p>
        </w:tc>
        <w:tc>
          <w:tcPr>
            <w:tcW w:w="2430" w:type="dxa"/>
            <w:shd w:val="clear" w:color="auto" w:fill="auto"/>
          </w:tcPr>
          <w:p w:rsidR="006A2ADF" w:rsidRPr="001C4C0C" w:rsidRDefault="006A2ADF" w:rsidP="00A5181E">
            <w:pPr>
              <w:spacing w:before="80" w:after="100"/>
              <w:jc w:val="both"/>
              <w:rPr>
                <w:rFonts w:ascii="Arial" w:hAnsi="Arial" w:cs="Arial"/>
                <w:color w:val="auto"/>
              </w:rPr>
            </w:pPr>
          </w:p>
        </w:tc>
      </w:tr>
    </w:tbl>
    <w:p w:rsidR="006A2ADF" w:rsidRPr="001C4C0C" w:rsidRDefault="006A2ADF">
      <w:pPr>
        <w:rPr>
          <w:rFonts w:ascii="Arial" w:hAnsi="Arial" w:cs="Arial"/>
          <w:color w:val="auto"/>
        </w:rPr>
      </w:pPr>
    </w:p>
    <w:p w:rsidR="006A2ADF" w:rsidRPr="001C4C0C" w:rsidRDefault="00673EDA" w:rsidP="00BC289D">
      <w:pPr>
        <w:pStyle w:val="Heading2"/>
      </w:pPr>
      <w:bookmarkStart w:id="62" w:name="_3whwml4" w:colFirst="0" w:colLast="0"/>
      <w:bookmarkStart w:id="63" w:name="_Package_Review"/>
      <w:bookmarkStart w:id="64" w:name="_Toc472326505"/>
      <w:bookmarkEnd w:id="62"/>
      <w:bookmarkEnd w:id="63"/>
      <w:r w:rsidRPr="001C4C0C">
        <w:t>Package Review</w:t>
      </w:r>
      <w:bookmarkEnd w:id="64"/>
    </w:p>
    <w:p w:rsidR="006A2ADF" w:rsidRPr="001C4C0C" w:rsidRDefault="006A2ADF">
      <w:pPr>
        <w:rPr>
          <w:rFonts w:ascii="Arial" w:hAnsi="Arial" w:cs="Arial"/>
          <w:color w:val="auto"/>
        </w:rPr>
      </w:pPr>
    </w:p>
    <w:tbl>
      <w:tblPr>
        <w:tblW w:w="8573" w:type="dxa"/>
        <w:jc w:val="center"/>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873"/>
        <w:gridCol w:w="1146"/>
        <w:gridCol w:w="1554"/>
      </w:tblGrid>
      <w:tr w:rsidR="005A73FB" w:rsidRPr="001C4C0C" w:rsidTr="00A5181E">
        <w:trPr>
          <w:jc w:val="center"/>
        </w:trPr>
        <w:tc>
          <w:tcPr>
            <w:tcW w:w="5873" w:type="dxa"/>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Items</w:t>
            </w:r>
          </w:p>
        </w:tc>
        <w:tc>
          <w:tcPr>
            <w:tcW w:w="1146" w:type="dxa"/>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Done</w:t>
            </w:r>
          </w:p>
        </w:tc>
        <w:tc>
          <w:tcPr>
            <w:tcW w:w="1554" w:type="dxa"/>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Pin/Ball assignments – functional pins completed</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External Interfaces mappings/pin placements match with external components</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Clock signal placements</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Signal Integrity analysis for high speed interfaces and differential signals</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Package thermal analysis meets the power requirement</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Bonding options reviewed</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trHeight w:val="60"/>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All package options reviewed</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trHeight w:val="60"/>
          <w:jc w:val="center"/>
        </w:trPr>
        <w:tc>
          <w:tcPr>
            <w:tcW w:w="5873" w:type="dxa"/>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Device Power estimation</w:t>
            </w:r>
          </w:p>
        </w:tc>
        <w:tc>
          <w:tcPr>
            <w:tcW w:w="1146" w:type="dxa"/>
            <w:shd w:val="clear" w:color="auto" w:fill="auto"/>
          </w:tcPr>
          <w:p w:rsidR="006A2ADF" w:rsidRPr="001C4C0C" w:rsidRDefault="006A2ADF" w:rsidP="00A5181E">
            <w:pPr>
              <w:spacing w:before="80" w:after="100"/>
              <w:jc w:val="both"/>
              <w:rPr>
                <w:rFonts w:ascii="Arial" w:hAnsi="Arial" w:cs="Arial"/>
                <w:color w:val="auto"/>
              </w:rPr>
            </w:pPr>
          </w:p>
        </w:tc>
        <w:tc>
          <w:tcPr>
            <w:tcW w:w="1554" w:type="dxa"/>
            <w:shd w:val="clear" w:color="auto" w:fill="auto"/>
          </w:tcPr>
          <w:p w:rsidR="006A2ADF" w:rsidRPr="001C4C0C" w:rsidRDefault="006A2ADF" w:rsidP="00A5181E">
            <w:pPr>
              <w:spacing w:before="80" w:after="100"/>
              <w:jc w:val="both"/>
              <w:rPr>
                <w:rFonts w:ascii="Arial" w:hAnsi="Arial" w:cs="Arial"/>
                <w:color w:val="auto"/>
              </w:rPr>
            </w:pPr>
          </w:p>
        </w:tc>
      </w:tr>
    </w:tbl>
    <w:p w:rsidR="006A2ADF" w:rsidRPr="001C4C0C" w:rsidRDefault="006A2ADF">
      <w:pPr>
        <w:rPr>
          <w:rFonts w:ascii="Arial" w:hAnsi="Arial" w:cs="Arial"/>
          <w:color w:val="auto"/>
        </w:rPr>
      </w:pPr>
    </w:p>
    <w:p w:rsidR="006A2ADF" w:rsidRPr="001C4C0C" w:rsidRDefault="00673EDA" w:rsidP="00BC289D">
      <w:pPr>
        <w:pStyle w:val="Heading2"/>
      </w:pPr>
      <w:bookmarkStart w:id="65" w:name="_2bn6wsx" w:colFirst="0" w:colLast="0"/>
      <w:bookmarkStart w:id="66" w:name="_Synthesis_and_Final"/>
      <w:bookmarkStart w:id="67" w:name="_Toc472326506"/>
      <w:bookmarkEnd w:id="65"/>
      <w:bookmarkEnd w:id="66"/>
      <w:r w:rsidRPr="001C4C0C">
        <w:t>Synthesis and Final Netlist</w:t>
      </w:r>
      <w:bookmarkEnd w:id="67"/>
      <w:r w:rsidRPr="001C4C0C">
        <w:t xml:space="preserve"> </w:t>
      </w:r>
    </w:p>
    <w:p w:rsidR="006A2ADF" w:rsidRPr="001C4C0C" w:rsidRDefault="006A2ADF">
      <w:pPr>
        <w:rPr>
          <w:rFonts w:ascii="Arial" w:hAnsi="Arial" w:cs="Arial"/>
          <w:color w:val="auto"/>
        </w:rPr>
      </w:pPr>
    </w:p>
    <w:tbl>
      <w:tblPr>
        <w:tblW w:w="8573" w:type="dxa"/>
        <w:jc w:val="center"/>
        <w:tblInd w:w="-120" w:type="dxa"/>
        <w:tblLayout w:type="fixed"/>
        <w:tblCellMar>
          <w:left w:w="115" w:type="dxa"/>
          <w:right w:w="115" w:type="dxa"/>
        </w:tblCellMar>
        <w:tblLook w:val="0000" w:firstRow="0" w:lastRow="0" w:firstColumn="0" w:lastColumn="0" w:noHBand="0" w:noVBand="0"/>
      </w:tblPr>
      <w:tblGrid>
        <w:gridCol w:w="5904"/>
        <w:gridCol w:w="1112"/>
        <w:gridCol w:w="1557"/>
      </w:tblGrid>
      <w:tr w:rsidR="005A73FB" w:rsidRPr="001C4C0C" w:rsidTr="00A5181E">
        <w:trPr>
          <w:jc w:val="center"/>
        </w:trPr>
        <w:tc>
          <w:tcPr>
            <w:tcW w:w="5904"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Items</w:t>
            </w:r>
          </w:p>
        </w:tc>
        <w:tc>
          <w:tcPr>
            <w:tcW w:w="1112"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Done</w:t>
            </w:r>
          </w:p>
        </w:tc>
        <w:tc>
          <w:tcPr>
            <w:tcW w:w="1557" w:type="dxa"/>
            <w:tcBorders>
              <w:top w:val="single" w:sz="4" w:space="0" w:color="000000"/>
              <w:left w:val="single" w:sz="4" w:space="0" w:color="000000"/>
              <w:bottom w:val="single" w:sz="4" w:space="0" w:color="000000"/>
              <w:right w:val="single" w:sz="4" w:space="0" w:color="000000"/>
            </w:tcBorders>
            <w:shd w:val="clear" w:color="auto" w:fill="F3F3F3"/>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i/>
                <w:color w:val="auto"/>
                <w:sz w:val="20"/>
                <w:szCs w:val="20"/>
              </w:rPr>
              <w:t>Remarks</w:t>
            </w:r>
          </w:p>
        </w:tc>
      </w:tr>
      <w:tr w:rsidR="005A73FB" w:rsidRPr="001C4C0C" w:rsidTr="00A5181E">
        <w:trPr>
          <w:jc w:val="center"/>
        </w:trPr>
        <w:tc>
          <w:tcPr>
            <w:tcW w:w="5904" w:type="dxa"/>
            <w:tcBorders>
              <w:top w:val="single" w:sz="4" w:space="0" w:color="000000"/>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Top-level synthesis constraints defined and reviewed</w:t>
            </w:r>
          </w:p>
        </w:tc>
        <w:tc>
          <w:tcPr>
            <w:tcW w:w="1112" w:type="dxa"/>
            <w:tcBorders>
              <w:top w:val="single" w:sz="4" w:space="0" w:color="000000"/>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904"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Clock domains defined and timing issues reviewed</w:t>
            </w:r>
          </w:p>
        </w:tc>
        <w:tc>
          <w:tcPr>
            <w:tcW w:w="1112"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557"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904"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Final chip gate count review</w:t>
            </w:r>
          </w:p>
        </w:tc>
        <w:tc>
          <w:tcPr>
            <w:tcW w:w="1112"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557"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904"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Timing closure review</w:t>
            </w:r>
          </w:p>
        </w:tc>
        <w:tc>
          <w:tcPr>
            <w:tcW w:w="1112"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557"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904"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t>DFT/Scan structure and timing review</w:t>
            </w:r>
          </w:p>
        </w:tc>
        <w:tc>
          <w:tcPr>
            <w:tcW w:w="1112"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557"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r w:rsidR="005A73FB" w:rsidRPr="001C4C0C" w:rsidTr="00A5181E">
        <w:trPr>
          <w:jc w:val="center"/>
        </w:trPr>
        <w:tc>
          <w:tcPr>
            <w:tcW w:w="5904" w:type="dxa"/>
            <w:tcBorders>
              <w:left w:val="single" w:sz="4" w:space="0" w:color="000000"/>
              <w:bottom w:val="single" w:sz="4" w:space="0" w:color="000000"/>
            </w:tcBorders>
            <w:shd w:val="clear" w:color="auto" w:fill="auto"/>
          </w:tcPr>
          <w:p w:rsidR="006A2ADF" w:rsidRPr="001C4C0C" w:rsidRDefault="00673EDA" w:rsidP="00A5181E">
            <w:pPr>
              <w:spacing w:before="80" w:after="100"/>
              <w:jc w:val="both"/>
              <w:rPr>
                <w:rFonts w:ascii="Arial" w:hAnsi="Arial" w:cs="Arial"/>
                <w:color w:val="auto"/>
              </w:rPr>
            </w:pPr>
            <w:r w:rsidRPr="001C4C0C">
              <w:rPr>
                <w:rFonts w:ascii="Arial" w:eastAsia="Arial" w:hAnsi="Arial" w:cs="Arial"/>
                <w:b/>
                <w:color w:val="auto"/>
                <w:sz w:val="20"/>
                <w:szCs w:val="20"/>
              </w:rPr>
              <w:lastRenderedPageBreak/>
              <w:t>BIST structure and timing review</w:t>
            </w:r>
          </w:p>
        </w:tc>
        <w:tc>
          <w:tcPr>
            <w:tcW w:w="1112" w:type="dxa"/>
            <w:tcBorders>
              <w:left w:val="single" w:sz="4" w:space="0" w:color="000000"/>
              <w:bottom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c>
          <w:tcPr>
            <w:tcW w:w="1557" w:type="dxa"/>
            <w:tcBorders>
              <w:left w:val="single" w:sz="4" w:space="0" w:color="000000"/>
              <w:bottom w:val="single" w:sz="4" w:space="0" w:color="000000"/>
              <w:right w:val="single" w:sz="4" w:space="0" w:color="000000"/>
            </w:tcBorders>
            <w:shd w:val="clear" w:color="auto" w:fill="auto"/>
          </w:tcPr>
          <w:p w:rsidR="006A2ADF" w:rsidRPr="001C4C0C" w:rsidRDefault="006A2ADF" w:rsidP="00A5181E">
            <w:pPr>
              <w:spacing w:before="80" w:after="100"/>
              <w:jc w:val="both"/>
              <w:rPr>
                <w:rFonts w:ascii="Arial" w:hAnsi="Arial" w:cs="Arial"/>
                <w:color w:val="auto"/>
              </w:rPr>
            </w:pPr>
          </w:p>
        </w:tc>
      </w:tr>
    </w:tbl>
    <w:p w:rsidR="006A2ADF" w:rsidRPr="001C4C0C" w:rsidRDefault="006A2ADF">
      <w:pPr>
        <w:rPr>
          <w:rFonts w:ascii="Arial" w:hAnsi="Arial" w:cs="Arial"/>
          <w:color w:val="auto"/>
        </w:rPr>
      </w:pPr>
    </w:p>
    <w:p w:rsidR="006A2ADF" w:rsidRPr="001C4C0C" w:rsidRDefault="00673EDA" w:rsidP="00BC289D">
      <w:pPr>
        <w:pStyle w:val="Heading2"/>
      </w:pPr>
      <w:bookmarkStart w:id="68" w:name="_qsh70q" w:colFirst="0" w:colLast="0"/>
      <w:bookmarkStart w:id="69" w:name="_Software_Architecture"/>
      <w:bookmarkStart w:id="70" w:name="_Toc472326507"/>
      <w:bookmarkEnd w:id="68"/>
      <w:bookmarkEnd w:id="69"/>
      <w:r w:rsidRPr="001C4C0C">
        <w:t>Software Architecture</w:t>
      </w:r>
      <w:bookmarkEnd w:id="70"/>
    </w:p>
    <w:p w:rsidR="006A2ADF" w:rsidRPr="001C4C0C" w:rsidRDefault="00673EDA" w:rsidP="00674686">
      <w:pPr>
        <w:ind w:left="1296" w:firstLine="720"/>
        <w:rPr>
          <w:rFonts w:ascii="Arial" w:hAnsi="Arial" w:cs="Arial"/>
          <w:color w:val="auto"/>
        </w:rPr>
      </w:pPr>
      <w:r w:rsidRPr="001C4C0C">
        <w:rPr>
          <w:rFonts w:ascii="Arial" w:eastAsia="Arial" w:hAnsi="Arial" w:cs="Arial"/>
          <w:color w:val="auto"/>
          <w:sz w:val="20"/>
          <w:szCs w:val="20"/>
        </w:rPr>
        <w:t>Check list Completed: Yes</w:t>
      </w:r>
    </w:p>
    <w:p w:rsidR="006A2ADF" w:rsidRPr="001C4C0C" w:rsidRDefault="00673EDA" w:rsidP="00674686">
      <w:pPr>
        <w:ind w:left="1296" w:firstLine="720"/>
        <w:rPr>
          <w:rFonts w:ascii="Arial" w:hAnsi="Arial" w:cs="Arial"/>
          <w:color w:val="auto"/>
        </w:rPr>
      </w:pPr>
      <w:r w:rsidRPr="001C4C0C">
        <w:rPr>
          <w:rFonts w:ascii="Arial" w:eastAsia="Arial" w:hAnsi="Arial" w:cs="Arial"/>
          <w:color w:val="auto"/>
          <w:sz w:val="20"/>
          <w:szCs w:val="20"/>
        </w:rPr>
        <w:t>Remarks:</w:t>
      </w:r>
    </w:p>
    <w:p w:rsidR="006A2ADF" w:rsidRPr="001C4C0C" w:rsidRDefault="006A2ADF">
      <w:pPr>
        <w:rPr>
          <w:rFonts w:ascii="Arial" w:hAnsi="Arial" w:cs="Arial"/>
          <w:color w:val="auto"/>
        </w:rPr>
      </w:pPr>
    </w:p>
    <w:p w:rsidR="006A2ADF" w:rsidRPr="001C4C0C" w:rsidRDefault="00673EDA" w:rsidP="00BC289D">
      <w:pPr>
        <w:pStyle w:val="Heading2"/>
      </w:pPr>
      <w:bookmarkStart w:id="71" w:name="_3as4poj" w:colFirst="0" w:colLast="0"/>
      <w:bookmarkStart w:id="72" w:name="_Software_Code_and"/>
      <w:bookmarkStart w:id="73" w:name="_Toc472326508"/>
      <w:bookmarkEnd w:id="71"/>
      <w:bookmarkEnd w:id="72"/>
      <w:r w:rsidRPr="001C4C0C">
        <w:t>Software Code and Operations Review</w:t>
      </w:r>
      <w:bookmarkEnd w:id="73"/>
    </w:p>
    <w:p w:rsidR="006A2ADF" w:rsidRPr="001C4C0C" w:rsidRDefault="00673EDA" w:rsidP="00674686">
      <w:pPr>
        <w:ind w:left="1440" w:firstLine="720"/>
        <w:rPr>
          <w:rFonts w:ascii="Arial" w:hAnsi="Arial" w:cs="Arial"/>
          <w:color w:val="auto"/>
        </w:rPr>
      </w:pPr>
      <w:r w:rsidRPr="001C4C0C">
        <w:rPr>
          <w:rFonts w:ascii="Arial" w:eastAsia="Arial" w:hAnsi="Arial" w:cs="Arial"/>
          <w:color w:val="auto"/>
          <w:sz w:val="20"/>
          <w:szCs w:val="20"/>
        </w:rPr>
        <w:t>Check list Completed: Yes</w:t>
      </w:r>
    </w:p>
    <w:p w:rsidR="006A2ADF" w:rsidRPr="001C4C0C" w:rsidRDefault="00673EDA" w:rsidP="00674686">
      <w:pPr>
        <w:ind w:left="1440" w:firstLine="720"/>
        <w:rPr>
          <w:rFonts w:ascii="Arial" w:hAnsi="Arial" w:cs="Arial"/>
          <w:color w:val="auto"/>
        </w:rPr>
      </w:pPr>
      <w:r w:rsidRPr="001C4C0C">
        <w:rPr>
          <w:rFonts w:ascii="Arial" w:eastAsia="Arial" w:hAnsi="Arial" w:cs="Arial"/>
          <w:color w:val="auto"/>
          <w:sz w:val="20"/>
          <w:szCs w:val="20"/>
        </w:rPr>
        <w:t>Remarks:</w:t>
      </w:r>
    </w:p>
    <w:p w:rsidR="006A2ADF" w:rsidRPr="001C4C0C" w:rsidRDefault="006A2ADF">
      <w:pPr>
        <w:rPr>
          <w:rFonts w:ascii="Arial" w:hAnsi="Arial" w:cs="Arial"/>
          <w:color w:val="auto"/>
        </w:rPr>
      </w:pPr>
    </w:p>
    <w:p w:rsidR="006A2ADF" w:rsidRPr="001C4C0C" w:rsidRDefault="00673EDA" w:rsidP="00BC289D">
      <w:pPr>
        <w:pStyle w:val="Heading2"/>
      </w:pPr>
      <w:bookmarkStart w:id="74" w:name="_1pxezwc" w:colFirst="0" w:colLast="0"/>
      <w:bookmarkStart w:id="75" w:name="_Software_Reference_Manual"/>
      <w:bookmarkStart w:id="76" w:name="_Toc472326509"/>
      <w:bookmarkEnd w:id="74"/>
      <w:bookmarkEnd w:id="75"/>
      <w:r w:rsidRPr="001C4C0C">
        <w:t>Software Reference Manual</w:t>
      </w:r>
      <w:bookmarkEnd w:id="76"/>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rPr>
      </w:pPr>
    </w:p>
    <w:p w:rsidR="006A2ADF" w:rsidRPr="001C4C0C" w:rsidRDefault="00673EDA" w:rsidP="00CB6C92">
      <w:pPr>
        <w:pStyle w:val="Heading1"/>
        <w:rPr>
          <w:rFonts w:ascii="Arial" w:hAnsi="Arial" w:cs="Arial"/>
          <w:color w:val="auto"/>
        </w:rPr>
      </w:pPr>
      <w:bookmarkStart w:id="77" w:name="_49x2ik5" w:colFirst="0" w:colLast="0"/>
      <w:bookmarkStart w:id="78" w:name="_Compliance_Reports"/>
      <w:bookmarkStart w:id="79" w:name="_Toc472326510"/>
      <w:bookmarkEnd w:id="77"/>
      <w:bookmarkEnd w:id="78"/>
      <w:r w:rsidRPr="001C4C0C">
        <w:rPr>
          <w:rFonts w:ascii="Arial" w:hAnsi="Arial" w:cs="Arial"/>
          <w:color w:val="auto"/>
        </w:rPr>
        <w:t>Compliance Reports</w:t>
      </w:r>
      <w:bookmarkEnd w:id="79"/>
    </w:p>
    <w:p w:rsidR="00472285" w:rsidRPr="001C4C0C" w:rsidRDefault="00472285">
      <w:pPr>
        <w:rPr>
          <w:rFonts w:ascii="Arial" w:eastAsia="Arial" w:hAnsi="Arial" w:cs="Arial"/>
          <w:color w:val="auto"/>
          <w:sz w:val="20"/>
          <w:szCs w:val="20"/>
        </w:rPr>
      </w:pPr>
    </w:p>
    <w:p w:rsidR="006A2ADF" w:rsidRPr="001C4C0C" w:rsidRDefault="00673EDA" w:rsidP="00B20B9F">
      <w:pPr>
        <w:ind w:left="720" w:firstLine="720"/>
        <w:rPr>
          <w:rFonts w:ascii="Arial" w:hAnsi="Arial" w:cs="Arial"/>
          <w:color w:val="auto"/>
        </w:rPr>
      </w:pPr>
      <w:r w:rsidRPr="001C4C0C">
        <w:rPr>
          <w:rFonts w:ascii="Arial" w:eastAsia="Arial" w:hAnsi="Arial" w:cs="Arial"/>
          <w:color w:val="auto"/>
          <w:sz w:val="20"/>
          <w:szCs w:val="20"/>
        </w:rPr>
        <w:t>Detailed log files generated by the tool:</w:t>
      </w: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73EDA" w:rsidP="00CB6C92">
      <w:pPr>
        <w:pStyle w:val="Heading1"/>
        <w:rPr>
          <w:rFonts w:ascii="Arial" w:hAnsi="Arial" w:cs="Arial"/>
          <w:color w:val="auto"/>
        </w:rPr>
      </w:pPr>
      <w:bookmarkStart w:id="80" w:name="_2p2csry" w:colFirst="0" w:colLast="0"/>
      <w:bookmarkStart w:id="81" w:name="_Design_Rule_Checklist"/>
      <w:bookmarkStart w:id="82" w:name="_Toc472326511"/>
      <w:bookmarkEnd w:id="80"/>
      <w:bookmarkEnd w:id="81"/>
      <w:r w:rsidRPr="001C4C0C">
        <w:rPr>
          <w:rFonts w:ascii="Arial" w:hAnsi="Arial" w:cs="Arial"/>
          <w:color w:val="auto"/>
        </w:rPr>
        <w:lastRenderedPageBreak/>
        <w:t>Design Rule Checklist</w:t>
      </w:r>
      <w:bookmarkEnd w:id="82"/>
    </w:p>
    <w:p w:rsidR="006A2ADF" w:rsidRPr="001C4C0C" w:rsidRDefault="006A2ADF">
      <w:pPr>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All questions have to be answered with a YES or NO. Deviations should be fully explained in an Annexure at the end of the document.</w:t>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1. Always have block diagram of the module with a) Clocks b) Reset paths, and timing waveforms CLEARLY drawn out.</w:t>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shd w:val="clear" w:color="auto" w:fill="FFFFFF"/>
            <w:tcMar>
              <w:left w:w="0" w:type="dxa"/>
              <w:right w:w="0" w:type="dxa"/>
            </w:tcMar>
          </w:tcPr>
          <w:p w:rsidR="006A2ADF" w:rsidRPr="00766C4E" w:rsidRDefault="00673EDA" w:rsidP="00A5181E">
            <w:pPr>
              <w:jc w:val="both"/>
              <w:rPr>
                <w:rFonts w:ascii="Arial" w:hAnsi="Arial" w:cs="Arial"/>
                <w:b/>
                <w:color w:val="auto"/>
              </w:rPr>
            </w:pPr>
            <w:r w:rsidRPr="00766C4E">
              <w:rPr>
                <w:rFonts w:ascii="Arial" w:eastAsia="Arial" w:hAnsi="Arial" w:cs="Arial"/>
                <w:b/>
                <w:color w:val="auto"/>
                <w:sz w:val="20"/>
                <w:szCs w:val="20"/>
              </w:rPr>
              <w:t>YES</w:t>
            </w:r>
          </w:p>
        </w:tc>
        <w:tc>
          <w:tcPr>
            <w:tcW w:w="1243" w:type="dxa"/>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 Have a list of input and output ports with timing and Fan-out constraints.</w:t>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shd w:val="clear" w:color="auto" w:fill="FFFFFF"/>
            <w:tcMar>
              <w:left w:w="0" w:type="dxa"/>
              <w:right w:w="0" w:type="dxa"/>
            </w:tcMar>
          </w:tcPr>
          <w:p w:rsidR="006A2ADF" w:rsidRPr="00766C4E" w:rsidRDefault="00673EDA" w:rsidP="00A5181E">
            <w:pPr>
              <w:jc w:val="both"/>
              <w:rPr>
                <w:rFonts w:ascii="Arial" w:hAnsi="Arial" w:cs="Arial"/>
                <w:b/>
                <w:color w:val="auto"/>
              </w:rPr>
            </w:pPr>
            <w:r w:rsidRPr="00766C4E">
              <w:rPr>
                <w:rFonts w:ascii="Arial" w:eastAsia="Arial" w:hAnsi="Arial" w:cs="Arial"/>
                <w:b/>
                <w:color w:val="auto"/>
                <w:sz w:val="20"/>
                <w:szCs w:val="20"/>
              </w:rPr>
              <w:t>YES</w:t>
            </w:r>
          </w:p>
        </w:tc>
        <w:tc>
          <w:tcPr>
            <w:tcW w:w="1243" w:type="dxa"/>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jc w:val="both"/>
        <w:rPr>
          <w:rFonts w:ascii="Arial" w:hAnsi="Arial" w:cs="Arial"/>
          <w:color w:val="auto"/>
        </w:rPr>
      </w:pP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 Have the state transition diagrams of state machines clearly specified beforehand.</w:t>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shd w:val="clear" w:color="auto" w:fill="FFFFFF"/>
            <w:tcMar>
              <w:left w:w="0" w:type="dxa"/>
              <w:right w:w="0" w:type="dxa"/>
            </w:tcMar>
          </w:tcPr>
          <w:p w:rsidR="006A2ADF" w:rsidRPr="00766C4E" w:rsidRDefault="00673EDA" w:rsidP="00A5181E">
            <w:pPr>
              <w:jc w:val="both"/>
              <w:rPr>
                <w:rFonts w:ascii="Arial" w:hAnsi="Arial" w:cs="Arial"/>
                <w:b/>
                <w:color w:val="auto"/>
              </w:rPr>
            </w:pPr>
            <w:r w:rsidRPr="001C4C0C">
              <w:rPr>
                <w:rFonts w:ascii="Arial" w:eastAsia="Arial" w:hAnsi="Arial" w:cs="Arial"/>
                <w:color w:val="auto"/>
                <w:sz w:val="20"/>
                <w:szCs w:val="20"/>
              </w:rPr>
              <w:t xml:space="preserve"> </w:t>
            </w:r>
            <w:r w:rsidRPr="00766C4E">
              <w:rPr>
                <w:rFonts w:ascii="Arial" w:eastAsia="Arial" w:hAnsi="Arial" w:cs="Arial"/>
                <w:b/>
                <w:color w:val="auto"/>
                <w:sz w:val="20"/>
                <w:szCs w:val="20"/>
              </w:rPr>
              <w:t xml:space="preserve"> YES</w:t>
            </w:r>
          </w:p>
        </w:tc>
        <w:tc>
          <w:tcPr>
            <w:tcW w:w="1243"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rPr>
          <w:rFonts w:ascii="Arial" w:hAnsi="Arial" w:cs="Arial"/>
          <w:color w:val="auto"/>
        </w:rPr>
      </w:pPr>
      <w:r w:rsidRPr="001C4C0C">
        <w:rPr>
          <w:rFonts w:ascii="Arial" w:eastAsia="Arial" w:hAnsi="Arial" w:cs="Arial"/>
          <w:b/>
          <w:color w:val="auto"/>
          <w:sz w:val="20"/>
          <w:szCs w:val="20"/>
        </w:rPr>
        <w:tab/>
      </w:r>
    </w:p>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4. All module outputs must be registered, as far as possible. Ensure partitioning to this effect BEFORE RTL coding.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766C4E" w:rsidRDefault="00673EDA" w:rsidP="00A5181E">
            <w:pPr>
              <w:jc w:val="both"/>
              <w:rPr>
                <w:rFonts w:ascii="Arial" w:hAnsi="Arial" w:cs="Arial"/>
                <w:b/>
                <w:color w:val="auto"/>
              </w:rPr>
            </w:pPr>
            <w:r w:rsidRPr="00766C4E">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766C4E" w:rsidRDefault="00766C4E">
      <w:pPr>
        <w:jc w:val="both"/>
        <w:rPr>
          <w:rFonts w:ascii="Arial" w:hAnsi="Arial" w:cs="Arial"/>
          <w:b/>
          <w:color w:val="auto"/>
          <w:sz w:val="20"/>
          <w:szCs w:val="20"/>
        </w:rPr>
      </w:pPr>
      <w:r w:rsidRPr="00766C4E">
        <w:rPr>
          <w:rFonts w:ascii="Arial" w:hAnsi="Arial" w:cs="Arial"/>
          <w:b/>
          <w:color w:val="auto"/>
          <w:sz w:val="20"/>
          <w:szCs w:val="20"/>
        </w:rPr>
        <w:t>Comment: Since this is an ASIC and all the modules are in under our control</w:t>
      </w:r>
    </w:p>
    <w:p w:rsidR="00766C4E" w:rsidRPr="001C4C0C" w:rsidRDefault="00766C4E">
      <w:pPr>
        <w:jc w:val="both"/>
        <w:rPr>
          <w:rFonts w:ascii="Arial" w:hAnsi="Arial" w:cs="Arial"/>
          <w:color w:val="auto"/>
        </w:rPr>
      </w:pPr>
    </w:p>
    <w:p w:rsidR="006A2ADF" w:rsidRPr="00766C4E" w:rsidRDefault="00673EDA">
      <w:pPr>
        <w:spacing w:after="120"/>
        <w:rPr>
          <w:rFonts w:ascii="Arial" w:eastAsia="Arial" w:hAnsi="Arial" w:cs="Arial"/>
          <w:color w:val="auto"/>
          <w:sz w:val="20"/>
          <w:szCs w:val="20"/>
        </w:rPr>
      </w:pPr>
      <w:r w:rsidRPr="001C4C0C">
        <w:rPr>
          <w:rFonts w:ascii="Arial" w:eastAsia="Arial" w:hAnsi="Arial" w:cs="Arial"/>
          <w:color w:val="auto"/>
          <w:sz w:val="20"/>
          <w:szCs w:val="20"/>
        </w:rPr>
        <w:t xml:space="preserve">5. All module inputs must be registered except in special cases. Ensure partitioning to this effect BEFORE RTL coding.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766C4E" w:rsidRDefault="00673EDA" w:rsidP="00A5181E">
            <w:pPr>
              <w:jc w:val="both"/>
              <w:rPr>
                <w:rFonts w:ascii="Arial" w:hAnsi="Arial" w:cs="Arial"/>
                <w:b/>
                <w:color w:val="auto"/>
              </w:rPr>
            </w:pPr>
            <w:r w:rsidRPr="00766C4E">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766C4E" w:rsidRPr="00766C4E" w:rsidRDefault="00766C4E" w:rsidP="00766C4E">
      <w:pPr>
        <w:jc w:val="both"/>
        <w:rPr>
          <w:rFonts w:ascii="Arial" w:hAnsi="Arial" w:cs="Arial"/>
          <w:b/>
          <w:color w:val="auto"/>
          <w:sz w:val="20"/>
          <w:szCs w:val="20"/>
        </w:rPr>
      </w:pPr>
      <w:r w:rsidRPr="00766C4E">
        <w:rPr>
          <w:rFonts w:ascii="Arial" w:hAnsi="Arial" w:cs="Arial"/>
          <w:b/>
          <w:color w:val="auto"/>
          <w:sz w:val="20"/>
          <w:szCs w:val="20"/>
        </w:rPr>
        <w:t>Comment: Since this is an ASIC and all the modules are in under our control</w:t>
      </w:r>
    </w:p>
    <w:p w:rsidR="00766C4E" w:rsidRDefault="00766C4E">
      <w:pPr>
        <w:spacing w:after="120"/>
        <w:rPr>
          <w:rFonts w:ascii="Arial" w:eastAsia="Arial" w:hAnsi="Arial" w:cs="Arial"/>
          <w:color w:val="auto"/>
          <w:sz w:val="20"/>
          <w:szCs w:val="20"/>
        </w:rPr>
      </w:pPr>
    </w:p>
    <w:p w:rsidR="006A2ADF" w:rsidRPr="00766C4E" w:rsidRDefault="00673EDA">
      <w:pPr>
        <w:spacing w:after="120"/>
        <w:rPr>
          <w:rFonts w:ascii="Arial" w:eastAsia="Arial" w:hAnsi="Arial" w:cs="Arial"/>
          <w:color w:val="auto"/>
          <w:sz w:val="20"/>
          <w:szCs w:val="20"/>
        </w:rPr>
      </w:pPr>
      <w:r w:rsidRPr="001C4C0C">
        <w:rPr>
          <w:rFonts w:ascii="Arial" w:eastAsia="Arial" w:hAnsi="Arial" w:cs="Arial"/>
          <w:color w:val="auto"/>
          <w:sz w:val="20"/>
          <w:szCs w:val="20"/>
        </w:rPr>
        <w:t xml:space="preserve">6. All module outputs must have fan-out of 1. That is, an output should not drive any internal nodes.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7. Reset input to a module should be registered. Ensure that all resets are asynchronously applied and synchronously released. That is, the trailing edge of the reset should be synchronous with respect to the domain clock. EVERY MODULE, IDEALLY, MUST BE CAPABLE OF BEING INDEPENDENTLY RESET THROUGH A SOFTWARE BIT. THIS GREATLY FACILITATES THE SILICOON DEBUG PROCESS</w:t>
      </w:r>
    </w:p>
    <w:tbl>
      <w:tblPr>
        <w:tblW w:w="2520" w:type="dxa"/>
        <w:tblInd w:w="6113" w:type="dxa"/>
        <w:tblLayout w:type="fixed"/>
        <w:tblCellMar>
          <w:left w:w="0" w:type="dxa"/>
          <w:right w:w="0" w:type="dxa"/>
        </w:tblCellMar>
        <w:tblLook w:val="0000" w:firstRow="0" w:lastRow="0" w:firstColumn="0" w:lastColumn="0" w:noHBand="0" w:noVBand="0"/>
      </w:tblPr>
      <w:tblGrid>
        <w:gridCol w:w="1279"/>
        <w:gridCol w:w="1241"/>
      </w:tblGrid>
      <w:tr w:rsidR="005A73FB" w:rsidRPr="001C4C0C" w:rsidTr="00A5181E">
        <w:trPr>
          <w:trHeight w:val="120"/>
        </w:trPr>
        <w:tc>
          <w:tcPr>
            <w:tcW w:w="1279" w:type="dxa"/>
            <w:tcBorders>
              <w:top w:val="single" w:sz="4" w:space="0" w:color="000000"/>
              <w:left w:val="single" w:sz="4" w:space="0" w:color="000000"/>
              <w:bottom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1" w:type="dxa"/>
            <w:tcBorders>
              <w:top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8. All nodes must have fan-out less than 16.</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5C09EC" w:rsidRDefault="00673EDA" w:rsidP="00A5181E">
            <w:pPr>
              <w:jc w:val="both"/>
              <w:rPr>
                <w:rFonts w:ascii="Arial" w:hAnsi="Arial" w:cs="Arial"/>
                <w:b/>
                <w:color w:val="auto"/>
              </w:rPr>
            </w:pPr>
            <w:r w:rsidRPr="005C09EC">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9. No latches. This is to simplify timing analysis.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5C09EC" w:rsidRDefault="00673EDA" w:rsidP="00A5181E">
            <w:pPr>
              <w:jc w:val="both"/>
              <w:rPr>
                <w:rFonts w:ascii="Arial" w:hAnsi="Arial" w:cs="Arial"/>
                <w:b/>
                <w:color w:val="auto"/>
              </w:rPr>
            </w:pPr>
            <w:r w:rsidRPr="005C09EC">
              <w:rPr>
                <w:rFonts w:ascii="Arial" w:eastAsia="Arial" w:hAnsi="Arial" w:cs="Arial"/>
                <w:b/>
                <w:color w:val="auto"/>
                <w:sz w:val="20"/>
                <w:szCs w:val="20"/>
              </w:rPr>
              <w:t>NO</w:t>
            </w:r>
          </w:p>
        </w:tc>
      </w:tr>
    </w:tbl>
    <w:p w:rsidR="006A2ADF" w:rsidRPr="001C4C0C" w:rsidRDefault="006A2ADF">
      <w:pPr>
        <w:jc w:val="both"/>
        <w:rPr>
          <w:rFonts w:ascii="Arial" w:hAnsi="Arial" w:cs="Arial"/>
          <w:color w:val="auto"/>
        </w:rPr>
      </w:pPr>
    </w:p>
    <w:p w:rsidR="006A2ADF" w:rsidRPr="001C4C0C" w:rsidRDefault="006A2ADF">
      <w:pPr>
        <w:rPr>
          <w:rFonts w:ascii="Arial" w:hAnsi="Arial" w:cs="Arial"/>
          <w:color w:val="auto"/>
        </w:rPr>
      </w:pPr>
    </w:p>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10. Clocks must not be locally buffered or synthesized, since clock tree balancing ends at a gate/flop.</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5C09EC" w:rsidRDefault="00673EDA" w:rsidP="00A5181E">
            <w:pPr>
              <w:jc w:val="both"/>
              <w:rPr>
                <w:rFonts w:ascii="Arial" w:hAnsi="Arial" w:cs="Arial"/>
                <w:color w:val="auto"/>
              </w:rPr>
            </w:pPr>
            <w:r w:rsidRPr="005C09E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11. Clocks must only go to positive edge triggered flops.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5C09EC" w:rsidRDefault="00673EDA" w:rsidP="00A5181E">
            <w:pPr>
              <w:jc w:val="both"/>
              <w:rPr>
                <w:rFonts w:ascii="Arial" w:hAnsi="Arial" w:cs="Arial"/>
                <w:b/>
                <w:color w:val="auto"/>
              </w:rPr>
            </w:pPr>
            <w:r w:rsidRPr="005C09EC">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12. Chip periphery logic must be partitioned in a separate module. No Verilog code should exist outside the module level.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5C09EC" w:rsidRDefault="00673EDA" w:rsidP="00A5181E">
            <w:pPr>
              <w:jc w:val="both"/>
              <w:rPr>
                <w:rFonts w:ascii="Arial" w:hAnsi="Arial" w:cs="Arial"/>
                <w:b/>
                <w:color w:val="auto"/>
              </w:rPr>
            </w:pPr>
            <w:r w:rsidRPr="005C09EC">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13. Use of tri state busses should be avoided. This is to avoid stray current paths and undefined levels from causing random logic behavior. If used, enables must be FULLY decoded and a disable input must be available as a primary input to prevent conflicts.</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14. All independent clocks must be drive-able from an external pin in test mode.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B36C6C" w:rsidRDefault="00673EDA" w:rsidP="00A5181E">
            <w:pPr>
              <w:jc w:val="both"/>
              <w:rPr>
                <w:rFonts w:ascii="Arial" w:hAnsi="Arial" w:cs="Arial"/>
                <w:b/>
                <w:color w:val="auto"/>
              </w:rPr>
            </w:pPr>
            <w:r w:rsidRPr="00B36C6C">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15. Asynchronous outputs must be registered.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B36C6C" w:rsidRDefault="00673EDA" w:rsidP="00A5181E">
            <w:pPr>
              <w:jc w:val="both"/>
              <w:rPr>
                <w:rFonts w:ascii="Arial" w:hAnsi="Arial" w:cs="Arial"/>
                <w:b/>
                <w:color w:val="auto"/>
              </w:rPr>
            </w:pPr>
            <w:r w:rsidRPr="00B36C6C">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16. Asynchronous inputs must be registered. Control inputs must go through synchronizer logic.</w:t>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60"/>
        </w:trPr>
        <w:tc>
          <w:tcPr>
            <w:tcW w:w="1281" w:type="dxa"/>
            <w:shd w:val="clear" w:color="auto" w:fill="FFFFFF"/>
            <w:tcMar>
              <w:left w:w="0" w:type="dxa"/>
              <w:right w:w="0" w:type="dxa"/>
            </w:tcMar>
          </w:tcPr>
          <w:p w:rsidR="006A2ADF" w:rsidRPr="00B36C6C" w:rsidRDefault="00673EDA" w:rsidP="00A5181E">
            <w:pPr>
              <w:jc w:val="both"/>
              <w:rPr>
                <w:rFonts w:ascii="Arial" w:hAnsi="Arial" w:cs="Arial"/>
                <w:b/>
                <w:color w:val="auto"/>
              </w:rPr>
            </w:pPr>
            <w:r w:rsidRPr="00B36C6C">
              <w:rPr>
                <w:rFonts w:ascii="Arial" w:eastAsia="Arial" w:hAnsi="Arial" w:cs="Arial"/>
                <w:b/>
                <w:color w:val="auto"/>
                <w:sz w:val="20"/>
                <w:szCs w:val="20"/>
              </w:rPr>
              <w:t>YES</w:t>
            </w:r>
          </w:p>
        </w:tc>
        <w:tc>
          <w:tcPr>
            <w:tcW w:w="1243"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17.  Register to register path delays of asynchronous signals (the two previous rules convert all paths between two asynchronous clocks domains to be register-to-register paths) must be less than half    clock period of the higher of the two clock periods. This applies to paths originating from either of the two clock domains.  This rule is required to allow the chip to run in synchronous fashion on the tester.</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jc w:val="both"/>
        <w:rPr>
          <w:rFonts w:ascii="Arial" w:hAnsi="Arial" w:cs="Arial"/>
          <w:color w:val="auto"/>
        </w:rPr>
      </w:pPr>
      <w:r w:rsidRPr="001C4C0C">
        <w:rPr>
          <w:rFonts w:ascii="Arial" w:eastAsia="Arial" w:hAnsi="Arial" w:cs="Arial"/>
          <w:color w:val="auto"/>
          <w:sz w:val="20"/>
          <w:szCs w:val="20"/>
        </w:rPr>
        <w:t xml:space="preserve"> 18. Write-through read is not allowed for any rams.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19. If using a ram as data buffer between two asynchronous clock domains, the output data should be registered before being used. The purpose is to ensure that asynchronous inputs transition synchronously with the destination clock domain.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jc w:val="both"/>
        <w:rPr>
          <w:rFonts w:ascii="Arial" w:hAnsi="Arial" w:cs="Arial"/>
          <w:color w:val="auto"/>
        </w:rPr>
      </w:pPr>
      <w:r w:rsidRPr="001C4C0C">
        <w:rPr>
          <w:rFonts w:ascii="Arial" w:eastAsia="Arial" w:hAnsi="Arial" w:cs="Arial"/>
          <w:color w:val="auto"/>
          <w:sz w:val="20"/>
          <w:szCs w:val="20"/>
        </w:rPr>
        <w:lastRenderedPageBreak/>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20. All rams must be power-downed in any clock that they are not being read or written. Implement the signal even if you know that the targeted ram does not support power down.</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jc w:val="both"/>
        <w:rPr>
          <w:rFonts w:ascii="Arial" w:hAnsi="Arial" w:cs="Arial"/>
          <w:color w:val="auto"/>
        </w:rPr>
      </w:pP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21. No synchronous reset logic is allowed. This affects testability.</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22. Target synthesis clock periods. Use a 25% clock guard band to account for PRE to POST layout timing differences. Allow a 500 ps clock skew and 500 s clock jitter for all clocks.  Synthesis Clock period = (True period)*0.75 - 0.5 - 0.5.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jc w:val="both"/>
        <w:rPr>
          <w:rFonts w:ascii="Arial" w:hAnsi="Arial" w:cs="Arial"/>
          <w:color w:val="auto"/>
        </w:rPr>
      </w:pP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23. If a set_max_delay constraint is needed for top level timing always have the origination point be from a clock.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24.  Implement 1 - hot state-machines wherever possible by explicitly instructing Synopsys that your state-machine is one hot. This will help making ECO implementation easier.</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25. No multi-cycle paths: this enables at speed structural test.</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26. All primary IO pins must be at the top level in the hierarchy</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27. Avoid internally derived resets.</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28. Avoid using structural, library specific instantiations. This will defeat the foundry independent nature of high level coding.</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29. Avoid asynchronous feedback paths, self timed or self clocked logic.</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w:t>
            </w:r>
            <w:r w:rsidRPr="00303F24">
              <w:rPr>
                <w:rFonts w:ascii="Arial" w:eastAsia="Arial" w:hAnsi="Arial" w:cs="Arial"/>
                <w:color w:val="auto"/>
                <w:sz w:val="20"/>
                <w:szCs w:val="20"/>
              </w:rPr>
              <w:t>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30. There should be independent bypass clocks for each domain.</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lastRenderedPageBreak/>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spacing w:after="120"/>
        <w:rPr>
          <w:rFonts w:ascii="Arial" w:hAnsi="Arial" w:cs="Arial"/>
          <w:color w:val="auto"/>
        </w:rPr>
      </w:pPr>
    </w:p>
    <w:p w:rsidR="006A2ADF" w:rsidRPr="001C4C0C" w:rsidRDefault="006A2ADF">
      <w:pPr>
        <w:spacing w:after="120"/>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31. Use lint checking on your code. Make sure you understand all the warnings, and don’t turn these off unless you know what you are doing. HAVE A CERTIFIED COPY OF THE FINAL LINT RUN ON RTL ARCHIVED.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32. Always use synchronization AND handshake when signals have to communicate across clock domains. S1, from domain 1 on clk1, must be held and cleared only after ensuring that it is double synchronized, seen as S2 in domain 2 on clk2, and returns into domain 1 after re-synchronizing on clk1.</w:t>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33. T</w:t>
      </w:r>
      <w:r w:rsidRPr="001C4C0C">
        <w:rPr>
          <w:rFonts w:ascii="Arial" w:eastAsia="Arial" w:hAnsi="Arial" w:cs="Arial"/>
          <w:smallCaps/>
          <w:color w:val="auto"/>
          <w:sz w:val="20"/>
          <w:szCs w:val="20"/>
        </w:rPr>
        <w:t xml:space="preserve">AKE GREAT CARE WHEN SETTTING OR RESETTING CONTROL REGISTER BITS – ENSURE THAT SUCH CHANGES DO NOT AFFECT LEGAL STATE MACHINE OPERATIONS OR CAUSE ILLEGAL TRANSACTIONS ON SYSTEM INTERFACES, OR CAUSE LOGIC BLOCKS TO HANG OR ENTER INDETERMINATE CONDITIONS.AS FAR AS POSSIBLE, ‘GRACEFUL’ SYNCHRONIZED ASSERTION AND DEASSERTION SEQUENCES  MUST BE IMPLEMENTED. </w:t>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34. NO STATE MACHINE SHOULD HAVE MORE THAN 16 states. 20 is absolute maximum, under exceptional conditions.</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303F24" w:rsidRDefault="00673EDA" w:rsidP="00A5181E">
            <w:pPr>
              <w:jc w:val="both"/>
              <w:rPr>
                <w:rFonts w:ascii="Arial" w:hAnsi="Arial" w:cs="Arial"/>
                <w:b/>
                <w:color w:val="auto"/>
              </w:rPr>
            </w:pPr>
            <w:r w:rsidRPr="00303F24">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35. As far as possible, avoid one clock wide pulse signaling to different logic functions. The pulse should be held and removed only when the destination logic block has seen it.</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36. Identify signals with critical timings and delays clearly in the RTL. For every module, identify the clock frequency and maximum And minimum delays allowed for signals with that clock. PREPARE A LIST FOR SYNOPSYS.</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37. Always try and use edge detection and generate pulses out of   transitions for processing, avoid using levels for signal processing.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38. Never make design assumptions based on frequency of operation. If different frequencies (f1 &amp; f2) are used, then test the following cases: </w:t>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F1 and f2 at application frequencies</w:t>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F1 very large, f2 very small</w:t>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F1 very small, f2 very large</w:t>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F1 and f2 very close to each other (at any one of the application Frequencies).</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39. Plan for ECOs. Every module must have spare logic that has about 10 flip flops, 20 combinational gates of every type and reset and clock signals going into it. Put a DON’T TOUCH on this with SYNOPSIS so that spare gates are available for ECOs if needed. Take additional steps to inform the floor planners to distribute this logic evenly around the modules under consideration.</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40. Always simulate the design as a device at the System Level realization (i.e with PADs and PAD control logic implemented) and the DUT representing a SYSTEM component. ENSURE THAT THE SIMULATION REPLICATES ACTUAL SYSTEM LEVEL BEHAVIOR. AT RESET (ESPECIALLY ON BUSSES) STUDY SEVERAL SYSTEM LEVEL SAMPLES OF TIMINGS USING LOGIC ANALYZER AND SCOPE AND IMPLEMENT ACCURATE MODELS. DO NOT CHANGE TIMINGS WITHOUT UNDERSTANDING WHY.</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41. Evaluate and implement test buses that allow for internal nodes to be brought out on device pins WITHOUT affecting system behavior. This can be done by using a test mode register that muxes out internal signals from different modules onto device pins. Alternately, bring out state machine vectors onto registers that can be read through SW – this is useful in debugging ‘hang’ or lockup conditions, under certain situations.</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42. Have interconnect to all IPs been verified and double checked and agreed to by Vendor?</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jc w:val="both"/>
        <w:rPr>
          <w:rFonts w:ascii="Arial" w:hAnsi="Arial" w:cs="Arial"/>
          <w:color w:val="auto"/>
        </w:rPr>
      </w:pPr>
      <w:r w:rsidRPr="001C4C0C">
        <w:rPr>
          <w:rFonts w:ascii="Arial" w:eastAsia="Arial" w:hAnsi="Arial" w:cs="Arial"/>
          <w:color w:val="auto"/>
          <w:sz w:val="20"/>
          <w:szCs w:val="20"/>
        </w:rPr>
        <w:t xml:space="preserve">      </w:t>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t xml:space="preserve">      </w:t>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43. Have verification models used in RTL been verified and correlated on an actual system? Have all varieties and vendors been modeled accurately?</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303F24" w:rsidRDefault="00673EDA" w:rsidP="00A5181E">
            <w:pPr>
              <w:jc w:val="both"/>
              <w:rPr>
                <w:rFonts w:ascii="Arial" w:hAnsi="Arial" w:cs="Arial"/>
                <w:b/>
                <w:color w:val="auto"/>
              </w:rPr>
            </w:pPr>
            <w:r w:rsidRPr="00303F24">
              <w:rPr>
                <w:rFonts w:ascii="Arial" w:eastAsia="Arial" w:hAnsi="Arial" w:cs="Arial"/>
                <w:b/>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73EDA">
      <w:pPr>
        <w:jc w:val="both"/>
        <w:rPr>
          <w:rFonts w:ascii="Arial" w:hAnsi="Arial" w:cs="Arial"/>
          <w:color w:val="auto"/>
        </w:rPr>
      </w:pP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r w:rsidRPr="001C4C0C">
        <w:rPr>
          <w:rFonts w:ascii="Arial" w:eastAsia="Arial" w:hAnsi="Arial" w:cs="Arial"/>
          <w:color w:val="auto"/>
          <w:sz w:val="20"/>
          <w:szCs w:val="20"/>
        </w:rPr>
        <w:tab/>
      </w: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44. Has the robustness of the design been evaluated with illegal and non confirming sequences but similar sequences – for e.g. correct sequence maybe 0011001100 for 2 microseconds each – this can be generated by having 1 microsecond pulse width or a sequence like 11001100 etc?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 xml:space="preserve">45. Has a conscious effort been made in simulation to verify state machine transitions through all allowed states. Check with the coverage tool if needed. </w:t>
      </w:r>
    </w:p>
    <w:tbl>
      <w:tblPr>
        <w:tblW w:w="2524" w:type="dxa"/>
        <w:tblInd w:w="6115" w:type="dxa"/>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YES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6A2ADF" w:rsidRPr="001C4C0C" w:rsidRDefault="006A2ADF">
      <w:pPr>
        <w:jc w:val="both"/>
        <w:rPr>
          <w:rFonts w:ascii="Arial" w:hAnsi="Arial" w:cs="Arial"/>
          <w:color w:val="auto"/>
        </w:rPr>
      </w:pPr>
    </w:p>
    <w:p w:rsidR="006A2ADF" w:rsidRPr="001C4C0C" w:rsidRDefault="006A2ADF">
      <w:pPr>
        <w:jc w:val="both"/>
        <w:rPr>
          <w:rFonts w:ascii="Arial" w:hAnsi="Arial" w:cs="Arial"/>
          <w:color w:val="auto"/>
        </w:rPr>
      </w:pPr>
    </w:p>
    <w:p w:rsidR="006A2ADF" w:rsidRPr="001C4C0C" w:rsidRDefault="00673EDA">
      <w:pPr>
        <w:spacing w:after="120"/>
        <w:rPr>
          <w:rFonts w:ascii="Arial" w:hAnsi="Arial" w:cs="Arial"/>
          <w:color w:val="auto"/>
        </w:rPr>
      </w:pPr>
      <w:r w:rsidRPr="001C4C0C">
        <w:rPr>
          <w:rFonts w:ascii="Arial" w:eastAsia="Arial" w:hAnsi="Arial" w:cs="Arial"/>
          <w:color w:val="auto"/>
          <w:sz w:val="20"/>
          <w:szCs w:val="20"/>
        </w:rPr>
        <w:t>46. Has the list of simulation specific settings/assumptions (setting a bit specially for simulation, disabling/enabling a specific node, unused signals connected one way or other, specific Environment/logic design Alterations made to get simulation working without knowing why) been made?</w:t>
      </w:r>
      <w:r w:rsidRPr="001C4C0C">
        <w:rPr>
          <w:rFonts w:ascii="Arial" w:eastAsia="Arial" w:hAnsi="Arial" w:cs="Arial"/>
          <w:color w:val="auto"/>
          <w:sz w:val="20"/>
          <w:szCs w:val="20"/>
        </w:rPr>
        <w:tab/>
      </w:r>
    </w:p>
    <w:tbl>
      <w:tblPr>
        <w:tblW w:w="2524" w:type="dxa"/>
        <w:tblInd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81"/>
        <w:gridCol w:w="1243"/>
      </w:tblGrid>
      <w:tr w:rsidR="005A73FB" w:rsidRPr="001C4C0C" w:rsidTr="00A5181E">
        <w:trPr>
          <w:trHeight w:val="120"/>
        </w:trPr>
        <w:tc>
          <w:tcPr>
            <w:tcW w:w="1281"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lastRenderedPageBreak/>
              <w:t>YES</w:t>
            </w:r>
          </w:p>
        </w:tc>
        <w:tc>
          <w:tcPr>
            <w:tcW w:w="1243" w:type="dxa"/>
            <w:shd w:val="clear" w:color="auto" w:fill="FFFFFF"/>
            <w:tcMar>
              <w:left w:w="0" w:type="dxa"/>
              <w:right w:w="0" w:type="dxa"/>
            </w:tcMar>
          </w:tcPr>
          <w:p w:rsidR="006A2ADF" w:rsidRPr="001C4C0C" w:rsidRDefault="00673EDA" w:rsidP="00A5181E">
            <w:pPr>
              <w:jc w:val="both"/>
              <w:rPr>
                <w:rFonts w:ascii="Arial" w:hAnsi="Arial" w:cs="Arial"/>
                <w:color w:val="auto"/>
              </w:rPr>
            </w:pPr>
            <w:r w:rsidRPr="001C4C0C">
              <w:rPr>
                <w:rFonts w:ascii="Arial" w:eastAsia="Arial" w:hAnsi="Arial" w:cs="Arial"/>
                <w:color w:val="auto"/>
                <w:sz w:val="20"/>
                <w:szCs w:val="20"/>
              </w:rPr>
              <w:t>NO</w:t>
            </w:r>
          </w:p>
        </w:tc>
      </w:tr>
    </w:tbl>
    <w:p w:rsidR="001E1544" w:rsidRDefault="001E1544" w:rsidP="001E1544">
      <w:pPr>
        <w:rPr>
          <w:rFonts w:ascii="Arial" w:hAnsi="Arial" w:cs="Arial"/>
          <w:b/>
          <w:color w:val="auto"/>
        </w:rPr>
      </w:pPr>
      <w:bookmarkStart w:id="83" w:name="_147n2zr" w:colFirst="0" w:colLast="0"/>
      <w:bookmarkEnd w:id="83"/>
    </w:p>
    <w:p w:rsidR="001E1544" w:rsidRDefault="001E1544">
      <w:pPr>
        <w:rPr>
          <w:rFonts w:ascii="Arial" w:hAnsi="Arial" w:cs="Arial"/>
          <w:b/>
          <w:color w:val="auto"/>
        </w:rPr>
      </w:pPr>
      <w:r>
        <w:rPr>
          <w:rFonts w:ascii="Arial" w:hAnsi="Arial" w:cs="Arial"/>
          <w:b/>
          <w:color w:val="auto"/>
        </w:rPr>
        <w:br w:type="page"/>
      </w:r>
    </w:p>
    <w:p w:rsidR="006A2ADF" w:rsidRPr="001C4C0C" w:rsidRDefault="006A2ADF" w:rsidP="001E1544">
      <w:pPr>
        <w:rPr>
          <w:rFonts w:ascii="Arial" w:hAnsi="Arial" w:cs="Arial"/>
          <w:color w:val="auto"/>
        </w:rPr>
      </w:pPr>
    </w:p>
    <w:p w:rsidR="006A2ADF" w:rsidRPr="001C4C0C" w:rsidRDefault="00673EDA" w:rsidP="00CB6C92">
      <w:pPr>
        <w:pStyle w:val="Heading1"/>
        <w:rPr>
          <w:rFonts w:ascii="Arial" w:hAnsi="Arial" w:cs="Arial"/>
          <w:color w:val="auto"/>
        </w:rPr>
      </w:pPr>
      <w:bookmarkStart w:id="84" w:name="_3o7alnk" w:colFirst="0" w:colLast="0"/>
      <w:bookmarkStart w:id="85" w:name="_Package_Details"/>
      <w:bookmarkStart w:id="86" w:name="_Toc472326512"/>
      <w:bookmarkEnd w:id="84"/>
      <w:bookmarkEnd w:id="85"/>
      <w:r w:rsidRPr="001C4C0C">
        <w:rPr>
          <w:rFonts w:ascii="Arial" w:hAnsi="Arial" w:cs="Arial"/>
          <w:color w:val="auto"/>
        </w:rPr>
        <w:t>Package Details</w:t>
      </w:r>
      <w:bookmarkEnd w:id="86"/>
    </w:p>
    <w:p w:rsidR="006A2ADF" w:rsidRPr="001C4C0C" w:rsidRDefault="006A2ADF">
      <w:pPr>
        <w:rPr>
          <w:rFonts w:ascii="Arial" w:hAnsi="Arial" w:cs="Arial"/>
          <w:color w:val="auto"/>
        </w:rPr>
      </w:pPr>
    </w:p>
    <w:p w:rsidR="006A2ADF" w:rsidRPr="001C4C0C" w:rsidRDefault="00673EDA" w:rsidP="00BC289D">
      <w:pPr>
        <w:pStyle w:val="Heading2"/>
        <w:numPr>
          <w:ilvl w:val="1"/>
          <w:numId w:val="16"/>
        </w:numPr>
      </w:pPr>
      <w:bookmarkStart w:id="87" w:name="_23ckvvd" w:colFirst="0" w:colLast="0"/>
      <w:bookmarkStart w:id="88" w:name="_Pad_List"/>
      <w:bookmarkStart w:id="89" w:name="_Toc472326513"/>
      <w:bookmarkEnd w:id="87"/>
      <w:bookmarkEnd w:id="88"/>
      <w:r w:rsidRPr="001C4C0C">
        <w:t>Pad List</w:t>
      </w:r>
      <w:bookmarkEnd w:id="89"/>
    </w:p>
    <w:p w:rsidR="006A2ADF" w:rsidRPr="001C4C0C" w:rsidRDefault="006A2ADF">
      <w:pPr>
        <w:ind w:left="576"/>
        <w:rPr>
          <w:rFonts w:ascii="Arial" w:hAnsi="Arial" w:cs="Arial"/>
          <w:color w:val="auto"/>
        </w:rPr>
      </w:pPr>
    </w:p>
    <w:p w:rsidR="006A2ADF" w:rsidRPr="001C4C0C" w:rsidRDefault="00673EDA" w:rsidP="00BC289D">
      <w:pPr>
        <w:pStyle w:val="Heading2"/>
        <w:numPr>
          <w:ilvl w:val="1"/>
          <w:numId w:val="20"/>
        </w:numPr>
      </w:pPr>
      <w:bookmarkStart w:id="90" w:name="_ihv636" w:colFirst="0" w:colLast="0"/>
      <w:bookmarkStart w:id="91" w:name="_Toc472326514"/>
      <w:bookmarkEnd w:id="90"/>
      <w:r w:rsidRPr="001C4C0C">
        <w:rPr>
          <w:rFonts w:eastAsia="Arial"/>
        </w:rPr>
        <w:t>Pad Diagram</w:t>
      </w:r>
      <w:bookmarkEnd w:id="91"/>
    </w:p>
    <w:p w:rsidR="006A2ADF" w:rsidRPr="001C4C0C" w:rsidRDefault="006A2ADF">
      <w:pPr>
        <w:rPr>
          <w:rFonts w:ascii="Arial" w:hAnsi="Arial" w:cs="Arial"/>
          <w:color w:val="auto"/>
        </w:rPr>
      </w:pPr>
    </w:p>
    <w:p w:rsidR="006A2ADF" w:rsidRPr="001C4C0C" w:rsidRDefault="00673EDA" w:rsidP="00BC289D">
      <w:pPr>
        <w:pStyle w:val="Heading2"/>
        <w:numPr>
          <w:ilvl w:val="1"/>
          <w:numId w:val="20"/>
        </w:numPr>
        <w:rPr>
          <w:rFonts w:eastAsia="Arial"/>
        </w:rPr>
      </w:pPr>
      <w:bookmarkStart w:id="92" w:name="_32hioqz" w:colFirst="0" w:colLast="0"/>
      <w:bookmarkStart w:id="93" w:name="_Pin_Diagram"/>
      <w:bookmarkStart w:id="94" w:name="_Toc472326515"/>
      <w:bookmarkEnd w:id="92"/>
      <w:bookmarkEnd w:id="93"/>
      <w:r w:rsidRPr="001C4C0C">
        <w:rPr>
          <w:rFonts w:eastAsia="Arial"/>
        </w:rPr>
        <w:t>Pin Diagram</w:t>
      </w:r>
      <w:bookmarkEnd w:id="94"/>
    </w:p>
    <w:p w:rsidR="006A2ADF" w:rsidRPr="001C4C0C" w:rsidRDefault="006A2ADF">
      <w:pPr>
        <w:rPr>
          <w:rFonts w:ascii="Arial" w:hAnsi="Arial" w:cs="Arial"/>
          <w:color w:val="auto"/>
        </w:rPr>
      </w:pPr>
    </w:p>
    <w:p w:rsidR="006A2ADF" w:rsidRPr="001C4C0C" w:rsidRDefault="00673EDA" w:rsidP="00BC289D">
      <w:pPr>
        <w:pStyle w:val="Heading2"/>
        <w:numPr>
          <w:ilvl w:val="1"/>
          <w:numId w:val="20"/>
        </w:numPr>
        <w:rPr>
          <w:rFonts w:eastAsia="Arial"/>
        </w:rPr>
      </w:pPr>
      <w:bookmarkStart w:id="95" w:name="_1hmsyys" w:colFirst="0" w:colLast="0"/>
      <w:bookmarkStart w:id="96" w:name="_Pin_Description"/>
      <w:bookmarkStart w:id="97" w:name="_Toc472326516"/>
      <w:bookmarkEnd w:id="95"/>
      <w:bookmarkEnd w:id="96"/>
      <w:r w:rsidRPr="001C4C0C">
        <w:rPr>
          <w:rFonts w:eastAsia="Arial"/>
        </w:rPr>
        <w:t>Pin Description</w:t>
      </w:r>
      <w:bookmarkEnd w:id="97"/>
    </w:p>
    <w:p w:rsidR="006A2ADF" w:rsidRPr="001C4C0C" w:rsidRDefault="006A2ADF">
      <w:pPr>
        <w:rPr>
          <w:rFonts w:ascii="Arial" w:hAnsi="Arial" w:cs="Arial"/>
          <w:color w:val="auto"/>
        </w:rPr>
      </w:pPr>
    </w:p>
    <w:tbl>
      <w:tblPr>
        <w:tblW w:w="99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920"/>
        <w:gridCol w:w="2555"/>
        <w:gridCol w:w="2289"/>
        <w:gridCol w:w="884"/>
        <w:gridCol w:w="1327"/>
        <w:gridCol w:w="896"/>
        <w:gridCol w:w="1123"/>
      </w:tblGrid>
      <w:tr w:rsidR="005A73FB" w:rsidRPr="001C4C0C" w:rsidTr="00A5181E">
        <w:trPr>
          <w:trHeight w:val="500"/>
        </w:trPr>
        <w:tc>
          <w:tcPr>
            <w:tcW w:w="921"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Pin No</w:t>
            </w:r>
          </w:p>
        </w:tc>
        <w:tc>
          <w:tcPr>
            <w:tcW w:w="2555"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Pin</w:t>
            </w:r>
          </w:p>
        </w:tc>
        <w:tc>
          <w:tcPr>
            <w:tcW w:w="2289"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Pad</w:t>
            </w:r>
          </w:p>
        </w:tc>
        <w:tc>
          <w:tcPr>
            <w:tcW w:w="884"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Group</w:t>
            </w:r>
          </w:p>
        </w:tc>
        <w:tc>
          <w:tcPr>
            <w:tcW w:w="1327"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Frequency</w:t>
            </w:r>
          </w:p>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(MHz)</w:t>
            </w:r>
          </w:p>
        </w:tc>
        <w:tc>
          <w:tcPr>
            <w:tcW w:w="896"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Load</w:t>
            </w:r>
          </w:p>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(pf)</w:t>
            </w:r>
          </w:p>
        </w:tc>
        <w:tc>
          <w:tcPr>
            <w:tcW w:w="1123" w:type="dxa"/>
            <w:shd w:val="clear" w:color="auto" w:fill="F3F3F3"/>
            <w:vAlign w:val="center"/>
          </w:tcPr>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Drive Str</w:t>
            </w:r>
            <w:r w:rsidR="001C4C0C" w:rsidRPr="001C4C0C">
              <w:rPr>
                <w:rFonts w:ascii="Arial" w:eastAsia="Arial" w:hAnsi="Arial" w:cs="Arial"/>
                <w:b/>
                <w:i/>
                <w:color w:val="auto"/>
                <w:sz w:val="20"/>
                <w:szCs w:val="20"/>
              </w:rPr>
              <w:t>e</w:t>
            </w:r>
            <w:r w:rsidRPr="001C4C0C">
              <w:rPr>
                <w:rFonts w:ascii="Arial" w:eastAsia="Arial" w:hAnsi="Arial" w:cs="Arial"/>
                <w:b/>
                <w:i/>
                <w:color w:val="auto"/>
                <w:sz w:val="20"/>
                <w:szCs w:val="20"/>
              </w:rPr>
              <w:t>ngth</w:t>
            </w:r>
          </w:p>
          <w:p w:rsidR="006A2ADF" w:rsidRPr="001C4C0C" w:rsidRDefault="00673EDA" w:rsidP="00A5181E">
            <w:pPr>
              <w:jc w:val="center"/>
              <w:rPr>
                <w:rFonts w:ascii="Arial" w:hAnsi="Arial" w:cs="Arial"/>
                <w:color w:val="auto"/>
              </w:rPr>
            </w:pPr>
            <w:r w:rsidRPr="001C4C0C">
              <w:rPr>
                <w:rFonts w:ascii="Arial" w:eastAsia="Arial" w:hAnsi="Arial" w:cs="Arial"/>
                <w:b/>
                <w:i/>
                <w:color w:val="auto"/>
                <w:sz w:val="20"/>
                <w:szCs w:val="20"/>
              </w:rPr>
              <w:t>(mA)</w:t>
            </w:r>
          </w:p>
        </w:tc>
      </w:tr>
      <w:tr w:rsidR="005A73FB" w:rsidRPr="001C4C0C" w:rsidTr="00A5181E">
        <w:trPr>
          <w:trHeight w:val="500"/>
        </w:trPr>
        <w:tc>
          <w:tcPr>
            <w:tcW w:w="921" w:type="dxa"/>
            <w:shd w:val="clear" w:color="auto" w:fill="auto"/>
            <w:vAlign w:val="center"/>
          </w:tcPr>
          <w:p w:rsidR="006A2ADF" w:rsidRPr="001C4C0C" w:rsidRDefault="006A2ADF" w:rsidP="00A5181E">
            <w:pPr>
              <w:jc w:val="center"/>
              <w:rPr>
                <w:rFonts w:ascii="Arial" w:hAnsi="Arial" w:cs="Arial"/>
                <w:color w:val="auto"/>
              </w:rPr>
            </w:pPr>
          </w:p>
        </w:tc>
        <w:tc>
          <w:tcPr>
            <w:tcW w:w="2555" w:type="dxa"/>
            <w:shd w:val="clear" w:color="auto" w:fill="auto"/>
            <w:vAlign w:val="center"/>
          </w:tcPr>
          <w:p w:rsidR="006A2ADF" w:rsidRPr="001C4C0C" w:rsidRDefault="006A2ADF" w:rsidP="00A5181E">
            <w:pPr>
              <w:jc w:val="center"/>
              <w:rPr>
                <w:rFonts w:ascii="Arial" w:hAnsi="Arial" w:cs="Arial"/>
                <w:color w:val="auto"/>
              </w:rPr>
            </w:pPr>
          </w:p>
        </w:tc>
        <w:tc>
          <w:tcPr>
            <w:tcW w:w="2289" w:type="dxa"/>
            <w:shd w:val="clear" w:color="auto" w:fill="auto"/>
            <w:vAlign w:val="center"/>
          </w:tcPr>
          <w:p w:rsidR="006A2ADF" w:rsidRPr="001C4C0C" w:rsidRDefault="006A2ADF" w:rsidP="00A5181E">
            <w:pPr>
              <w:jc w:val="center"/>
              <w:rPr>
                <w:rFonts w:ascii="Arial" w:hAnsi="Arial" w:cs="Arial"/>
                <w:color w:val="auto"/>
              </w:rPr>
            </w:pPr>
          </w:p>
        </w:tc>
        <w:tc>
          <w:tcPr>
            <w:tcW w:w="884" w:type="dxa"/>
            <w:shd w:val="clear" w:color="auto" w:fill="auto"/>
            <w:vAlign w:val="center"/>
          </w:tcPr>
          <w:p w:rsidR="006A2ADF" w:rsidRPr="001C4C0C" w:rsidRDefault="006A2ADF" w:rsidP="00A5181E">
            <w:pPr>
              <w:jc w:val="center"/>
              <w:rPr>
                <w:rFonts w:ascii="Arial" w:hAnsi="Arial" w:cs="Arial"/>
                <w:color w:val="auto"/>
              </w:rPr>
            </w:pPr>
          </w:p>
        </w:tc>
        <w:tc>
          <w:tcPr>
            <w:tcW w:w="1327" w:type="dxa"/>
            <w:shd w:val="clear" w:color="auto" w:fill="auto"/>
            <w:vAlign w:val="center"/>
          </w:tcPr>
          <w:p w:rsidR="006A2ADF" w:rsidRPr="001C4C0C" w:rsidRDefault="006A2ADF" w:rsidP="00A5181E">
            <w:pPr>
              <w:jc w:val="center"/>
              <w:rPr>
                <w:rFonts w:ascii="Arial" w:hAnsi="Arial" w:cs="Arial"/>
                <w:color w:val="auto"/>
              </w:rPr>
            </w:pPr>
          </w:p>
        </w:tc>
        <w:tc>
          <w:tcPr>
            <w:tcW w:w="896" w:type="dxa"/>
            <w:shd w:val="clear" w:color="auto" w:fill="auto"/>
            <w:vAlign w:val="center"/>
          </w:tcPr>
          <w:p w:rsidR="006A2ADF" w:rsidRPr="001C4C0C" w:rsidRDefault="006A2ADF" w:rsidP="00A5181E">
            <w:pPr>
              <w:jc w:val="center"/>
              <w:rPr>
                <w:rFonts w:ascii="Arial" w:hAnsi="Arial" w:cs="Arial"/>
                <w:color w:val="auto"/>
              </w:rPr>
            </w:pPr>
          </w:p>
        </w:tc>
        <w:tc>
          <w:tcPr>
            <w:tcW w:w="1123" w:type="dxa"/>
            <w:shd w:val="clear" w:color="auto" w:fill="auto"/>
            <w:vAlign w:val="center"/>
          </w:tcPr>
          <w:p w:rsidR="006A2ADF" w:rsidRPr="001C4C0C" w:rsidRDefault="006A2ADF" w:rsidP="00A5181E">
            <w:pPr>
              <w:jc w:val="center"/>
              <w:rPr>
                <w:rFonts w:ascii="Arial" w:hAnsi="Arial" w:cs="Arial"/>
                <w:color w:val="auto"/>
              </w:rPr>
            </w:pPr>
          </w:p>
        </w:tc>
      </w:tr>
    </w:tbl>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eastAsia="Times New Roman" w:hAnsi="Arial" w:cs="Arial"/>
          <w:color w:val="auto"/>
        </w:rPr>
        <w:tab/>
      </w:r>
      <w:r w:rsidRPr="001C4C0C">
        <w:rPr>
          <w:rFonts w:ascii="Arial" w:eastAsia="Times New Roman" w:hAnsi="Arial" w:cs="Arial"/>
          <w:color w:val="auto"/>
        </w:rPr>
        <w:tab/>
      </w:r>
      <w:r w:rsidRPr="001C4C0C">
        <w:rPr>
          <w:rFonts w:ascii="Arial" w:eastAsia="Times New Roman" w:hAnsi="Arial" w:cs="Arial"/>
          <w:color w:val="auto"/>
        </w:rPr>
        <w:tab/>
        <w:t xml:space="preserve">            </w:t>
      </w:r>
      <w:r w:rsidRPr="001C4C0C">
        <w:rPr>
          <w:rFonts w:ascii="Arial" w:eastAsia="Times New Roman" w:hAnsi="Arial" w:cs="Arial"/>
          <w:color w:val="auto"/>
        </w:rPr>
        <w:tab/>
      </w:r>
      <w:r w:rsidRPr="001C4C0C">
        <w:rPr>
          <w:rFonts w:ascii="Arial" w:eastAsia="Times New Roman" w:hAnsi="Arial" w:cs="Arial"/>
          <w:color w:val="auto"/>
        </w:rPr>
        <w:tab/>
      </w:r>
    </w:p>
    <w:p w:rsidR="006A2ADF" w:rsidRPr="001C4C0C" w:rsidRDefault="006A2ADF">
      <w:pPr>
        <w:rPr>
          <w:rFonts w:ascii="Arial" w:hAnsi="Arial" w:cs="Arial"/>
          <w:color w:val="auto"/>
        </w:rPr>
      </w:pPr>
    </w:p>
    <w:p w:rsidR="006A2ADF" w:rsidRDefault="00673EDA" w:rsidP="00BC289D">
      <w:pPr>
        <w:pStyle w:val="Heading2"/>
        <w:numPr>
          <w:ilvl w:val="1"/>
          <w:numId w:val="20"/>
        </w:numPr>
        <w:rPr>
          <w:rFonts w:eastAsia="Arial"/>
        </w:rPr>
      </w:pPr>
      <w:bookmarkStart w:id="98" w:name="_41mghml" w:colFirst="0" w:colLast="0"/>
      <w:bookmarkStart w:id="99" w:name="_Bonding_Description"/>
      <w:bookmarkStart w:id="100" w:name="_Toc472326517"/>
      <w:bookmarkEnd w:id="98"/>
      <w:bookmarkEnd w:id="99"/>
      <w:r w:rsidRPr="001C4C0C">
        <w:rPr>
          <w:rFonts w:eastAsia="Arial"/>
        </w:rPr>
        <w:t>Bonding Description</w:t>
      </w:r>
      <w:bookmarkEnd w:id="100"/>
      <w:r w:rsidRPr="001C4C0C">
        <w:rPr>
          <w:rFonts w:eastAsia="Arial"/>
        </w:rPr>
        <w:t xml:space="preserve"> </w:t>
      </w:r>
    </w:p>
    <w:p w:rsidR="001E1544" w:rsidRPr="001E1544" w:rsidRDefault="001E1544" w:rsidP="001E1544"/>
    <w:p w:rsidR="006A2ADF" w:rsidRPr="001C4C0C" w:rsidRDefault="00673EDA" w:rsidP="00BC289D">
      <w:pPr>
        <w:pStyle w:val="Heading2"/>
        <w:numPr>
          <w:ilvl w:val="1"/>
          <w:numId w:val="20"/>
        </w:numPr>
        <w:rPr>
          <w:rFonts w:eastAsia="Arial"/>
        </w:rPr>
      </w:pPr>
      <w:bookmarkStart w:id="101" w:name="_2grqrue" w:colFirst="0" w:colLast="0"/>
      <w:bookmarkStart w:id="102" w:name="_Bonding_Diagram"/>
      <w:bookmarkStart w:id="103" w:name="_Toc472326518"/>
      <w:bookmarkEnd w:id="101"/>
      <w:bookmarkEnd w:id="102"/>
      <w:r w:rsidRPr="001C4C0C">
        <w:rPr>
          <w:rFonts w:eastAsia="Arial"/>
        </w:rPr>
        <w:t>Bonding Diagram</w:t>
      </w:r>
      <w:bookmarkEnd w:id="103"/>
      <w:r w:rsidRPr="001C4C0C">
        <w:rPr>
          <w:rFonts w:eastAsia="Arial"/>
        </w:rPr>
        <w:t xml:space="preserve"> </w:t>
      </w: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rPr>
      </w:pPr>
    </w:p>
    <w:p w:rsidR="006A2ADF" w:rsidRPr="001C4C0C" w:rsidRDefault="00673EDA" w:rsidP="00CB6C92">
      <w:pPr>
        <w:pStyle w:val="Heading1"/>
        <w:rPr>
          <w:rFonts w:ascii="Arial" w:hAnsi="Arial" w:cs="Arial"/>
          <w:color w:val="auto"/>
        </w:rPr>
      </w:pPr>
      <w:bookmarkStart w:id="104" w:name="_vx1227" w:colFirst="0" w:colLast="0"/>
      <w:bookmarkStart w:id="105" w:name="_Package_Outline"/>
      <w:bookmarkStart w:id="106" w:name="_Toc472326519"/>
      <w:bookmarkEnd w:id="104"/>
      <w:bookmarkEnd w:id="105"/>
      <w:r w:rsidRPr="001C4C0C">
        <w:rPr>
          <w:rFonts w:ascii="Arial" w:hAnsi="Arial" w:cs="Arial"/>
          <w:color w:val="auto"/>
        </w:rPr>
        <w:t>Package Outline</w:t>
      </w:r>
      <w:bookmarkEnd w:id="106"/>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rPr>
      </w:pPr>
    </w:p>
    <w:p w:rsidR="006A2ADF" w:rsidRPr="001C4C0C" w:rsidRDefault="00673EDA" w:rsidP="00CB6C92">
      <w:pPr>
        <w:pStyle w:val="Heading1"/>
        <w:rPr>
          <w:rFonts w:ascii="Arial" w:hAnsi="Arial" w:cs="Arial"/>
          <w:color w:val="auto"/>
        </w:rPr>
      </w:pPr>
      <w:bookmarkStart w:id="107" w:name="_3fwokq0" w:colFirst="0" w:colLast="0"/>
      <w:bookmarkStart w:id="108" w:name="_Verification_Reports"/>
      <w:bookmarkStart w:id="109" w:name="_Toc472326520"/>
      <w:bookmarkEnd w:id="107"/>
      <w:bookmarkEnd w:id="108"/>
      <w:r w:rsidRPr="001C4C0C">
        <w:rPr>
          <w:rFonts w:ascii="Arial" w:hAnsi="Arial" w:cs="Arial"/>
          <w:color w:val="auto"/>
        </w:rPr>
        <w:t>Verification Reports</w:t>
      </w:r>
      <w:bookmarkEnd w:id="109"/>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CB6C92">
      <w:pPr>
        <w:pStyle w:val="Heading1"/>
        <w:rPr>
          <w:rFonts w:ascii="Arial" w:hAnsi="Arial" w:cs="Arial"/>
          <w:color w:val="auto"/>
        </w:rPr>
      </w:pPr>
      <w:bookmarkStart w:id="110" w:name="_1v1yuxt" w:colFirst="0" w:colLast="0"/>
      <w:bookmarkStart w:id="111" w:name="_Application_Testing_Reports"/>
      <w:bookmarkStart w:id="112" w:name="_Toc472326521"/>
      <w:bookmarkEnd w:id="110"/>
      <w:bookmarkEnd w:id="111"/>
      <w:r w:rsidRPr="001C4C0C">
        <w:rPr>
          <w:rFonts w:ascii="Arial" w:hAnsi="Arial" w:cs="Arial"/>
          <w:color w:val="auto"/>
        </w:rPr>
        <w:t>Application Testing Reports</w:t>
      </w:r>
      <w:bookmarkEnd w:id="112"/>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CB6C92">
      <w:pPr>
        <w:pStyle w:val="Heading1"/>
        <w:rPr>
          <w:rFonts w:ascii="Arial" w:hAnsi="Arial" w:cs="Arial"/>
          <w:color w:val="auto"/>
        </w:rPr>
      </w:pPr>
      <w:bookmarkStart w:id="113" w:name="_4f1mdlm" w:colFirst="0" w:colLast="0"/>
      <w:bookmarkStart w:id="114" w:name="_Performance_Reports"/>
      <w:bookmarkStart w:id="115" w:name="_Toc472326522"/>
      <w:bookmarkEnd w:id="113"/>
      <w:bookmarkEnd w:id="114"/>
      <w:r w:rsidRPr="001C4C0C">
        <w:rPr>
          <w:rFonts w:ascii="Arial" w:hAnsi="Arial" w:cs="Arial"/>
          <w:color w:val="auto"/>
        </w:rPr>
        <w:t>Performance Reports</w:t>
      </w:r>
      <w:bookmarkEnd w:id="115"/>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CB6C92">
      <w:pPr>
        <w:pStyle w:val="Heading1"/>
        <w:rPr>
          <w:rFonts w:ascii="Arial" w:hAnsi="Arial" w:cs="Arial"/>
          <w:color w:val="auto"/>
        </w:rPr>
      </w:pPr>
      <w:bookmarkStart w:id="116" w:name="_2u6wntf" w:colFirst="0" w:colLast="0"/>
      <w:bookmarkStart w:id="117" w:name="_Synthesis_Check-list/_Reports"/>
      <w:bookmarkStart w:id="118" w:name="_Toc472326523"/>
      <w:bookmarkEnd w:id="116"/>
      <w:bookmarkEnd w:id="117"/>
      <w:r w:rsidRPr="001C4C0C">
        <w:rPr>
          <w:rFonts w:ascii="Arial" w:hAnsi="Arial" w:cs="Arial"/>
          <w:color w:val="auto"/>
        </w:rPr>
        <w:t>Synthesis Check-list/ Reports</w:t>
      </w:r>
      <w:bookmarkEnd w:id="118"/>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sz w:val="32"/>
          <w:szCs w:val="32"/>
        </w:rPr>
      </w:pPr>
    </w:p>
    <w:p w:rsidR="006A2ADF" w:rsidRPr="001C4C0C" w:rsidRDefault="00B16CD6" w:rsidP="00CB6C92">
      <w:pPr>
        <w:pStyle w:val="Heading1"/>
        <w:rPr>
          <w:rFonts w:ascii="Arial" w:hAnsi="Arial" w:cs="Arial"/>
          <w:color w:val="auto"/>
          <w:sz w:val="32"/>
          <w:szCs w:val="32"/>
        </w:rPr>
      </w:pPr>
      <w:bookmarkStart w:id="119" w:name="_19c6y18" w:colFirst="0" w:colLast="0"/>
      <w:bookmarkStart w:id="120" w:name="_Shikhara_Project_Description"/>
      <w:bookmarkStart w:id="121" w:name="_Toc472326524"/>
      <w:bookmarkEnd w:id="119"/>
      <w:bookmarkEnd w:id="120"/>
      <w:r w:rsidRPr="001C4C0C">
        <w:rPr>
          <w:rFonts w:ascii="Arial" w:hAnsi="Arial" w:cs="Arial"/>
          <w:color w:val="auto"/>
          <w:sz w:val="32"/>
          <w:szCs w:val="32"/>
        </w:rPr>
        <w:t xml:space="preserve">Shikhara </w:t>
      </w:r>
      <w:r w:rsidR="00673EDA" w:rsidRPr="001C4C0C">
        <w:rPr>
          <w:rFonts w:ascii="Arial" w:hAnsi="Arial" w:cs="Arial"/>
          <w:color w:val="auto"/>
          <w:sz w:val="32"/>
          <w:szCs w:val="32"/>
        </w:rPr>
        <w:t>Project Description</w:t>
      </w:r>
      <w:bookmarkEnd w:id="121"/>
    </w:p>
    <w:p w:rsidR="009D400B" w:rsidRPr="001C4C0C" w:rsidRDefault="009D400B" w:rsidP="009D400B">
      <w:pPr>
        <w:rPr>
          <w:rFonts w:ascii="Arial" w:hAnsi="Arial" w:cs="Arial"/>
          <w:color w:val="auto"/>
        </w:rPr>
      </w:pPr>
    </w:p>
    <w:p w:rsidR="009D400B" w:rsidRPr="001C4C0C" w:rsidRDefault="009D400B" w:rsidP="00B424E0">
      <w:pPr>
        <w:pStyle w:val="WW-ListParagraph"/>
        <w:autoSpaceDE w:val="0"/>
        <w:spacing w:line="360" w:lineRule="auto"/>
        <w:ind w:left="349"/>
        <w:jc w:val="both"/>
        <w:rPr>
          <w:rFonts w:ascii="Arial" w:hAnsi="Arial" w:cs="Arial"/>
          <w:sz w:val="20"/>
          <w:szCs w:val="20"/>
        </w:rPr>
      </w:pPr>
      <w:r w:rsidRPr="001C4C0C">
        <w:rPr>
          <w:rFonts w:ascii="Arial" w:hAnsi="Arial" w:cs="Arial"/>
          <w:sz w:val="20"/>
          <w:szCs w:val="20"/>
        </w:rPr>
        <w:t xml:space="preserve">Shikhara is a 32 bit high performance low power RISC microprocessor based SoC designed for mobile applications. This SoC supports upto 128 bit internal bus architecture. The internal bus architecture comprises of AHB, AXI and APB bus structures. It also includes hardware accelerators for video processing, audio processing, and supports graphics accelerator with MALI400 GPU. </w:t>
      </w:r>
    </w:p>
    <w:p w:rsidR="009D400B" w:rsidRPr="001C4C0C" w:rsidRDefault="009D400B" w:rsidP="00B424E0">
      <w:pPr>
        <w:pStyle w:val="WW-ListParagraph"/>
        <w:autoSpaceDE w:val="0"/>
        <w:spacing w:line="360" w:lineRule="auto"/>
        <w:ind w:left="349"/>
        <w:jc w:val="both"/>
        <w:rPr>
          <w:rFonts w:ascii="Arial" w:hAnsi="Arial" w:cs="Arial"/>
          <w:sz w:val="20"/>
          <w:szCs w:val="20"/>
        </w:rPr>
      </w:pPr>
      <w:r w:rsidRPr="001C4C0C">
        <w:rPr>
          <w:rFonts w:ascii="Arial" w:hAnsi="Arial" w:cs="Arial"/>
          <w:sz w:val="20"/>
          <w:szCs w:val="20"/>
        </w:rPr>
        <w:t>The memory system has dual external memory ports. Static Memory Controller can be configured to interface with NAND Flash and SRAM/NOR-Flash. LPDDR2/DDR3 controller is used to interface with external DDR memory.</w:t>
      </w:r>
    </w:p>
    <w:p w:rsidR="009D400B" w:rsidRPr="001C4C0C" w:rsidRDefault="009D400B" w:rsidP="009D400B">
      <w:pPr>
        <w:pStyle w:val="WW-ListParagraph"/>
        <w:autoSpaceDE w:val="0"/>
        <w:spacing w:line="360" w:lineRule="auto"/>
        <w:ind w:left="349"/>
        <w:jc w:val="both"/>
        <w:rPr>
          <w:rFonts w:ascii="Arial" w:hAnsi="Arial" w:cs="Arial"/>
          <w:sz w:val="20"/>
          <w:szCs w:val="20"/>
        </w:rPr>
      </w:pPr>
    </w:p>
    <w:p w:rsidR="009D400B" w:rsidRPr="001C4C0C" w:rsidRDefault="009D400B" w:rsidP="009D400B">
      <w:pPr>
        <w:autoSpaceDE w:val="0"/>
        <w:spacing w:line="360" w:lineRule="auto"/>
        <w:ind w:left="349"/>
        <w:rPr>
          <w:rFonts w:ascii="Arial" w:hAnsi="Arial" w:cs="Arial"/>
          <w:color w:val="auto"/>
          <w:szCs w:val="20"/>
        </w:rPr>
      </w:pPr>
      <w:r w:rsidRPr="001C4C0C">
        <w:rPr>
          <w:rFonts w:ascii="Arial" w:hAnsi="Arial" w:cs="Arial"/>
          <w:color w:val="auto"/>
          <w:szCs w:val="20"/>
        </w:rPr>
        <w:t xml:space="preserve">Shikhara also includes hardware peripherals such as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LCD controller</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UART Controller</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8-channel DMA</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 xml:space="preserve">Dual Timers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Watchdog Timer</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Real Time Clock</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 xml:space="preserve">General Purpose I/O Ports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I2S-Bus interface</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 xml:space="preserve">I2C-Bus interface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 xml:space="preserve">USB3.0 Host Controller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USB3.0 DRD Controller operating at Super speed (5Gbps), High speed (480Mbps) and  Full speed(12Mbps)</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HDMI 1.4a Tx controller</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Graphics Processing Unit (MALI-400 MP)</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 xml:space="preserve">SD Host &amp; High Speed Multi-Media Card Interface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MIPI CSI-2 Interface</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MIPI DSI Interface</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CAN Interface</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 xml:space="preserve">GNSS </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lastRenderedPageBreak/>
        <w:t>SPI Controller</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KMI Interface</w:t>
      </w:r>
    </w:p>
    <w:p w:rsidR="009D400B" w:rsidRPr="001C4C0C" w:rsidRDefault="009D400B" w:rsidP="009D400B">
      <w:pPr>
        <w:pStyle w:val="WW-ListParagraph"/>
        <w:numPr>
          <w:ilvl w:val="0"/>
          <w:numId w:val="7"/>
        </w:numPr>
        <w:tabs>
          <w:tab w:val="clear" w:pos="720"/>
          <w:tab w:val="num" w:pos="1069"/>
          <w:tab w:val="left" w:pos="2880"/>
        </w:tabs>
        <w:autoSpaceDE w:val="0"/>
        <w:spacing w:line="360" w:lineRule="auto"/>
        <w:ind w:left="1069"/>
        <w:jc w:val="both"/>
        <w:rPr>
          <w:rFonts w:ascii="Arial" w:hAnsi="Arial" w:cs="Arial"/>
          <w:sz w:val="20"/>
          <w:szCs w:val="20"/>
        </w:rPr>
      </w:pPr>
      <w:r w:rsidRPr="001C4C0C">
        <w:rPr>
          <w:rFonts w:ascii="Arial" w:hAnsi="Arial" w:cs="Arial"/>
          <w:sz w:val="20"/>
          <w:szCs w:val="20"/>
        </w:rPr>
        <w:t>PLLs for clock generation</w:t>
      </w:r>
    </w:p>
    <w:p w:rsidR="000E2E69" w:rsidRPr="001C4C0C" w:rsidRDefault="000E2E69" w:rsidP="000E2E69">
      <w:pPr>
        <w:pStyle w:val="WW-ListParagraph"/>
        <w:tabs>
          <w:tab w:val="left" w:pos="2880"/>
        </w:tabs>
        <w:autoSpaceDE w:val="0"/>
        <w:spacing w:line="360" w:lineRule="auto"/>
        <w:ind w:left="1069"/>
        <w:jc w:val="both"/>
        <w:rPr>
          <w:rFonts w:ascii="Arial" w:hAnsi="Arial" w:cs="Arial"/>
          <w:sz w:val="20"/>
          <w:szCs w:val="20"/>
        </w:rPr>
      </w:pPr>
    </w:p>
    <w:p w:rsidR="009D400B" w:rsidRPr="00A231F6" w:rsidRDefault="009D400B" w:rsidP="00B424E0">
      <w:pPr>
        <w:autoSpaceDE w:val="0"/>
        <w:autoSpaceDN w:val="0"/>
        <w:adjustRightInd w:val="0"/>
        <w:spacing w:line="360" w:lineRule="auto"/>
        <w:jc w:val="both"/>
        <w:rPr>
          <w:rFonts w:ascii="Arial" w:hAnsi="Arial" w:cs="Arial"/>
          <w:color w:val="auto"/>
          <w:sz w:val="20"/>
          <w:szCs w:val="20"/>
        </w:rPr>
      </w:pPr>
      <w:r w:rsidRPr="00A231F6">
        <w:rPr>
          <w:rFonts w:ascii="Arial" w:hAnsi="Arial" w:cs="Arial"/>
          <w:color w:val="auto"/>
          <w:sz w:val="20"/>
          <w:szCs w:val="20"/>
        </w:rPr>
        <w:t>Shikhara uses ARM Cortex A9 MPcore configured to dual core. It includes separate 32KB Instruction and 32KB data caches. It also includes a full MMU to handle virtual memory management. The ARM Cortex A9 MPcore includes support for JAVA acceleration. The Cortex-a9 Processor implements ARMv7-A architechture and runs 32-bit ARM instructions, 16-bit and 32-bit Thumb instructions, and 8-bit Java bytecodes in Jazelle state.The ARM Cortex A9 MPcore includes a dedicated vector floating point coprocessor allowing efficient implementation of various encryption schemes as well as high quality 3D graphics applications using Neon MPE. The standard AMBA bus architecture allows the Shikhara to support many of the industry standard Operating Systems.</w:t>
      </w:r>
    </w:p>
    <w:p w:rsidR="006A2ADF" w:rsidRPr="001C4C0C" w:rsidRDefault="006A2ADF">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3F6C5E" w:rsidRPr="001C4C0C" w:rsidRDefault="003F6C5E">
      <w:pPr>
        <w:rPr>
          <w:rFonts w:ascii="Arial" w:hAnsi="Arial" w:cs="Arial"/>
          <w:color w:val="auto"/>
        </w:rPr>
      </w:pPr>
    </w:p>
    <w:p w:rsidR="00B275AD" w:rsidRPr="001C4C0C" w:rsidRDefault="00B275AD" w:rsidP="00B275AD">
      <w:pPr>
        <w:rPr>
          <w:rFonts w:ascii="Arial" w:hAnsi="Arial" w:cs="Arial"/>
          <w:color w:val="auto"/>
        </w:rPr>
      </w:pPr>
      <w:bookmarkStart w:id="122" w:name="_3tbugp1" w:colFirst="0" w:colLast="0"/>
      <w:bookmarkStart w:id="123" w:name="_Shikhara_Project_Features"/>
      <w:bookmarkEnd w:id="122"/>
      <w:bookmarkEnd w:id="123"/>
    </w:p>
    <w:p w:rsidR="00B275AD" w:rsidRPr="001C4C0C" w:rsidRDefault="00442F8A" w:rsidP="00B275AD">
      <w:pPr>
        <w:rPr>
          <w:rFonts w:ascii="Arial" w:hAnsi="Arial" w:cs="Arial"/>
          <w:color w:val="auto"/>
        </w:rPr>
      </w:pPr>
      <w:r>
        <w:rPr>
          <w:rFonts w:ascii="Arial" w:hAnsi="Arial" w:cs="Arial"/>
          <w:color w:val="auto"/>
        </w:rPr>
        <w:t xml:space="preserve"> </w:t>
      </w:r>
    </w:p>
    <w:p w:rsidR="00B275AD" w:rsidRPr="001C4C0C" w:rsidRDefault="00B275AD">
      <w:pPr>
        <w:rPr>
          <w:rFonts w:ascii="Arial" w:hAnsi="Arial" w:cs="Arial"/>
          <w:color w:val="auto"/>
        </w:rPr>
      </w:pPr>
      <w:r w:rsidRPr="001C4C0C">
        <w:rPr>
          <w:rFonts w:ascii="Arial" w:hAnsi="Arial" w:cs="Arial"/>
          <w:color w:val="auto"/>
        </w:rPr>
        <w:br w:type="page"/>
      </w:r>
    </w:p>
    <w:p w:rsidR="00B275AD" w:rsidRPr="001C4C0C" w:rsidRDefault="00B275AD" w:rsidP="00B275AD">
      <w:pPr>
        <w:rPr>
          <w:rFonts w:ascii="Arial" w:hAnsi="Arial" w:cs="Arial"/>
          <w:color w:val="auto"/>
        </w:rPr>
      </w:pPr>
    </w:p>
    <w:p w:rsidR="006A2ADF" w:rsidRPr="001C4C0C" w:rsidRDefault="005B19A1" w:rsidP="00CB6C92">
      <w:pPr>
        <w:pStyle w:val="Heading1"/>
        <w:rPr>
          <w:rFonts w:ascii="Arial" w:hAnsi="Arial" w:cs="Arial"/>
          <w:color w:val="auto"/>
          <w:sz w:val="32"/>
          <w:szCs w:val="32"/>
        </w:rPr>
      </w:pPr>
      <w:bookmarkStart w:id="124" w:name="_Toc472326525"/>
      <w:r w:rsidRPr="001C4C0C">
        <w:rPr>
          <w:rFonts w:ascii="Arial" w:hAnsi="Arial" w:cs="Arial"/>
          <w:color w:val="auto"/>
          <w:sz w:val="32"/>
          <w:szCs w:val="32"/>
        </w:rPr>
        <w:t xml:space="preserve">Shikhara </w:t>
      </w:r>
      <w:r w:rsidR="00673EDA" w:rsidRPr="001C4C0C">
        <w:rPr>
          <w:rFonts w:ascii="Arial" w:hAnsi="Arial" w:cs="Arial"/>
          <w:color w:val="auto"/>
          <w:sz w:val="32"/>
          <w:szCs w:val="32"/>
        </w:rPr>
        <w:t>Project Features</w:t>
      </w:r>
      <w:bookmarkEnd w:id="124"/>
      <w:r w:rsidR="00673EDA" w:rsidRPr="001C4C0C">
        <w:rPr>
          <w:rFonts w:ascii="Arial" w:hAnsi="Arial" w:cs="Arial"/>
          <w:color w:val="auto"/>
          <w:sz w:val="32"/>
          <w:szCs w:val="32"/>
        </w:rPr>
        <w:t xml:space="preserve"> </w:t>
      </w:r>
    </w:p>
    <w:p w:rsidR="009D400B" w:rsidRPr="001C4C0C" w:rsidRDefault="009D400B" w:rsidP="009D400B">
      <w:pPr>
        <w:rPr>
          <w:rFonts w:ascii="Arial" w:hAnsi="Arial" w:cs="Arial"/>
          <w:color w:val="auto"/>
        </w:rPr>
      </w:pPr>
    </w:p>
    <w:p w:rsidR="009D400B" w:rsidRPr="001C4C0C" w:rsidRDefault="009D400B" w:rsidP="009D400B">
      <w:pPr>
        <w:spacing w:line="360" w:lineRule="auto"/>
        <w:ind w:left="709" w:hanging="360"/>
        <w:rPr>
          <w:rFonts w:ascii="Arial" w:hAnsi="Arial" w:cs="Arial"/>
          <w:color w:val="auto"/>
          <w:sz w:val="20"/>
          <w:szCs w:val="20"/>
        </w:rPr>
      </w:pPr>
      <w:r w:rsidRPr="001C4C0C">
        <w:rPr>
          <w:rFonts w:ascii="Arial" w:hAnsi="Arial" w:cs="Arial"/>
          <w:color w:val="auto"/>
        </w:rPr>
        <w:t xml:space="preserve">         </w:t>
      </w:r>
      <w:r w:rsidRPr="001C4C0C">
        <w:rPr>
          <w:rFonts w:ascii="Arial" w:hAnsi="Arial" w:cs="Arial"/>
          <w:color w:val="auto"/>
          <w:sz w:val="20"/>
          <w:szCs w:val="20"/>
        </w:rPr>
        <w:t>Foll</w:t>
      </w:r>
      <w:r w:rsidR="00963D58" w:rsidRPr="001C4C0C">
        <w:rPr>
          <w:rFonts w:ascii="Arial" w:hAnsi="Arial" w:cs="Arial"/>
          <w:color w:val="auto"/>
          <w:sz w:val="20"/>
          <w:szCs w:val="20"/>
        </w:rPr>
        <w:t xml:space="preserve">owing is the summary of </w:t>
      </w:r>
      <w:r w:rsidR="005B19A1" w:rsidRPr="001C4C0C">
        <w:rPr>
          <w:rFonts w:ascii="Arial" w:hAnsi="Arial" w:cs="Arial"/>
          <w:color w:val="auto"/>
          <w:sz w:val="20"/>
          <w:szCs w:val="20"/>
        </w:rPr>
        <w:t xml:space="preserve">Shikhara </w:t>
      </w:r>
      <w:r w:rsidR="00963D58" w:rsidRPr="001C4C0C">
        <w:rPr>
          <w:rFonts w:ascii="Arial" w:hAnsi="Arial" w:cs="Arial"/>
          <w:color w:val="auto"/>
          <w:sz w:val="20"/>
          <w:szCs w:val="20"/>
        </w:rPr>
        <w:t>Project</w:t>
      </w:r>
      <w:r w:rsidRPr="001C4C0C">
        <w:rPr>
          <w:rFonts w:ascii="Arial" w:hAnsi="Arial" w:cs="Arial"/>
          <w:color w:val="auto"/>
          <w:sz w:val="20"/>
          <w:szCs w:val="20"/>
        </w:rPr>
        <w:t xml:space="preserve"> features:</w:t>
      </w:r>
    </w:p>
    <w:p w:rsidR="009D400B" w:rsidRPr="001C4C0C" w:rsidRDefault="009D400B" w:rsidP="009D400B">
      <w:pPr>
        <w:tabs>
          <w:tab w:val="left" w:pos="90"/>
          <w:tab w:val="left" w:pos="675"/>
        </w:tabs>
        <w:spacing w:line="360" w:lineRule="auto"/>
        <w:ind w:left="364"/>
        <w:rPr>
          <w:rFonts w:ascii="Arial" w:hAnsi="Arial" w:cs="Arial"/>
          <w:b/>
          <w:bCs/>
          <w:color w:val="auto"/>
          <w:sz w:val="20"/>
          <w:szCs w:val="20"/>
        </w:rPr>
      </w:pPr>
      <w:r w:rsidRPr="001C4C0C">
        <w:rPr>
          <w:rFonts w:ascii="Arial" w:hAnsi="Arial" w:cs="Arial"/>
          <w:b/>
          <w:bCs/>
          <w:color w:val="auto"/>
          <w:sz w:val="20"/>
          <w:szCs w:val="20"/>
        </w:rPr>
        <w:t>CPU Platform</w:t>
      </w:r>
    </w:p>
    <w:p w:rsidR="009D400B" w:rsidRPr="001C4C0C" w:rsidRDefault="009D400B" w:rsidP="009D400B">
      <w:pPr>
        <w:pStyle w:val="WW-ListParagraph"/>
        <w:numPr>
          <w:ilvl w:val="0"/>
          <w:numId w:val="5"/>
        </w:numPr>
        <w:tabs>
          <w:tab w:val="clear" w:pos="720"/>
          <w:tab w:val="num" w:pos="1069"/>
          <w:tab w:val="left" w:pos="8233"/>
        </w:tabs>
        <w:spacing w:line="360" w:lineRule="auto"/>
        <w:ind w:left="1069"/>
        <w:jc w:val="both"/>
        <w:rPr>
          <w:rFonts w:ascii="Arial" w:hAnsi="Arial" w:cs="Arial"/>
          <w:sz w:val="20"/>
          <w:szCs w:val="20"/>
        </w:rPr>
      </w:pPr>
      <w:r w:rsidRPr="001C4C0C">
        <w:rPr>
          <w:rFonts w:ascii="Arial" w:hAnsi="Arial" w:cs="Arial"/>
          <w:sz w:val="20"/>
          <w:szCs w:val="20"/>
        </w:rPr>
        <w:t>ARM Cortex A9 dual core (800MHz – Processor subsystem), 32KB L1 D-Cache, 32KB L1 I-Cache, 512KB L2 Cache.</w:t>
      </w:r>
    </w:p>
    <w:p w:rsidR="009D400B" w:rsidRPr="001C4C0C" w:rsidRDefault="009D400B" w:rsidP="009D400B">
      <w:pPr>
        <w:pStyle w:val="bullet"/>
        <w:numPr>
          <w:ilvl w:val="0"/>
          <w:numId w:val="0"/>
        </w:numPr>
        <w:tabs>
          <w:tab w:val="left" w:pos="7873"/>
        </w:tabs>
        <w:spacing w:line="360" w:lineRule="auto"/>
        <w:ind w:left="349"/>
        <w:rPr>
          <w:b/>
          <w:szCs w:val="20"/>
        </w:rPr>
      </w:pPr>
      <w:r w:rsidRPr="001C4C0C">
        <w:rPr>
          <w:b/>
          <w:szCs w:val="20"/>
        </w:rPr>
        <w:t>Video Processing Unit</w:t>
      </w:r>
    </w:p>
    <w:p w:rsidR="009D400B" w:rsidRPr="001C4C0C" w:rsidRDefault="009D400B" w:rsidP="009D400B">
      <w:pPr>
        <w:pStyle w:val="WW-ListParagraph"/>
        <w:numPr>
          <w:ilvl w:val="0"/>
          <w:numId w:val="5"/>
        </w:numPr>
        <w:tabs>
          <w:tab w:val="clear" w:pos="720"/>
          <w:tab w:val="num" w:pos="1069"/>
          <w:tab w:val="left" w:pos="8233"/>
        </w:tabs>
        <w:spacing w:line="360" w:lineRule="auto"/>
        <w:ind w:left="1069"/>
        <w:jc w:val="both"/>
        <w:rPr>
          <w:rFonts w:ascii="Arial" w:hAnsi="Arial" w:cs="Arial"/>
          <w:sz w:val="20"/>
          <w:szCs w:val="20"/>
        </w:rPr>
      </w:pPr>
      <w:r w:rsidRPr="001C4C0C">
        <w:rPr>
          <w:rFonts w:ascii="Arial" w:hAnsi="Arial" w:cs="Arial"/>
          <w:sz w:val="20"/>
          <w:szCs w:val="20"/>
        </w:rPr>
        <w:t>ARC700 (400MHz-Video Sub system)</w:t>
      </w:r>
    </w:p>
    <w:p w:rsidR="009D400B" w:rsidRPr="001C4C0C" w:rsidRDefault="009D400B" w:rsidP="009D400B">
      <w:pPr>
        <w:pStyle w:val="WW-ListParagraph"/>
        <w:tabs>
          <w:tab w:val="left" w:pos="7873"/>
        </w:tabs>
        <w:spacing w:line="360" w:lineRule="auto"/>
        <w:ind w:left="349"/>
        <w:jc w:val="both"/>
        <w:rPr>
          <w:rFonts w:ascii="Arial" w:hAnsi="Arial" w:cs="Arial"/>
          <w:b/>
          <w:bCs/>
          <w:sz w:val="20"/>
          <w:szCs w:val="20"/>
        </w:rPr>
      </w:pPr>
      <w:r w:rsidRPr="001C4C0C">
        <w:rPr>
          <w:rFonts w:ascii="Arial" w:hAnsi="Arial" w:cs="Arial"/>
          <w:b/>
          <w:bCs/>
          <w:sz w:val="20"/>
          <w:szCs w:val="20"/>
        </w:rPr>
        <w:t xml:space="preserve">Internal On chip memories </w:t>
      </w:r>
    </w:p>
    <w:p w:rsidR="009D400B" w:rsidRPr="001C4C0C" w:rsidRDefault="009D400B" w:rsidP="009D400B">
      <w:pPr>
        <w:pStyle w:val="WW-ListParagraph"/>
        <w:numPr>
          <w:ilvl w:val="0"/>
          <w:numId w:val="6"/>
        </w:numPr>
        <w:tabs>
          <w:tab w:val="clear" w:pos="720"/>
          <w:tab w:val="num" w:pos="1069"/>
          <w:tab w:val="left" w:pos="8233"/>
        </w:tabs>
        <w:spacing w:line="360" w:lineRule="auto"/>
        <w:ind w:left="1069"/>
        <w:jc w:val="both"/>
        <w:rPr>
          <w:rFonts w:ascii="Arial" w:hAnsi="Arial" w:cs="Arial"/>
          <w:sz w:val="20"/>
          <w:szCs w:val="20"/>
        </w:rPr>
      </w:pPr>
      <w:r w:rsidRPr="001C4C0C">
        <w:rPr>
          <w:rFonts w:ascii="Arial" w:hAnsi="Arial" w:cs="Arial"/>
          <w:sz w:val="20"/>
          <w:szCs w:val="20"/>
        </w:rPr>
        <w:t>64 KB ROM &amp; 64KB RAM, 512KB L2 Cache RAM</w:t>
      </w:r>
    </w:p>
    <w:p w:rsidR="009D400B" w:rsidRPr="001C4C0C" w:rsidRDefault="009D400B" w:rsidP="009D400B">
      <w:pPr>
        <w:pStyle w:val="WW-ListParagraph"/>
        <w:numPr>
          <w:ilvl w:val="0"/>
          <w:numId w:val="6"/>
        </w:numPr>
        <w:tabs>
          <w:tab w:val="clear" w:pos="720"/>
          <w:tab w:val="num" w:pos="1069"/>
          <w:tab w:val="left" w:pos="8233"/>
        </w:tabs>
        <w:spacing w:line="360" w:lineRule="auto"/>
        <w:ind w:left="1069"/>
        <w:jc w:val="both"/>
        <w:rPr>
          <w:rFonts w:ascii="Arial" w:hAnsi="Arial" w:cs="Arial"/>
          <w:sz w:val="20"/>
          <w:szCs w:val="20"/>
        </w:rPr>
      </w:pPr>
      <w:r w:rsidRPr="001C4C0C">
        <w:rPr>
          <w:rFonts w:ascii="Arial" w:hAnsi="Arial" w:cs="Arial"/>
          <w:sz w:val="20"/>
          <w:szCs w:val="20"/>
        </w:rPr>
        <w:t>64 KB RAM for Video ARC 700</w:t>
      </w:r>
    </w:p>
    <w:p w:rsidR="009D400B" w:rsidRPr="001C4C0C" w:rsidRDefault="009D400B" w:rsidP="009D400B">
      <w:pPr>
        <w:pStyle w:val="WW-ListParagraph"/>
        <w:tabs>
          <w:tab w:val="left" w:pos="7873"/>
        </w:tabs>
        <w:spacing w:line="360" w:lineRule="auto"/>
        <w:ind w:left="349"/>
        <w:jc w:val="both"/>
        <w:rPr>
          <w:rFonts w:ascii="Arial" w:hAnsi="Arial" w:cs="Arial"/>
          <w:b/>
          <w:bCs/>
          <w:sz w:val="20"/>
          <w:szCs w:val="20"/>
        </w:rPr>
      </w:pPr>
      <w:r w:rsidRPr="001C4C0C">
        <w:rPr>
          <w:rFonts w:ascii="Arial" w:hAnsi="Arial" w:cs="Arial"/>
          <w:b/>
          <w:bCs/>
          <w:sz w:val="20"/>
          <w:szCs w:val="20"/>
        </w:rPr>
        <w:t>External memory interfaces</w:t>
      </w:r>
    </w:p>
    <w:p w:rsidR="009D400B" w:rsidRPr="001C4C0C" w:rsidRDefault="009D400B" w:rsidP="009D400B">
      <w:pPr>
        <w:pStyle w:val="WW-ListParagraph"/>
        <w:numPr>
          <w:ilvl w:val="0"/>
          <w:numId w:val="3"/>
        </w:numPr>
        <w:tabs>
          <w:tab w:val="clear" w:pos="720"/>
          <w:tab w:val="left" w:pos="8233"/>
        </w:tabs>
        <w:spacing w:line="360" w:lineRule="auto"/>
        <w:ind w:left="1069"/>
        <w:jc w:val="both"/>
        <w:rPr>
          <w:rFonts w:ascii="Arial" w:hAnsi="Arial" w:cs="Arial"/>
          <w:sz w:val="20"/>
          <w:szCs w:val="20"/>
        </w:rPr>
      </w:pPr>
      <w:r w:rsidRPr="001C4C0C">
        <w:rPr>
          <w:rFonts w:ascii="Arial" w:hAnsi="Arial" w:cs="Arial"/>
          <w:sz w:val="20"/>
          <w:szCs w:val="20"/>
        </w:rPr>
        <w:t>NAND/NOR/SRAM memory, LPDDR2/DDR3 SDRAM, SDMMC and SDIO</w:t>
      </w:r>
    </w:p>
    <w:p w:rsidR="009D400B" w:rsidRPr="001C4C0C" w:rsidRDefault="009D400B" w:rsidP="009D400B">
      <w:pPr>
        <w:pStyle w:val="WW-ListParagraph"/>
        <w:tabs>
          <w:tab w:val="left" w:pos="7903"/>
        </w:tabs>
        <w:spacing w:line="360" w:lineRule="auto"/>
        <w:ind w:left="379"/>
        <w:jc w:val="both"/>
        <w:rPr>
          <w:rFonts w:ascii="Arial" w:hAnsi="Arial" w:cs="Arial"/>
          <w:b/>
          <w:bCs/>
          <w:sz w:val="20"/>
          <w:szCs w:val="20"/>
        </w:rPr>
      </w:pPr>
      <w:r w:rsidRPr="001C4C0C">
        <w:rPr>
          <w:rFonts w:ascii="Arial" w:hAnsi="Arial" w:cs="Arial"/>
          <w:b/>
          <w:bCs/>
          <w:sz w:val="20"/>
          <w:szCs w:val="20"/>
        </w:rPr>
        <w:t>Communication &amp; connectivity</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USB 3.0 DRD Controller</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USB3.0 Host Controller</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HDMI 1.4a Tx Controller</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 xml:space="preserve">Four UARTs </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 xml:space="preserve">Four General purpose input outputs </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One I2S (Master)</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Three I2C</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Two SPI Controllers.</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One MIPI CSI-2 Receiver.</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One MIPI DSI Transmitter</w:t>
      </w:r>
    </w:p>
    <w:p w:rsidR="009D400B" w:rsidRPr="001C4C0C" w:rsidRDefault="009D400B" w:rsidP="009D400B">
      <w:pPr>
        <w:pStyle w:val="WW-ListParagraph"/>
        <w:numPr>
          <w:ilvl w:val="0"/>
          <w:numId w:val="3"/>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One CAN Controller.</w:t>
      </w:r>
    </w:p>
    <w:p w:rsidR="009D400B" w:rsidRPr="001C4C0C" w:rsidRDefault="009D400B" w:rsidP="009D400B">
      <w:pPr>
        <w:pStyle w:val="WW-ListParagraph"/>
        <w:tabs>
          <w:tab w:val="left" w:pos="8011"/>
        </w:tabs>
        <w:spacing w:line="360" w:lineRule="auto"/>
        <w:ind w:left="349"/>
        <w:jc w:val="both"/>
        <w:rPr>
          <w:rFonts w:ascii="Arial" w:hAnsi="Arial" w:cs="Arial"/>
          <w:b/>
          <w:bCs/>
          <w:sz w:val="20"/>
          <w:szCs w:val="20"/>
        </w:rPr>
      </w:pPr>
      <w:r w:rsidRPr="001C4C0C">
        <w:rPr>
          <w:rFonts w:ascii="Arial" w:hAnsi="Arial" w:cs="Arial"/>
          <w:b/>
          <w:bCs/>
          <w:sz w:val="20"/>
          <w:szCs w:val="20"/>
        </w:rPr>
        <w:t>System functions</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Multiple power domains</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Clock gating</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Power gating</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Two DMA Controllers</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lastRenderedPageBreak/>
        <w:t>Two Dual Timers</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eastAsia="Arial" w:hAnsi="Arial" w:cs="Arial"/>
          <w:sz w:val="20"/>
          <w:szCs w:val="20"/>
        </w:rPr>
        <w:t xml:space="preserve"> </w:t>
      </w:r>
      <w:r w:rsidRPr="001C4C0C">
        <w:rPr>
          <w:rFonts w:ascii="Arial" w:hAnsi="Arial" w:cs="Arial"/>
          <w:sz w:val="20"/>
          <w:szCs w:val="20"/>
        </w:rPr>
        <w:t>Watch Dog Timer</w:t>
      </w:r>
    </w:p>
    <w:p w:rsidR="009D400B" w:rsidRPr="001C4C0C" w:rsidRDefault="009D400B" w:rsidP="009D400B">
      <w:pPr>
        <w:pStyle w:val="WW-ListParagraph"/>
        <w:numPr>
          <w:ilvl w:val="0"/>
          <w:numId w:val="4"/>
        </w:numPr>
        <w:tabs>
          <w:tab w:val="clear" w:pos="720"/>
          <w:tab w:val="left" w:pos="8371"/>
        </w:tabs>
        <w:spacing w:line="360" w:lineRule="auto"/>
        <w:ind w:left="1069"/>
        <w:jc w:val="both"/>
        <w:rPr>
          <w:rFonts w:ascii="Arial" w:hAnsi="Arial" w:cs="Arial"/>
          <w:sz w:val="20"/>
          <w:szCs w:val="20"/>
        </w:rPr>
      </w:pPr>
      <w:r w:rsidRPr="001C4C0C">
        <w:rPr>
          <w:rFonts w:ascii="Arial" w:hAnsi="Arial" w:cs="Arial"/>
          <w:sz w:val="20"/>
          <w:szCs w:val="20"/>
        </w:rPr>
        <w:t>JTAG interface for ARM debug access</w:t>
      </w:r>
    </w:p>
    <w:p w:rsidR="009D400B" w:rsidRPr="001C4C0C" w:rsidRDefault="009D400B" w:rsidP="009D400B">
      <w:pPr>
        <w:numPr>
          <w:ilvl w:val="0"/>
          <w:numId w:val="4"/>
        </w:numPr>
        <w:tabs>
          <w:tab w:val="clear" w:pos="720"/>
          <w:tab w:val="left" w:pos="8371"/>
        </w:tabs>
        <w:suppressAutoHyphens/>
        <w:autoSpaceDE w:val="0"/>
        <w:spacing w:line="360" w:lineRule="auto"/>
        <w:ind w:left="1069"/>
        <w:jc w:val="both"/>
        <w:rPr>
          <w:rFonts w:ascii="Arial" w:hAnsi="Arial" w:cs="Arial"/>
          <w:color w:val="auto"/>
          <w:sz w:val="20"/>
          <w:szCs w:val="20"/>
        </w:rPr>
      </w:pPr>
      <w:r w:rsidRPr="001C4C0C">
        <w:rPr>
          <w:rFonts w:ascii="Arial" w:hAnsi="Arial" w:cs="Arial"/>
          <w:color w:val="auto"/>
          <w:sz w:val="20"/>
          <w:szCs w:val="20"/>
        </w:rPr>
        <w:t>Multi Format video codec provides encoding &amp; decoding of MPEG-4/H.263/H.264 up to 30fps</w:t>
      </w:r>
    </w:p>
    <w:p w:rsidR="006A2ADF" w:rsidRPr="001C4C0C" w:rsidRDefault="006A2ADF">
      <w:pPr>
        <w:ind w:left="360"/>
        <w:rPr>
          <w:rFonts w:ascii="Arial" w:hAnsi="Arial" w:cs="Arial"/>
          <w:color w:val="auto"/>
        </w:rPr>
      </w:pPr>
    </w:p>
    <w:p w:rsidR="003A4F77" w:rsidRPr="001C4C0C" w:rsidRDefault="003A4F77">
      <w:pPr>
        <w:rPr>
          <w:rFonts w:ascii="Arial" w:hAnsi="Arial" w:cs="Arial"/>
          <w:color w:val="auto"/>
        </w:rPr>
      </w:pPr>
      <w:r w:rsidRPr="001C4C0C">
        <w:rPr>
          <w:rFonts w:ascii="Arial" w:hAnsi="Arial" w:cs="Arial"/>
          <w:color w:val="auto"/>
        </w:rPr>
        <w:br w:type="page"/>
      </w:r>
    </w:p>
    <w:p w:rsidR="006A2ADF" w:rsidRPr="001C4C0C" w:rsidRDefault="00673EDA" w:rsidP="00CB6C92">
      <w:pPr>
        <w:pStyle w:val="Heading1"/>
        <w:rPr>
          <w:rFonts w:ascii="Arial" w:hAnsi="Arial" w:cs="Arial"/>
          <w:color w:val="auto"/>
          <w:sz w:val="32"/>
          <w:szCs w:val="32"/>
        </w:rPr>
      </w:pPr>
      <w:bookmarkStart w:id="125" w:name="_28h4qwu" w:colFirst="0" w:colLast="0"/>
      <w:bookmarkStart w:id="126" w:name="_Shikhara_Block_Diagram"/>
      <w:bookmarkEnd w:id="125"/>
      <w:bookmarkEnd w:id="126"/>
      <w:r w:rsidRPr="001C4C0C">
        <w:rPr>
          <w:rFonts w:ascii="Arial" w:hAnsi="Arial" w:cs="Arial"/>
          <w:color w:val="auto"/>
          <w:sz w:val="32"/>
          <w:szCs w:val="32"/>
        </w:rPr>
        <w:lastRenderedPageBreak/>
        <w:t xml:space="preserve"> </w:t>
      </w:r>
      <w:bookmarkStart w:id="127" w:name="_Toc472326526"/>
      <w:r w:rsidR="005B19A1" w:rsidRPr="001C4C0C">
        <w:rPr>
          <w:rFonts w:ascii="Arial" w:hAnsi="Arial" w:cs="Arial"/>
          <w:color w:val="auto"/>
          <w:sz w:val="32"/>
          <w:szCs w:val="32"/>
        </w:rPr>
        <w:t xml:space="preserve">Shikhara </w:t>
      </w:r>
      <w:r w:rsidRPr="001C4C0C">
        <w:rPr>
          <w:rFonts w:ascii="Arial" w:hAnsi="Arial" w:cs="Arial"/>
          <w:color w:val="auto"/>
          <w:sz w:val="32"/>
          <w:szCs w:val="32"/>
        </w:rPr>
        <w:t>Block Diagram</w:t>
      </w:r>
      <w:bookmarkEnd w:id="127"/>
    </w:p>
    <w:p w:rsidR="009D400B" w:rsidRPr="001C4C0C" w:rsidRDefault="009D400B" w:rsidP="009D400B">
      <w:pPr>
        <w:rPr>
          <w:rFonts w:ascii="Arial" w:hAnsi="Arial" w:cs="Arial"/>
          <w:color w:val="auto"/>
        </w:rPr>
      </w:pPr>
    </w:p>
    <w:p w:rsidR="003A3355" w:rsidRPr="001C4C0C" w:rsidRDefault="00D86F38" w:rsidP="00E13E47">
      <w:pPr>
        <w:keepNext/>
        <w:jc w:val="center"/>
        <w:rPr>
          <w:rFonts w:ascii="Arial" w:hAnsi="Arial" w:cs="Arial"/>
          <w:color w:val="auto"/>
        </w:rPr>
      </w:pPr>
      <w:r w:rsidRPr="001C4C0C">
        <w:rPr>
          <w:rFonts w:ascii="Arial" w:hAnsi="Arial" w:cs="Arial"/>
          <w:noProof/>
          <w:color w:val="auto"/>
        </w:rPr>
        <w:drawing>
          <wp:inline distT="0" distB="0" distL="0" distR="0" wp14:anchorId="1C88A3F3" wp14:editId="410667A3">
            <wp:extent cx="5943600" cy="5353050"/>
            <wp:effectExtent l="0" t="0" r="0" b="0"/>
            <wp:docPr id="2" name="Picture 3" descr="Description: Shikhara_SoC_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hikhara_SoC_Architecture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3A3355" w:rsidRPr="001C4C0C" w:rsidRDefault="003A3355" w:rsidP="003A3355">
      <w:pPr>
        <w:pStyle w:val="Caption"/>
        <w:jc w:val="center"/>
        <w:rPr>
          <w:rFonts w:ascii="Arial" w:hAnsi="Arial" w:cs="Arial"/>
          <w:color w:val="auto"/>
        </w:rPr>
      </w:pPr>
    </w:p>
    <w:p w:rsidR="009D400B" w:rsidRPr="001C4C0C" w:rsidRDefault="003A3355" w:rsidP="003A3355">
      <w:pPr>
        <w:pStyle w:val="Caption"/>
        <w:jc w:val="center"/>
        <w:rPr>
          <w:rFonts w:ascii="Arial" w:hAnsi="Arial" w:cs="Arial"/>
          <w:color w:val="auto"/>
        </w:rPr>
      </w:pPr>
      <w:r w:rsidRPr="001C4C0C">
        <w:rPr>
          <w:rFonts w:ascii="Arial" w:hAnsi="Arial" w:cs="Arial"/>
          <w:color w:val="auto"/>
        </w:rPr>
        <w:t xml:space="preserve">Figure </w:t>
      </w:r>
      <w:r w:rsidR="00521832">
        <w:rPr>
          <w:rFonts w:ascii="Arial" w:hAnsi="Arial" w:cs="Arial"/>
          <w:color w:val="auto"/>
        </w:rPr>
        <w:fldChar w:fldCharType="begin"/>
      </w:r>
      <w:r w:rsidR="00521832">
        <w:rPr>
          <w:rFonts w:ascii="Arial" w:hAnsi="Arial" w:cs="Arial"/>
          <w:color w:val="auto"/>
        </w:rPr>
        <w:instrText xml:space="preserve"> STYLEREF 1 \s </w:instrText>
      </w:r>
      <w:r w:rsidR="00521832">
        <w:rPr>
          <w:rFonts w:ascii="Arial" w:hAnsi="Arial" w:cs="Arial"/>
          <w:color w:val="auto"/>
        </w:rPr>
        <w:fldChar w:fldCharType="separate"/>
      </w:r>
      <w:r w:rsidR="00521832">
        <w:rPr>
          <w:rFonts w:ascii="Arial" w:hAnsi="Arial" w:cs="Arial"/>
          <w:noProof/>
          <w:color w:val="auto"/>
        </w:rPr>
        <w:t>18</w:t>
      </w:r>
      <w:r w:rsidR="00521832">
        <w:rPr>
          <w:rFonts w:ascii="Arial" w:hAnsi="Arial" w:cs="Arial"/>
          <w:color w:val="auto"/>
        </w:rPr>
        <w:fldChar w:fldCharType="end"/>
      </w:r>
      <w:r w:rsidR="00521832">
        <w:rPr>
          <w:rFonts w:ascii="Arial" w:hAnsi="Arial" w:cs="Arial"/>
          <w:color w:val="auto"/>
        </w:rPr>
        <w:t>.</w:t>
      </w:r>
      <w:r w:rsidR="00521832">
        <w:rPr>
          <w:rFonts w:ascii="Arial" w:hAnsi="Arial" w:cs="Arial"/>
          <w:color w:val="auto"/>
        </w:rPr>
        <w:fldChar w:fldCharType="begin"/>
      </w:r>
      <w:r w:rsidR="00521832">
        <w:rPr>
          <w:rFonts w:ascii="Arial" w:hAnsi="Arial" w:cs="Arial"/>
          <w:color w:val="auto"/>
        </w:rPr>
        <w:instrText xml:space="preserve"> SEQ Figure \* ARABIC \s 1 </w:instrText>
      </w:r>
      <w:r w:rsidR="00521832">
        <w:rPr>
          <w:rFonts w:ascii="Arial" w:hAnsi="Arial" w:cs="Arial"/>
          <w:color w:val="auto"/>
        </w:rPr>
        <w:fldChar w:fldCharType="separate"/>
      </w:r>
      <w:r w:rsidR="00521832">
        <w:rPr>
          <w:rFonts w:ascii="Arial" w:hAnsi="Arial" w:cs="Arial"/>
          <w:noProof/>
          <w:color w:val="auto"/>
        </w:rPr>
        <w:t>1</w:t>
      </w:r>
      <w:r w:rsidR="00521832">
        <w:rPr>
          <w:rFonts w:ascii="Arial" w:hAnsi="Arial" w:cs="Arial"/>
          <w:color w:val="auto"/>
        </w:rPr>
        <w:fldChar w:fldCharType="end"/>
      </w:r>
      <w:r w:rsidRPr="001C4C0C">
        <w:rPr>
          <w:rFonts w:ascii="Arial" w:hAnsi="Arial" w:cs="Arial"/>
          <w:color w:val="auto"/>
        </w:rPr>
        <w:t xml:space="preserve"> Shikhara SoC Architecture Diagram</w:t>
      </w:r>
    </w:p>
    <w:p w:rsidR="006A2ADF" w:rsidRPr="001C4C0C" w:rsidRDefault="006A2ADF">
      <w:pPr>
        <w:rPr>
          <w:rFonts w:ascii="Arial" w:hAnsi="Arial" w:cs="Arial"/>
          <w:color w:val="auto"/>
        </w:rPr>
      </w:pPr>
    </w:p>
    <w:p w:rsidR="006A2ADF" w:rsidRDefault="006A2ADF" w:rsidP="003C75C1">
      <w:pPr>
        <w:spacing w:before="120" w:after="120"/>
        <w:rPr>
          <w:rFonts w:ascii="Arial" w:hAnsi="Arial" w:cs="Arial"/>
          <w:color w:val="auto"/>
        </w:rPr>
      </w:pPr>
    </w:p>
    <w:p w:rsidR="00CD320F" w:rsidRDefault="00CD320F" w:rsidP="00CD320F">
      <w:pPr>
        <w:keepNext/>
      </w:pPr>
      <w:r>
        <w:object w:dxaOrig="9763" w:dyaOrig="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82.15pt" o:ole="">
            <v:imagedata r:id="rId12" o:title=""/>
          </v:shape>
          <o:OLEObject Type="Embed" ProgID="Visio.Drawing.11" ShapeID="_x0000_i1025" DrawAspect="Content" ObjectID="_1546068668" r:id="rId13"/>
        </w:object>
      </w:r>
    </w:p>
    <w:p w:rsidR="00CD320F" w:rsidRPr="00CD320F" w:rsidRDefault="00CD320F" w:rsidP="00CD320F">
      <w:pPr>
        <w:pStyle w:val="Caption"/>
        <w:jc w:val="center"/>
        <w:rPr>
          <w:color w:val="auto"/>
        </w:rPr>
      </w:pPr>
      <w:r w:rsidRPr="00CD320F">
        <w:rPr>
          <w:color w:val="auto"/>
        </w:rPr>
        <w:t xml:space="preserve">Figure </w:t>
      </w:r>
      <w:r w:rsidR="00521832">
        <w:rPr>
          <w:color w:val="auto"/>
        </w:rPr>
        <w:fldChar w:fldCharType="begin"/>
      </w:r>
      <w:r w:rsidR="00521832">
        <w:rPr>
          <w:color w:val="auto"/>
        </w:rPr>
        <w:instrText xml:space="preserve"> STYLEREF 1 \s </w:instrText>
      </w:r>
      <w:r w:rsidR="00521832">
        <w:rPr>
          <w:color w:val="auto"/>
        </w:rPr>
        <w:fldChar w:fldCharType="separate"/>
      </w:r>
      <w:r w:rsidR="00521832">
        <w:rPr>
          <w:noProof/>
          <w:color w:val="auto"/>
        </w:rPr>
        <w:t>18</w:t>
      </w:r>
      <w:r w:rsidR="00521832">
        <w:rPr>
          <w:color w:val="auto"/>
        </w:rPr>
        <w:fldChar w:fldCharType="end"/>
      </w:r>
      <w:r w:rsidR="00521832">
        <w:rPr>
          <w:color w:val="auto"/>
        </w:rPr>
        <w:t>.</w:t>
      </w:r>
      <w:r w:rsidR="00521832">
        <w:rPr>
          <w:color w:val="auto"/>
        </w:rPr>
        <w:fldChar w:fldCharType="begin"/>
      </w:r>
      <w:r w:rsidR="00521832">
        <w:rPr>
          <w:color w:val="auto"/>
        </w:rPr>
        <w:instrText xml:space="preserve"> SEQ Figure \* ARABIC \s 1 </w:instrText>
      </w:r>
      <w:r w:rsidR="00521832">
        <w:rPr>
          <w:color w:val="auto"/>
        </w:rPr>
        <w:fldChar w:fldCharType="separate"/>
      </w:r>
      <w:r w:rsidR="00521832">
        <w:rPr>
          <w:noProof/>
          <w:color w:val="auto"/>
        </w:rPr>
        <w:t>2</w:t>
      </w:r>
      <w:r w:rsidR="00521832">
        <w:rPr>
          <w:color w:val="auto"/>
        </w:rPr>
        <w:fldChar w:fldCharType="end"/>
      </w:r>
      <w:r w:rsidRPr="00CD320F">
        <w:rPr>
          <w:color w:val="auto"/>
        </w:rPr>
        <w:t xml:space="preserve"> Shikhara NIC connectivity</w:t>
      </w:r>
    </w:p>
    <w:p w:rsidR="00CD320F" w:rsidRDefault="00CD320F">
      <w:pPr>
        <w:rPr>
          <w:rFonts w:ascii="Arial" w:hAnsi="Arial" w:cs="Arial"/>
          <w:color w:val="auto"/>
        </w:rPr>
      </w:pPr>
      <w:r>
        <w:rPr>
          <w:rFonts w:ascii="Arial" w:hAnsi="Arial" w:cs="Arial"/>
          <w:color w:val="auto"/>
        </w:rPr>
        <w:br w:type="page"/>
      </w:r>
    </w:p>
    <w:p w:rsidR="00CD320F" w:rsidRPr="001C4C0C" w:rsidRDefault="00CD320F" w:rsidP="003C75C1">
      <w:pPr>
        <w:spacing w:before="120" w:after="120"/>
        <w:rPr>
          <w:rFonts w:ascii="Arial" w:hAnsi="Arial" w:cs="Arial"/>
          <w:color w:val="auto"/>
        </w:rPr>
      </w:pPr>
    </w:p>
    <w:p w:rsidR="00442F8A" w:rsidRDefault="00442F8A" w:rsidP="00B136B4">
      <w:pPr>
        <w:pStyle w:val="Heading1"/>
        <w:rPr>
          <w:rFonts w:ascii="Arial" w:hAnsi="Arial" w:cs="Arial"/>
          <w:color w:val="auto"/>
          <w:sz w:val="32"/>
          <w:szCs w:val="32"/>
        </w:rPr>
      </w:pPr>
      <w:bookmarkStart w:id="128" w:name="_nmf14n" w:colFirst="0" w:colLast="0"/>
      <w:bookmarkStart w:id="129" w:name="_Bootstrap_Pins"/>
      <w:bookmarkStart w:id="130" w:name="_Toc472326527"/>
      <w:bookmarkEnd w:id="128"/>
      <w:bookmarkEnd w:id="129"/>
      <w:r>
        <w:rPr>
          <w:rFonts w:ascii="Arial" w:hAnsi="Arial" w:cs="Arial"/>
          <w:color w:val="auto"/>
          <w:sz w:val="32"/>
          <w:szCs w:val="32"/>
        </w:rPr>
        <w:t>Shikhara Core Partitions</w:t>
      </w:r>
      <w:bookmarkEnd w:id="130"/>
    </w:p>
    <w:p w:rsidR="00442F8A" w:rsidRPr="00487C15" w:rsidRDefault="00442F8A" w:rsidP="00442F8A">
      <w:pPr>
        <w:rPr>
          <w:b/>
        </w:rPr>
      </w:pPr>
    </w:p>
    <w:p w:rsidR="00442F8A" w:rsidRPr="00487C15" w:rsidRDefault="00442F8A" w:rsidP="00442F8A">
      <w:pPr>
        <w:pStyle w:val="Caption"/>
        <w:keepNext/>
        <w:jc w:val="center"/>
        <w:rPr>
          <w:rFonts w:ascii="Arial" w:hAnsi="Arial" w:cs="Arial"/>
          <w:color w:val="auto"/>
        </w:rPr>
      </w:pPr>
      <w:r w:rsidRPr="00487C15">
        <w:rPr>
          <w:rFonts w:ascii="Arial" w:hAnsi="Arial" w:cs="Arial"/>
          <w:color w:val="auto"/>
        </w:rPr>
        <w:t xml:space="preserve">Table </w:t>
      </w:r>
      <w:r w:rsidRPr="00487C15">
        <w:rPr>
          <w:rFonts w:ascii="Arial" w:hAnsi="Arial" w:cs="Arial"/>
          <w:color w:val="auto"/>
        </w:rPr>
        <w:fldChar w:fldCharType="begin"/>
      </w:r>
      <w:r w:rsidRPr="00487C15">
        <w:rPr>
          <w:rFonts w:ascii="Arial" w:hAnsi="Arial" w:cs="Arial"/>
          <w:color w:val="auto"/>
        </w:rPr>
        <w:instrText xml:space="preserve"> STYLEREF 1 \s </w:instrText>
      </w:r>
      <w:r w:rsidRPr="00487C15">
        <w:rPr>
          <w:rFonts w:ascii="Arial" w:hAnsi="Arial" w:cs="Arial"/>
          <w:color w:val="auto"/>
        </w:rPr>
        <w:fldChar w:fldCharType="separate"/>
      </w:r>
      <w:r w:rsidRPr="00487C15">
        <w:rPr>
          <w:rFonts w:ascii="Arial" w:hAnsi="Arial" w:cs="Arial"/>
          <w:noProof/>
          <w:color w:val="auto"/>
        </w:rPr>
        <w:t>19</w:t>
      </w:r>
      <w:r w:rsidRPr="00487C15">
        <w:rPr>
          <w:rFonts w:ascii="Arial" w:hAnsi="Arial" w:cs="Arial"/>
          <w:color w:val="auto"/>
        </w:rPr>
        <w:fldChar w:fldCharType="end"/>
      </w:r>
      <w:r w:rsidRPr="00487C15">
        <w:rPr>
          <w:rFonts w:ascii="Arial" w:hAnsi="Arial" w:cs="Arial"/>
          <w:color w:val="auto"/>
        </w:rPr>
        <w:t>.</w:t>
      </w:r>
      <w:r w:rsidRPr="00487C15">
        <w:rPr>
          <w:rFonts w:ascii="Arial" w:hAnsi="Arial" w:cs="Arial"/>
          <w:color w:val="auto"/>
        </w:rPr>
        <w:fldChar w:fldCharType="begin"/>
      </w:r>
      <w:r w:rsidRPr="00487C15">
        <w:rPr>
          <w:rFonts w:ascii="Arial" w:hAnsi="Arial" w:cs="Arial"/>
          <w:color w:val="auto"/>
        </w:rPr>
        <w:instrText xml:space="preserve"> SEQ Table \* ARABIC \s 1 </w:instrText>
      </w:r>
      <w:r w:rsidRPr="00487C15">
        <w:rPr>
          <w:rFonts w:ascii="Arial" w:hAnsi="Arial" w:cs="Arial"/>
          <w:color w:val="auto"/>
        </w:rPr>
        <w:fldChar w:fldCharType="separate"/>
      </w:r>
      <w:r w:rsidRPr="00487C15">
        <w:rPr>
          <w:rFonts w:ascii="Arial" w:hAnsi="Arial" w:cs="Arial"/>
          <w:noProof/>
          <w:color w:val="auto"/>
        </w:rPr>
        <w:t>1</w:t>
      </w:r>
      <w:r w:rsidRPr="00487C15">
        <w:rPr>
          <w:rFonts w:ascii="Arial" w:hAnsi="Arial" w:cs="Arial"/>
          <w:color w:val="auto"/>
        </w:rPr>
        <w:fldChar w:fldCharType="end"/>
      </w:r>
      <w:r w:rsidRPr="00487C15">
        <w:rPr>
          <w:rFonts w:ascii="Arial" w:hAnsi="Arial" w:cs="Arial"/>
          <w:color w:val="auto"/>
        </w:rPr>
        <w:t xml:space="preserve"> Shikhara Core Partitions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2340"/>
        <w:gridCol w:w="3330"/>
        <w:gridCol w:w="2988"/>
      </w:tblGrid>
      <w:tr w:rsidR="00442F8A" w:rsidRPr="001C4C0C" w:rsidTr="00C447A2">
        <w:trPr>
          <w:trHeight w:val="449"/>
        </w:trPr>
        <w:tc>
          <w:tcPr>
            <w:tcW w:w="918" w:type="dxa"/>
            <w:shd w:val="clear" w:color="auto" w:fill="auto"/>
            <w:vAlign w:val="center"/>
          </w:tcPr>
          <w:p w:rsidR="00442F8A" w:rsidRPr="001C4C0C" w:rsidRDefault="00442F8A" w:rsidP="00C447A2">
            <w:pPr>
              <w:spacing w:line="360" w:lineRule="auto"/>
              <w:rPr>
                <w:rFonts w:ascii="Arial" w:hAnsi="Arial" w:cs="Arial"/>
                <w:b/>
                <w:color w:val="auto"/>
                <w:sz w:val="20"/>
                <w:szCs w:val="20"/>
              </w:rPr>
            </w:pPr>
            <w:r w:rsidRPr="001C4C0C">
              <w:rPr>
                <w:rFonts w:ascii="Arial" w:hAnsi="Arial" w:cs="Arial"/>
                <w:b/>
                <w:color w:val="auto"/>
                <w:sz w:val="20"/>
                <w:szCs w:val="20"/>
              </w:rPr>
              <w:t>Sl. No:</w:t>
            </w:r>
          </w:p>
        </w:tc>
        <w:tc>
          <w:tcPr>
            <w:tcW w:w="2340" w:type="dxa"/>
            <w:shd w:val="clear" w:color="auto" w:fill="auto"/>
            <w:vAlign w:val="center"/>
          </w:tcPr>
          <w:p w:rsidR="00442F8A" w:rsidRPr="001C4C0C" w:rsidRDefault="00442F8A" w:rsidP="00C447A2">
            <w:pPr>
              <w:spacing w:line="360" w:lineRule="auto"/>
              <w:jc w:val="center"/>
              <w:rPr>
                <w:rFonts w:ascii="Arial" w:hAnsi="Arial" w:cs="Arial"/>
                <w:b/>
                <w:color w:val="auto"/>
                <w:sz w:val="20"/>
                <w:szCs w:val="20"/>
              </w:rPr>
            </w:pPr>
            <w:r w:rsidRPr="001C4C0C">
              <w:rPr>
                <w:rFonts w:ascii="Arial" w:hAnsi="Arial" w:cs="Arial"/>
                <w:b/>
                <w:color w:val="auto"/>
                <w:sz w:val="20"/>
                <w:szCs w:val="20"/>
              </w:rPr>
              <w:t>Partition</w:t>
            </w:r>
          </w:p>
        </w:tc>
        <w:tc>
          <w:tcPr>
            <w:tcW w:w="3330" w:type="dxa"/>
            <w:shd w:val="clear" w:color="auto" w:fill="auto"/>
            <w:vAlign w:val="center"/>
          </w:tcPr>
          <w:p w:rsidR="00442F8A" w:rsidRPr="001C4C0C" w:rsidRDefault="00442F8A" w:rsidP="00C447A2">
            <w:pPr>
              <w:spacing w:line="360" w:lineRule="auto"/>
              <w:jc w:val="center"/>
              <w:rPr>
                <w:rFonts w:ascii="Arial" w:hAnsi="Arial" w:cs="Arial"/>
                <w:b/>
                <w:color w:val="auto"/>
                <w:sz w:val="20"/>
                <w:szCs w:val="20"/>
              </w:rPr>
            </w:pPr>
            <w:r w:rsidRPr="001C4C0C">
              <w:rPr>
                <w:rFonts w:ascii="Arial" w:hAnsi="Arial" w:cs="Arial"/>
                <w:b/>
                <w:color w:val="auto"/>
                <w:sz w:val="20"/>
                <w:szCs w:val="20"/>
              </w:rPr>
              <w:t>Instantiated design files</w:t>
            </w:r>
          </w:p>
        </w:tc>
        <w:tc>
          <w:tcPr>
            <w:tcW w:w="2988" w:type="dxa"/>
            <w:shd w:val="clear" w:color="auto" w:fill="auto"/>
            <w:vAlign w:val="center"/>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b/>
                <w:color w:val="auto"/>
                <w:sz w:val="20"/>
                <w:szCs w:val="20"/>
              </w:rPr>
              <w:t>Comments</w:t>
            </w:r>
          </w:p>
        </w:tc>
      </w:tr>
      <w:tr w:rsidR="00442F8A" w:rsidRPr="001C4C0C" w:rsidTr="00C447A2">
        <w:tc>
          <w:tcPr>
            <w:tcW w:w="918" w:type="dxa"/>
            <w:shd w:val="clear" w:color="auto" w:fill="auto"/>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color w:val="auto"/>
                <w:sz w:val="20"/>
                <w:szCs w:val="20"/>
              </w:rPr>
              <w:t>1</w:t>
            </w:r>
          </w:p>
        </w:tc>
        <w:tc>
          <w:tcPr>
            <w:tcW w:w="234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Shikhara_core_part1.v</w:t>
            </w:r>
          </w:p>
        </w:tc>
        <w:tc>
          <w:tcPr>
            <w:tcW w:w="333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m400_mp_toplevel.v</w:t>
            </w:r>
          </w:p>
        </w:tc>
        <w:tc>
          <w:tcPr>
            <w:tcW w:w="2988" w:type="dxa"/>
            <w:shd w:val="clear" w:color="auto" w:fill="auto"/>
          </w:tcPr>
          <w:p w:rsidR="00442F8A" w:rsidRPr="001C4C0C" w:rsidRDefault="00442F8A" w:rsidP="00C447A2">
            <w:pPr>
              <w:spacing w:line="360" w:lineRule="auto"/>
              <w:rPr>
                <w:rFonts w:ascii="Arial" w:hAnsi="Arial" w:cs="Arial"/>
                <w:color w:val="auto"/>
                <w:sz w:val="20"/>
                <w:szCs w:val="20"/>
              </w:rPr>
            </w:pPr>
          </w:p>
        </w:tc>
      </w:tr>
      <w:tr w:rsidR="00442F8A" w:rsidRPr="001C4C0C" w:rsidTr="00C447A2">
        <w:tc>
          <w:tcPr>
            <w:tcW w:w="918" w:type="dxa"/>
            <w:shd w:val="clear" w:color="auto" w:fill="auto"/>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color w:val="auto"/>
                <w:sz w:val="20"/>
                <w:szCs w:val="20"/>
              </w:rPr>
              <w:t>2</w:t>
            </w:r>
          </w:p>
        </w:tc>
        <w:tc>
          <w:tcPr>
            <w:tcW w:w="234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Shikhara_core_part2.v</w:t>
            </w:r>
          </w:p>
        </w:tc>
        <w:tc>
          <w:tcPr>
            <w:tcW w:w="333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video_sub_system.v</w:t>
            </w:r>
          </w:p>
        </w:tc>
        <w:tc>
          <w:tcPr>
            <w:tcW w:w="2988" w:type="dxa"/>
            <w:shd w:val="clear" w:color="auto" w:fill="auto"/>
          </w:tcPr>
          <w:p w:rsidR="00442F8A" w:rsidRPr="001C4C0C" w:rsidRDefault="00442F8A" w:rsidP="00C447A2">
            <w:pPr>
              <w:spacing w:line="360" w:lineRule="auto"/>
              <w:rPr>
                <w:rFonts w:ascii="Arial" w:hAnsi="Arial" w:cs="Arial"/>
                <w:color w:val="auto"/>
                <w:sz w:val="20"/>
                <w:szCs w:val="20"/>
              </w:rPr>
            </w:pPr>
          </w:p>
        </w:tc>
      </w:tr>
      <w:tr w:rsidR="00442F8A" w:rsidRPr="001C4C0C" w:rsidTr="00C447A2">
        <w:tc>
          <w:tcPr>
            <w:tcW w:w="918" w:type="dxa"/>
            <w:shd w:val="clear" w:color="auto" w:fill="auto"/>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color w:val="auto"/>
                <w:sz w:val="20"/>
                <w:szCs w:val="20"/>
              </w:rPr>
              <w:t>3</w:t>
            </w:r>
          </w:p>
        </w:tc>
        <w:tc>
          <w:tcPr>
            <w:tcW w:w="234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Shikhara_core_part3.v</w:t>
            </w:r>
          </w:p>
        </w:tc>
        <w:tc>
          <w:tcPr>
            <w:tcW w:w="3330" w:type="dxa"/>
            <w:shd w:val="clear" w:color="auto" w:fill="auto"/>
          </w:tcPr>
          <w:p w:rsidR="00442F8A" w:rsidRPr="001C4C0C" w:rsidRDefault="00442F8A" w:rsidP="00C447A2">
            <w:pPr>
              <w:spacing w:line="360" w:lineRule="auto"/>
              <w:rPr>
                <w:rFonts w:ascii="Arial" w:hAnsi="Arial" w:cs="Arial"/>
                <w:bCs/>
                <w:color w:val="auto"/>
                <w:sz w:val="20"/>
                <w:szCs w:val="20"/>
              </w:rPr>
            </w:pPr>
            <w:r w:rsidRPr="001C4C0C">
              <w:rPr>
                <w:rFonts w:ascii="Arial" w:hAnsi="Arial" w:cs="Arial"/>
                <w:bCs/>
                <w:color w:val="auto"/>
                <w:sz w:val="20"/>
                <w:szCs w:val="20"/>
              </w:rPr>
              <w:t>DWC_usb3_drd_top.v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bCs/>
                <w:color w:val="auto"/>
                <w:sz w:val="20"/>
                <w:szCs w:val="20"/>
              </w:rPr>
              <w:t>DWC_usb3_host_top.v</w:t>
            </w:r>
          </w:p>
        </w:tc>
        <w:tc>
          <w:tcPr>
            <w:tcW w:w="2988" w:type="dxa"/>
            <w:shd w:val="clear" w:color="auto" w:fill="auto"/>
          </w:tcPr>
          <w:p w:rsidR="00442F8A" w:rsidRPr="001C4C0C" w:rsidRDefault="00442F8A" w:rsidP="00C447A2">
            <w:pPr>
              <w:spacing w:line="360" w:lineRule="auto"/>
              <w:rPr>
                <w:rFonts w:ascii="Arial" w:hAnsi="Arial" w:cs="Arial"/>
                <w:color w:val="auto"/>
                <w:sz w:val="20"/>
                <w:szCs w:val="20"/>
              </w:rPr>
            </w:pPr>
          </w:p>
        </w:tc>
      </w:tr>
      <w:tr w:rsidR="00442F8A" w:rsidRPr="001C4C0C" w:rsidTr="00C447A2">
        <w:tc>
          <w:tcPr>
            <w:tcW w:w="918" w:type="dxa"/>
            <w:shd w:val="clear" w:color="auto" w:fill="auto"/>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color w:val="auto"/>
                <w:sz w:val="20"/>
                <w:szCs w:val="20"/>
              </w:rPr>
              <w:t>4</w:t>
            </w:r>
          </w:p>
        </w:tc>
        <w:tc>
          <w:tcPr>
            <w:tcW w:w="234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Shikhara_core_part4.v</w:t>
            </w:r>
          </w:p>
        </w:tc>
        <w:tc>
          <w:tcPr>
            <w:tcW w:w="333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SDIO_DWC_mobile_storage.v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pl330_dmac_top.v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bCs/>
                <w:color w:val="auto"/>
                <w:sz w:val="20"/>
                <w:szCs w:val="20"/>
              </w:rPr>
              <w:t>acc_dbb2_top.v(GNSS)</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bCs/>
                <w:color w:val="auto"/>
                <w:sz w:val="20"/>
                <w:szCs w:val="20"/>
              </w:rPr>
              <w:t>btSubSys.v</w:t>
            </w:r>
          </w:p>
        </w:tc>
        <w:tc>
          <w:tcPr>
            <w:tcW w:w="2988" w:type="dxa"/>
            <w:shd w:val="clear" w:color="auto" w:fill="auto"/>
          </w:tcPr>
          <w:p w:rsidR="00442F8A" w:rsidRPr="001C4C0C" w:rsidRDefault="00442F8A" w:rsidP="00C447A2">
            <w:pPr>
              <w:spacing w:line="360" w:lineRule="auto"/>
              <w:rPr>
                <w:rFonts w:ascii="Arial" w:hAnsi="Arial" w:cs="Arial"/>
                <w:color w:val="auto"/>
                <w:sz w:val="20"/>
                <w:szCs w:val="20"/>
              </w:rPr>
            </w:pPr>
          </w:p>
        </w:tc>
      </w:tr>
      <w:tr w:rsidR="00442F8A" w:rsidRPr="001C4C0C" w:rsidTr="00C447A2">
        <w:tc>
          <w:tcPr>
            <w:tcW w:w="918" w:type="dxa"/>
            <w:shd w:val="clear" w:color="auto" w:fill="auto"/>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color w:val="auto"/>
                <w:sz w:val="20"/>
                <w:szCs w:val="20"/>
              </w:rPr>
              <w:t>5</w:t>
            </w:r>
          </w:p>
        </w:tc>
        <w:tc>
          <w:tcPr>
            <w:tcW w:w="234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Shikhara_core_part5.v</w:t>
            </w:r>
          </w:p>
        </w:tc>
        <w:tc>
          <w:tcPr>
            <w:tcW w:w="333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pl353_smc_PL35xr2_e41_44221.v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pl330_dmac128_top.v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Ebi.v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SDMMC_DWC_mobile_storage.v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Clcd.v</w:t>
            </w:r>
          </w:p>
          <w:p w:rsidR="00442F8A" w:rsidRPr="001C4C0C" w:rsidRDefault="00442F8A" w:rsidP="00C447A2">
            <w:pPr>
              <w:spacing w:line="360" w:lineRule="auto"/>
              <w:rPr>
                <w:rFonts w:ascii="Arial" w:hAnsi="Arial" w:cs="Arial"/>
                <w:bCs/>
                <w:color w:val="auto"/>
                <w:sz w:val="20"/>
                <w:szCs w:val="20"/>
              </w:rPr>
            </w:pPr>
            <w:r w:rsidRPr="001C4C0C">
              <w:rPr>
                <w:rFonts w:ascii="Arial" w:hAnsi="Arial" w:cs="Arial"/>
                <w:bCs/>
                <w:color w:val="auto"/>
                <w:sz w:val="20"/>
                <w:szCs w:val="20"/>
              </w:rPr>
              <w:t>DWC_hdmi_tx_top.v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Osprey.v (ARM hard macro)</w:t>
            </w:r>
          </w:p>
          <w:p w:rsidR="00442F8A" w:rsidRPr="001C4C0C" w:rsidRDefault="00442F8A" w:rsidP="00C447A2">
            <w:pPr>
              <w:spacing w:line="360" w:lineRule="auto"/>
              <w:rPr>
                <w:rFonts w:ascii="Arial" w:hAnsi="Arial" w:cs="Arial"/>
                <w:bCs/>
                <w:color w:val="auto"/>
                <w:sz w:val="20"/>
                <w:szCs w:val="20"/>
              </w:rPr>
            </w:pPr>
            <w:r w:rsidRPr="001C4C0C">
              <w:rPr>
                <w:rFonts w:ascii="Arial" w:hAnsi="Arial" w:cs="Arial"/>
                <w:bCs/>
                <w:color w:val="auto"/>
                <w:sz w:val="20"/>
                <w:szCs w:val="20"/>
              </w:rPr>
              <w:t>DWC_mipi_csi2_host_top.v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bCs/>
                <w:color w:val="auto"/>
                <w:sz w:val="20"/>
                <w:szCs w:val="20"/>
              </w:rPr>
              <w:t>DWC_mipi_dsi_host_top.v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pl301_ahb2axi.v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pl301_shikhara_NIC301_display.v</w:t>
            </w:r>
          </w:p>
        </w:tc>
        <w:tc>
          <w:tcPr>
            <w:tcW w:w="2988" w:type="dxa"/>
            <w:shd w:val="clear" w:color="auto" w:fill="auto"/>
          </w:tcPr>
          <w:p w:rsidR="00442F8A" w:rsidRPr="001C4C0C" w:rsidRDefault="00442F8A" w:rsidP="00C447A2">
            <w:pPr>
              <w:spacing w:line="360" w:lineRule="auto"/>
              <w:rPr>
                <w:rFonts w:ascii="Arial" w:hAnsi="Arial" w:cs="Arial"/>
                <w:color w:val="auto"/>
                <w:sz w:val="20"/>
                <w:szCs w:val="20"/>
              </w:rPr>
            </w:pPr>
          </w:p>
        </w:tc>
      </w:tr>
      <w:tr w:rsidR="00442F8A" w:rsidRPr="001C4C0C" w:rsidTr="00C447A2">
        <w:tc>
          <w:tcPr>
            <w:tcW w:w="918" w:type="dxa"/>
            <w:shd w:val="clear" w:color="auto" w:fill="auto"/>
          </w:tcPr>
          <w:p w:rsidR="00442F8A" w:rsidRPr="001C4C0C" w:rsidRDefault="00442F8A" w:rsidP="00C447A2">
            <w:pPr>
              <w:spacing w:line="360" w:lineRule="auto"/>
              <w:jc w:val="center"/>
              <w:rPr>
                <w:rFonts w:ascii="Arial" w:hAnsi="Arial" w:cs="Arial"/>
                <w:color w:val="auto"/>
                <w:sz w:val="20"/>
                <w:szCs w:val="20"/>
              </w:rPr>
            </w:pPr>
            <w:r w:rsidRPr="001C4C0C">
              <w:rPr>
                <w:rFonts w:ascii="Arial" w:hAnsi="Arial" w:cs="Arial"/>
                <w:color w:val="auto"/>
                <w:sz w:val="20"/>
                <w:szCs w:val="20"/>
              </w:rPr>
              <w:t>6</w:t>
            </w:r>
          </w:p>
        </w:tc>
        <w:tc>
          <w:tcPr>
            <w:tcW w:w="2340"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Shikhara_core_part6.v</w:t>
            </w:r>
          </w:p>
        </w:tc>
        <w:tc>
          <w:tcPr>
            <w:tcW w:w="3330" w:type="dxa"/>
            <w:shd w:val="clear" w:color="auto" w:fill="auto"/>
          </w:tcPr>
          <w:p w:rsidR="00442F8A" w:rsidRPr="001C4C0C" w:rsidRDefault="00442F8A" w:rsidP="00C447A2">
            <w:pPr>
              <w:spacing w:line="360" w:lineRule="auto"/>
              <w:rPr>
                <w:rFonts w:ascii="Arial" w:hAnsi="Arial" w:cs="Arial"/>
                <w:bCs/>
                <w:color w:val="auto"/>
                <w:sz w:val="20"/>
                <w:szCs w:val="20"/>
              </w:rPr>
            </w:pPr>
            <w:r w:rsidRPr="001C4C0C">
              <w:rPr>
                <w:rFonts w:ascii="Arial" w:hAnsi="Arial" w:cs="Arial"/>
                <w:bCs/>
                <w:color w:val="auto"/>
                <w:sz w:val="20"/>
                <w:szCs w:val="20"/>
              </w:rPr>
              <w:t>lpddr2_top.v</w:t>
            </w:r>
          </w:p>
          <w:p w:rsidR="00442F8A" w:rsidRPr="001C4C0C" w:rsidRDefault="00442F8A" w:rsidP="00C447A2">
            <w:pPr>
              <w:spacing w:line="360" w:lineRule="auto"/>
              <w:rPr>
                <w:rFonts w:ascii="Arial" w:hAnsi="Arial" w:cs="Arial"/>
                <w:color w:val="auto"/>
                <w:sz w:val="20"/>
                <w:szCs w:val="20"/>
              </w:rPr>
            </w:pPr>
            <w:r w:rsidRPr="001C4C0C">
              <w:rPr>
                <w:rFonts w:ascii="Arial" w:hAnsi="Arial" w:cs="Arial"/>
                <w:bCs/>
                <w:color w:val="auto"/>
                <w:sz w:val="20"/>
                <w:szCs w:val="20"/>
              </w:rPr>
              <w:t>pl380_tzasc_TZC380r0p1_3f1.v</w:t>
            </w:r>
          </w:p>
        </w:tc>
        <w:tc>
          <w:tcPr>
            <w:tcW w:w="2988" w:type="dxa"/>
            <w:shd w:val="clear" w:color="auto" w:fill="auto"/>
          </w:tcPr>
          <w:p w:rsidR="00442F8A" w:rsidRPr="001C4C0C" w:rsidRDefault="00442F8A" w:rsidP="00C447A2">
            <w:pPr>
              <w:spacing w:line="360" w:lineRule="auto"/>
              <w:rPr>
                <w:rFonts w:ascii="Arial" w:hAnsi="Arial" w:cs="Arial"/>
                <w:color w:val="auto"/>
                <w:sz w:val="20"/>
                <w:szCs w:val="20"/>
              </w:rPr>
            </w:pPr>
            <w:r w:rsidRPr="001C4C0C">
              <w:rPr>
                <w:rFonts w:ascii="Arial" w:hAnsi="Arial" w:cs="Arial"/>
                <w:color w:val="auto"/>
                <w:sz w:val="20"/>
                <w:szCs w:val="20"/>
              </w:rPr>
              <w:t xml:space="preserve">3 instances of </w:t>
            </w:r>
            <w:r w:rsidRPr="001C4C0C">
              <w:rPr>
                <w:rFonts w:ascii="Arial" w:hAnsi="Arial" w:cs="Arial"/>
                <w:bCs/>
                <w:color w:val="auto"/>
                <w:sz w:val="20"/>
                <w:szCs w:val="20"/>
              </w:rPr>
              <w:t>pl380_tzasc_TZC380r0p1_3f1</w:t>
            </w:r>
          </w:p>
        </w:tc>
      </w:tr>
    </w:tbl>
    <w:p w:rsidR="00442F8A" w:rsidRDefault="00442F8A" w:rsidP="00442F8A"/>
    <w:p w:rsidR="00442F8A" w:rsidRDefault="00442F8A">
      <w:r>
        <w:br w:type="page"/>
      </w:r>
    </w:p>
    <w:p w:rsidR="00521832" w:rsidRDefault="00521832" w:rsidP="00521832">
      <w:pPr>
        <w:keepNext/>
      </w:pPr>
      <w:r>
        <w:object w:dxaOrig="26580" w:dyaOrig="14196">
          <v:shape id="_x0000_i1026" type="#_x0000_t75" style="width:468pt;height:249.7pt" o:ole="">
            <v:imagedata r:id="rId14" o:title=""/>
          </v:shape>
          <o:OLEObject Type="Embed" ProgID="Visio.Drawing.11" ShapeID="_x0000_i1026" DrawAspect="Content" ObjectID="_1546068669" r:id="rId15"/>
        </w:object>
      </w:r>
    </w:p>
    <w:p w:rsidR="00521832" w:rsidRPr="00521832" w:rsidRDefault="00521832" w:rsidP="00521832">
      <w:pPr>
        <w:pStyle w:val="Caption"/>
        <w:jc w:val="center"/>
        <w:rPr>
          <w:rFonts w:ascii="Arial" w:hAnsi="Arial" w:cs="Arial"/>
          <w:color w:val="auto"/>
        </w:rPr>
      </w:pPr>
      <w:r w:rsidRPr="00521832">
        <w:rPr>
          <w:rFonts w:ascii="Arial" w:hAnsi="Arial" w:cs="Arial"/>
          <w:color w:val="auto"/>
        </w:rPr>
        <w:t xml:space="preserve">Figure </w:t>
      </w:r>
      <w:r w:rsidRPr="00521832">
        <w:rPr>
          <w:rFonts w:ascii="Arial" w:hAnsi="Arial" w:cs="Arial"/>
          <w:color w:val="auto"/>
        </w:rPr>
        <w:fldChar w:fldCharType="begin"/>
      </w:r>
      <w:r w:rsidRPr="00521832">
        <w:rPr>
          <w:rFonts w:ascii="Arial" w:hAnsi="Arial" w:cs="Arial"/>
          <w:color w:val="auto"/>
        </w:rPr>
        <w:instrText xml:space="preserve"> STYLEREF 1 \s </w:instrText>
      </w:r>
      <w:r w:rsidRPr="00521832">
        <w:rPr>
          <w:rFonts w:ascii="Arial" w:hAnsi="Arial" w:cs="Arial"/>
          <w:color w:val="auto"/>
        </w:rPr>
        <w:fldChar w:fldCharType="separate"/>
      </w:r>
      <w:r w:rsidRPr="00521832">
        <w:rPr>
          <w:rFonts w:ascii="Arial" w:hAnsi="Arial" w:cs="Arial"/>
          <w:noProof/>
          <w:color w:val="auto"/>
        </w:rPr>
        <w:t>19</w:t>
      </w:r>
      <w:r w:rsidRPr="00521832">
        <w:rPr>
          <w:rFonts w:ascii="Arial" w:hAnsi="Arial" w:cs="Arial"/>
          <w:color w:val="auto"/>
        </w:rPr>
        <w:fldChar w:fldCharType="end"/>
      </w:r>
      <w:r w:rsidRPr="00521832">
        <w:rPr>
          <w:rFonts w:ascii="Arial" w:hAnsi="Arial" w:cs="Arial"/>
          <w:color w:val="auto"/>
        </w:rPr>
        <w:t>.</w:t>
      </w:r>
      <w:r w:rsidRPr="00521832">
        <w:rPr>
          <w:rFonts w:ascii="Arial" w:hAnsi="Arial" w:cs="Arial"/>
          <w:color w:val="auto"/>
        </w:rPr>
        <w:fldChar w:fldCharType="begin"/>
      </w:r>
      <w:r w:rsidRPr="00521832">
        <w:rPr>
          <w:rFonts w:ascii="Arial" w:hAnsi="Arial" w:cs="Arial"/>
          <w:color w:val="auto"/>
        </w:rPr>
        <w:instrText xml:space="preserve"> SEQ Figure \* ARABIC \s 1 </w:instrText>
      </w:r>
      <w:r w:rsidRPr="00521832">
        <w:rPr>
          <w:rFonts w:ascii="Arial" w:hAnsi="Arial" w:cs="Arial"/>
          <w:color w:val="auto"/>
        </w:rPr>
        <w:fldChar w:fldCharType="separate"/>
      </w:r>
      <w:r w:rsidRPr="00521832">
        <w:rPr>
          <w:rFonts w:ascii="Arial" w:hAnsi="Arial" w:cs="Arial"/>
          <w:noProof/>
          <w:color w:val="auto"/>
        </w:rPr>
        <w:t>1</w:t>
      </w:r>
      <w:r w:rsidRPr="00521832">
        <w:rPr>
          <w:rFonts w:ascii="Arial" w:hAnsi="Arial" w:cs="Arial"/>
          <w:color w:val="auto"/>
        </w:rPr>
        <w:fldChar w:fldCharType="end"/>
      </w:r>
      <w:r w:rsidRPr="00521832">
        <w:rPr>
          <w:rFonts w:ascii="Arial" w:hAnsi="Arial" w:cs="Arial"/>
          <w:color w:val="auto"/>
        </w:rPr>
        <w:t xml:space="preserve"> Shikhara Core Partition</w:t>
      </w:r>
    </w:p>
    <w:p w:rsidR="00521832" w:rsidRDefault="00521832">
      <w:r>
        <w:br w:type="page"/>
      </w:r>
    </w:p>
    <w:p w:rsidR="00521832" w:rsidRDefault="00521832"/>
    <w:p w:rsidR="00442F8A" w:rsidRPr="00442F8A" w:rsidRDefault="00442F8A" w:rsidP="00442F8A"/>
    <w:p w:rsidR="006A2ADF" w:rsidRPr="001C4C0C" w:rsidRDefault="00673EDA" w:rsidP="00B136B4">
      <w:pPr>
        <w:pStyle w:val="Heading1"/>
        <w:rPr>
          <w:rFonts w:ascii="Arial" w:hAnsi="Arial" w:cs="Arial"/>
          <w:color w:val="auto"/>
          <w:sz w:val="32"/>
          <w:szCs w:val="32"/>
        </w:rPr>
      </w:pPr>
      <w:r w:rsidRPr="001C4C0C">
        <w:rPr>
          <w:rFonts w:ascii="Arial" w:hAnsi="Arial" w:cs="Arial"/>
          <w:color w:val="auto"/>
        </w:rPr>
        <w:t xml:space="preserve"> </w:t>
      </w:r>
      <w:bookmarkStart w:id="131" w:name="_Toc472326528"/>
      <w:r w:rsidRPr="001C4C0C">
        <w:rPr>
          <w:rFonts w:ascii="Arial" w:hAnsi="Arial" w:cs="Arial"/>
          <w:color w:val="auto"/>
          <w:sz w:val="32"/>
          <w:szCs w:val="32"/>
        </w:rPr>
        <w:t>Bootstrap Pins</w:t>
      </w:r>
      <w:bookmarkEnd w:id="131"/>
      <w:r w:rsidRPr="001C4C0C">
        <w:rPr>
          <w:rFonts w:ascii="Arial" w:hAnsi="Arial" w:cs="Arial"/>
          <w:color w:val="auto"/>
          <w:sz w:val="32"/>
          <w:szCs w:val="32"/>
        </w:rPr>
        <w:t xml:space="preserve">  </w:t>
      </w:r>
    </w:p>
    <w:p w:rsidR="006A2ADF" w:rsidRPr="001C4C0C" w:rsidRDefault="006A2ADF">
      <w:pPr>
        <w:rPr>
          <w:rFonts w:ascii="Arial" w:hAnsi="Arial" w:cs="Arial"/>
          <w:color w:val="auto"/>
        </w:rPr>
      </w:pPr>
    </w:p>
    <w:p w:rsidR="002F7B53" w:rsidRPr="001C4C0C" w:rsidRDefault="002F7B53" w:rsidP="002F7B53">
      <w:pPr>
        <w:pStyle w:val="Caption"/>
        <w:keepNext/>
        <w:jc w:val="center"/>
        <w:rPr>
          <w:rFonts w:ascii="Arial" w:hAnsi="Arial" w:cs="Arial"/>
          <w:color w:val="auto"/>
        </w:rPr>
      </w:pPr>
      <w:r w:rsidRPr="001C4C0C">
        <w:rPr>
          <w:rFonts w:ascii="Arial" w:hAnsi="Arial" w:cs="Arial"/>
          <w:color w:val="auto"/>
        </w:rPr>
        <w:t xml:space="preserve">Table </w:t>
      </w:r>
      <w:r w:rsidR="00442F8A">
        <w:rPr>
          <w:rFonts w:ascii="Arial" w:hAnsi="Arial" w:cs="Arial"/>
          <w:color w:val="auto"/>
        </w:rPr>
        <w:fldChar w:fldCharType="begin"/>
      </w:r>
      <w:r w:rsidR="00442F8A">
        <w:rPr>
          <w:rFonts w:ascii="Arial" w:hAnsi="Arial" w:cs="Arial"/>
          <w:color w:val="auto"/>
        </w:rPr>
        <w:instrText xml:space="preserve"> STYLEREF 1 \s </w:instrText>
      </w:r>
      <w:r w:rsidR="00442F8A">
        <w:rPr>
          <w:rFonts w:ascii="Arial" w:hAnsi="Arial" w:cs="Arial"/>
          <w:color w:val="auto"/>
        </w:rPr>
        <w:fldChar w:fldCharType="separate"/>
      </w:r>
      <w:r w:rsidR="00442F8A">
        <w:rPr>
          <w:rFonts w:ascii="Arial" w:hAnsi="Arial" w:cs="Arial"/>
          <w:noProof/>
          <w:color w:val="auto"/>
        </w:rPr>
        <w:t>20</w:t>
      </w:r>
      <w:r w:rsidR="00442F8A">
        <w:rPr>
          <w:rFonts w:ascii="Arial" w:hAnsi="Arial" w:cs="Arial"/>
          <w:color w:val="auto"/>
        </w:rPr>
        <w:fldChar w:fldCharType="end"/>
      </w:r>
      <w:r w:rsidR="00442F8A">
        <w:rPr>
          <w:rFonts w:ascii="Arial" w:hAnsi="Arial" w:cs="Arial"/>
          <w:color w:val="auto"/>
        </w:rPr>
        <w:t>.</w:t>
      </w:r>
      <w:r w:rsidR="00442F8A">
        <w:rPr>
          <w:rFonts w:ascii="Arial" w:hAnsi="Arial" w:cs="Arial"/>
          <w:color w:val="auto"/>
        </w:rPr>
        <w:fldChar w:fldCharType="begin"/>
      </w:r>
      <w:r w:rsidR="00442F8A">
        <w:rPr>
          <w:rFonts w:ascii="Arial" w:hAnsi="Arial" w:cs="Arial"/>
          <w:color w:val="auto"/>
        </w:rPr>
        <w:instrText xml:space="preserve"> SEQ Table \* ARABIC \s 1 </w:instrText>
      </w:r>
      <w:r w:rsidR="00442F8A">
        <w:rPr>
          <w:rFonts w:ascii="Arial" w:hAnsi="Arial" w:cs="Arial"/>
          <w:color w:val="auto"/>
        </w:rPr>
        <w:fldChar w:fldCharType="separate"/>
      </w:r>
      <w:r w:rsidR="00442F8A">
        <w:rPr>
          <w:rFonts w:ascii="Arial" w:hAnsi="Arial" w:cs="Arial"/>
          <w:noProof/>
          <w:color w:val="auto"/>
        </w:rPr>
        <w:t>1</w:t>
      </w:r>
      <w:r w:rsidR="00442F8A">
        <w:rPr>
          <w:rFonts w:ascii="Arial" w:hAnsi="Arial" w:cs="Arial"/>
          <w:color w:val="auto"/>
        </w:rPr>
        <w:fldChar w:fldCharType="end"/>
      </w:r>
      <w:r w:rsidRPr="001C4C0C">
        <w:rPr>
          <w:rFonts w:ascii="Arial" w:hAnsi="Arial" w:cs="Arial"/>
          <w:color w:val="auto"/>
        </w:rPr>
        <w:t xml:space="preserve"> Bootstrap Pins</w:t>
      </w:r>
    </w:p>
    <w:tbl>
      <w:tblPr>
        <w:tblW w:w="9270" w:type="dxa"/>
        <w:jc w:val="center"/>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30"/>
        <w:gridCol w:w="1035"/>
        <w:gridCol w:w="1156"/>
        <w:gridCol w:w="1381"/>
        <w:gridCol w:w="1440"/>
        <w:gridCol w:w="3628"/>
      </w:tblGrid>
      <w:tr w:rsidR="005A73FB" w:rsidRPr="001C4C0C" w:rsidTr="00A5181E">
        <w:trPr>
          <w:trHeight w:val="120"/>
          <w:jc w:val="center"/>
        </w:trPr>
        <w:tc>
          <w:tcPr>
            <w:tcW w:w="630" w:type="dxa"/>
            <w:shd w:val="clear" w:color="auto" w:fill="F3F3F3"/>
            <w:vAlign w:val="center"/>
          </w:tcPr>
          <w:p w:rsidR="003C75C1" w:rsidRPr="001C4C0C" w:rsidRDefault="003C75C1" w:rsidP="00A5181E">
            <w:pPr>
              <w:jc w:val="center"/>
              <w:rPr>
                <w:rFonts w:ascii="Arial" w:hAnsi="Arial" w:cs="Arial"/>
                <w:color w:val="auto"/>
                <w:sz w:val="20"/>
                <w:szCs w:val="20"/>
              </w:rPr>
            </w:pPr>
            <w:r w:rsidRPr="001C4C0C">
              <w:rPr>
                <w:rFonts w:ascii="Arial" w:eastAsia="Arial" w:hAnsi="Arial" w:cs="Arial"/>
                <w:b/>
                <w:i/>
                <w:color w:val="auto"/>
                <w:sz w:val="20"/>
                <w:szCs w:val="20"/>
              </w:rPr>
              <w:t>Pin No.</w:t>
            </w:r>
          </w:p>
        </w:tc>
        <w:tc>
          <w:tcPr>
            <w:tcW w:w="1035" w:type="dxa"/>
            <w:shd w:val="clear" w:color="auto" w:fill="F3F3F3"/>
            <w:vAlign w:val="center"/>
          </w:tcPr>
          <w:p w:rsidR="003C75C1" w:rsidRPr="001C4C0C" w:rsidRDefault="003C75C1" w:rsidP="00A5181E">
            <w:pPr>
              <w:jc w:val="center"/>
              <w:rPr>
                <w:rFonts w:ascii="Arial" w:hAnsi="Arial" w:cs="Arial"/>
                <w:color w:val="auto"/>
                <w:sz w:val="20"/>
                <w:szCs w:val="20"/>
              </w:rPr>
            </w:pPr>
            <w:r w:rsidRPr="001C4C0C">
              <w:rPr>
                <w:rFonts w:ascii="Arial" w:eastAsia="Arial" w:hAnsi="Arial" w:cs="Arial"/>
                <w:b/>
                <w:i/>
                <w:color w:val="auto"/>
                <w:sz w:val="20"/>
                <w:szCs w:val="20"/>
              </w:rPr>
              <w:t>Pin Name</w:t>
            </w:r>
          </w:p>
        </w:tc>
        <w:tc>
          <w:tcPr>
            <w:tcW w:w="1156" w:type="dxa"/>
            <w:shd w:val="clear" w:color="auto" w:fill="F3F3F3"/>
            <w:vAlign w:val="center"/>
          </w:tcPr>
          <w:p w:rsidR="003C75C1" w:rsidRPr="001C4C0C" w:rsidRDefault="003C75C1" w:rsidP="00A5181E">
            <w:pPr>
              <w:jc w:val="center"/>
              <w:rPr>
                <w:rFonts w:ascii="Arial" w:hAnsi="Arial" w:cs="Arial"/>
                <w:b/>
                <w:color w:val="auto"/>
                <w:sz w:val="20"/>
                <w:szCs w:val="20"/>
              </w:rPr>
            </w:pPr>
            <w:r w:rsidRPr="001C4C0C">
              <w:rPr>
                <w:rFonts w:ascii="Arial" w:hAnsi="Arial" w:cs="Arial"/>
                <w:b/>
                <w:color w:val="auto"/>
                <w:sz w:val="20"/>
                <w:szCs w:val="20"/>
              </w:rPr>
              <w:t>Boot Strap</w:t>
            </w:r>
          </w:p>
        </w:tc>
        <w:tc>
          <w:tcPr>
            <w:tcW w:w="1381" w:type="dxa"/>
            <w:shd w:val="clear" w:color="auto" w:fill="F3F3F3"/>
            <w:vAlign w:val="center"/>
          </w:tcPr>
          <w:p w:rsidR="003C75C1" w:rsidRPr="001C4C0C" w:rsidRDefault="00280A3E" w:rsidP="00A5181E">
            <w:pPr>
              <w:jc w:val="center"/>
              <w:rPr>
                <w:rFonts w:ascii="Arial" w:hAnsi="Arial" w:cs="Arial"/>
                <w:b/>
                <w:bCs/>
                <w:color w:val="auto"/>
                <w:sz w:val="20"/>
                <w:szCs w:val="20"/>
              </w:rPr>
            </w:pPr>
            <w:r w:rsidRPr="001C4C0C">
              <w:rPr>
                <w:rFonts w:ascii="Arial" w:hAnsi="Arial" w:cs="Arial"/>
                <w:b/>
                <w:bCs/>
                <w:color w:val="auto"/>
                <w:sz w:val="20"/>
                <w:szCs w:val="20"/>
              </w:rPr>
              <w:t>External Connection</w:t>
            </w:r>
          </w:p>
        </w:tc>
        <w:tc>
          <w:tcPr>
            <w:tcW w:w="1440" w:type="dxa"/>
            <w:shd w:val="clear" w:color="auto" w:fill="F3F3F3"/>
            <w:vAlign w:val="center"/>
          </w:tcPr>
          <w:p w:rsidR="003C75C1" w:rsidRPr="001C4C0C" w:rsidRDefault="003C75C1" w:rsidP="00A5181E">
            <w:pPr>
              <w:jc w:val="center"/>
              <w:rPr>
                <w:rFonts w:ascii="Arial" w:hAnsi="Arial" w:cs="Arial"/>
                <w:b/>
                <w:bCs/>
                <w:color w:val="auto"/>
                <w:sz w:val="20"/>
                <w:szCs w:val="20"/>
              </w:rPr>
            </w:pPr>
            <w:r w:rsidRPr="001C4C0C">
              <w:rPr>
                <w:rFonts w:ascii="Arial" w:hAnsi="Arial" w:cs="Arial"/>
                <w:b/>
                <w:bCs/>
                <w:color w:val="auto"/>
                <w:sz w:val="20"/>
                <w:szCs w:val="20"/>
              </w:rPr>
              <w:t>Internal Connection</w:t>
            </w:r>
          </w:p>
        </w:tc>
        <w:tc>
          <w:tcPr>
            <w:tcW w:w="3628" w:type="dxa"/>
            <w:shd w:val="clear" w:color="auto" w:fill="F3F3F3"/>
            <w:vAlign w:val="center"/>
          </w:tcPr>
          <w:p w:rsidR="003C75C1" w:rsidRPr="001C4C0C" w:rsidRDefault="003C75C1" w:rsidP="00A5181E">
            <w:pPr>
              <w:jc w:val="center"/>
              <w:rPr>
                <w:rFonts w:ascii="Arial" w:hAnsi="Arial" w:cs="Arial"/>
                <w:color w:val="auto"/>
                <w:sz w:val="20"/>
                <w:szCs w:val="20"/>
              </w:rPr>
            </w:pPr>
            <w:r w:rsidRPr="001C4C0C">
              <w:rPr>
                <w:rFonts w:ascii="Arial" w:eastAsia="Arial" w:hAnsi="Arial" w:cs="Arial"/>
                <w:b/>
                <w:i/>
                <w:color w:val="auto"/>
                <w:sz w:val="20"/>
                <w:szCs w:val="20"/>
              </w:rPr>
              <w:t>Description</w:t>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1</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CLD_9</w:t>
            </w:r>
          </w:p>
        </w:tc>
        <w:tc>
          <w:tcPr>
            <w:tcW w:w="1156" w:type="dxa"/>
            <w:vMerge w:val="restart"/>
            <w:shd w:val="clear" w:color="auto" w:fill="auto"/>
          </w:tcPr>
          <w:p w:rsidR="003C75C1" w:rsidRPr="001C4C0C" w:rsidRDefault="003C75C1" w:rsidP="00A5181E">
            <w:pPr>
              <w:jc w:val="center"/>
              <w:rPr>
                <w:rFonts w:ascii="Arial" w:hAnsi="Arial" w:cs="Arial"/>
                <w:color w:val="auto"/>
                <w:sz w:val="20"/>
                <w:szCs w:val="20"/>
              </w:rPr>
            </w:pPr>
          </w:p>
          <w:p w:rsidR="003C75C1" w:rsidRPr="001C4C0C" w:rsidRDefault="003C75C1" w:rsidP="00A5181E">
            <w:pPr>
              <w:jc w:val="center"/>
              <w:rPr>
                <w:rFonts w:ascii="Arial" w:hAnsi="Arial" w:cs="Arial"/>
                <w:color w:val="auto"/>
                <w:sz w:val="20"/>
                <w:szCs w:val="20"/>
              </w:rPr>
            </w:pPr>
          </w:p>
          <w:p w:rsidR="006217FE"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debug_</w:t>
            </w:r>
          </w:p>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auth[3:0] -</w:t>
            </w:r>
          </w:p>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Cortex-A9/Coresight Debug Authentication Signals</w:t>
            </w:r>
          </w:p>
        </w:tc>
        <w:tc>
          <w:tcPr>
            <w:tcW w:w="1381"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p w:rsidR="003C75C1" w:rsidRPr="001C4C0C" w:rsidRDefault="003C75C1" w:rsidP="00A5181E">
            <w:pPr>
              <w:jc w:val="center"/>
              <w:rPr>
                <w:rFonts w:ascii="Arial" w:hAnsi="Arial" w:cs="Arial"/>
                <w:color w:val="auto"/>
                <w:sz w:val="20"/>
                <w:szCs w:val="20"/>
              </w:rPr>
            </w:pPr>
          </w:p>
        </w:tc>
        <w:tc>
          <w:tcPr>
            <w:tcW w:w="144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p w:rsidR="003C75C1" w:rsidRPr="001C4C0C" w:rsidRDefault="003C75C1" w:rsidP="00A5181E">
            <w:pPr>
              <w:jc w:val="center"/>
              <w:rPr>
                <w:rFonts w:ascii="Arial" w:hAnsi="Arial" w:cs="Arial"/>
                <w:color w:val="auto"/>
                <w:sz w:val="20"/>
                <w:szCs w:val="20"/>
              </w:rPr>
            </w:pPr>
          </w:p>
        </w:tc>
        <w:tc>
          <w:tcPr>
            <w:tcW w:w="3628" w:type="dxa"/>
            <w:shd w:val="clear" w:color="auto" w:fill="auto"/>
            <w:vAlign w:val="center"/>
          </w:tcPr>
          <w:p w:rsidR="00633A19" w:rsidRPr="001C4C0C" w:rsidRDefault="003C75C1">
            <w:pPr>
              <w:rPr>
                <w:rFonts w:ascii="Arial" w:hAnsi="Arial" w:cs="Arial"/>
                <w:color w:val="auto"/>
                <w:sz w:val="20"/>
                <w:szCs w:val="20"/>
              </w:rPr>
            </w:pPr>
            <w:r w:rsidRPr="001C4C0C">
              <w:rPr>
                <w:rFonts w:ascii="Arial" w:hAnsi="Arial" w:cs="Arial"/>
                <w:color w:val="auto"/>
                <w:sz w:val="20"/>
                <w:szCs w:val="20"/>
              </w:rPr>
              <w:t>0 - (SPNIDEN)Secure Privilege Non-</w:t>
            </w:r>
          </w:p>
          <w:p w:rsidR="00633A19" w:rsidRPr="001C4C0C" w:rsidRDefault="00633A19">
            <w:pPr>
              <w:rPr>
                <w:rFonts w:ascii="Arial" w:hAnsi="Arial" w:cs="Arial"/>
                <w:color w:val="auto"/>
                <w:sz w:val="20"/>
                <w:szCs w:val="20"/>
              </w:rPr>
            </w:pPr>
            <w:r w:rsidRPr="001C4C0C">
              <w:rPr>
                <w:rFonts w:ascii="Arial" w:hAnsi="Arial" w:cs="Arial"/>
                <w:color w:val="auto"/>
                <w:sz w:val="20"/>
                <w:szCs w:val="20"/>
              </w:rPr>
              <w:t xml:space="preserve">       </w:t>
            </w:r>
            <w:r w:rsidR="003C75C1" w:rsidRPr="001C4C0C">
              <w:rPr>
                <w:rFonts w:ascii="Arial" w:hAnsi="Arial" w:cs="Arial"/>
                <w:color w:val="auto"/>
                <w:sz w:val="20"/>
                <w:szCs w:val="20"/>
              </w:rPr>
              <w:t>Invasive Debug Disabled</w:t>
            </w:r>
            <w:r w:rsidR="003C75C1" w:rsidRPr="001C4C0C">
              <w:rPr>
                <w:rFonts w:ascii="Arial" w:hAnsi="Arial" w:cs="Arial"/>
                <w:color w:val="auto"/>
                <w:sz w:val="20"/>
                <w:szCs w:val="20"/>
              </w:rPr>
              <w:br/>
              <w:t>1 - (SPNIDEN)Secure Privilege Non-</w:t>
            </w:r>
            <w:r w:rsidRPr="001C4C0C">
              <w:rPr>
                <w:rFonts w:ascii="Arial" w:hAnsi="Arial" w:cs="Arial"/>
                <w:color w:val="auto"/>
                <w:sz w:val="20"/>
                <w:szCs w:val="20"/>
              </w:rPr>
              <w:t xml:space="preserve"> </w:t>
            </w:r>
          </w:p>
          <w:p w:rsidR="003C75C1" w:rsidRPr="001C4C0C" w:rsidRDefault="00633A19">
            <w:pPr>
              <w:rPr>
                <w:rFonts w:ascii="Arial" w:hAnsi="Arial" w:cs="Arial"/>
                <w:color w:val="auto"/>
                <w:sz w:val="20"/>
                <w:szCs w:val="20"/>
              </w:rPr>
            </w:pPr>
            <w:r w:rsidRPr="001C4C0C">
              <w:rPr>
                <w:rFonts w:ascii="Arial" w:hAnsi="Arial" w:cs="Arial"/>
                <w:color w:val="auto"/>
                <w:sz w:val="20"/>
                <w:szCs w:val="20"/>
              </w:rPr>
              <w:t xml:space="preserve">         </w:t>
            </w:r>
            <w:r w:rsidR="003C75C1" w:rsidRPr="001C4C0C">
              <w:rPr>
                <w:rFonts w:ascii="Arial" w:hAnsi="Arial" w:cs="Arial"/>
                <w:color w:val="auto"/>
                <w:sz w:val="20"/>
                <w:szCs w:val="20"/>
              </w:rPr>
              <w:t>Invasive Debug Enabled</w:t>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2</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CLD_10</w:t>
            </w:r>
          </w:p>
        </w:tc>
        <w:tc>
          <w:tcPr>
            <w:tcW w:w="1156" w:type="dxa"/>
            <w:vMerge/>
            <w:shd w:val="clear" w:color="auto" w:fill="auto"/>
          </w:tcPr>
          <w:p w:rsidR="003C75C1" w:rsidRPr="001C4C0C" w:rsidRDefault="003C75C1">
            <w:pPr>
              <w:rPr>
                <w:rFonts w:ascii="Arial" w:hAnsi="Arial" w:cs="Arial"/>
                <w:color w:val="auto"/>
                <w:sz w:val="20"/>
                <w:szCs w:val="20"/>
              </w:rPr>
            </w:pP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shd w:val="clear" w:color="auto" w:fill="auto"/>
            <w:vAlign w:val="center"/>
          </w:tcPr>
          <w:p w:rsidR="00633A19" w:rsidRPr="001C4C0C" w:rsidRDefault="003C75C1">
            <w:pPr>
              <w:rPr>
                <w:rFonts w:ascii="Arial" w:hAnsi="Arial" w:cs="Arial"/>
                <w:color w:val="auto"/>
                <w:sz w:val="20"/>
                <w:szCs w:val="20"/>
              </w:rPr>
            </w:pPr>
            <w:r w:rsidRPr="001C4C0C">
              <w:rPr>
                <w:rFonts w:ascii="Arial" w:hAnsi="Arial" w:cs="Arial"/>
                <w:color w:val="auto"/>
                <w:sz w:val="20"/>
                <w:szCs w:val="20"/>
              </w:rPr>
              <w:t xml:space="preserve">0 - (SPIDEN)Secure Privilege </w:t>
            </w:r>
          </w:p>
          <w:p w:rsidR="00633A19" w:rsidRPr="001C4C0C" w:rsidRDefault="00633A19">
            <w:pPr>
              <w:rPr>
                <w:rFonts w:ascii="Arial" w:hAnsi="Arial" w:cs="Arial"/>
                <w:color w:val="auto"/>
                <w:sz w:val="20"/>
                <w:szCs w:val="20"/>
              </w:rPr>
            </w:pPr>
            <w:r w:rsidRPr="001C4C0C">
              <w:rPr>
                <w:rFonts w:ascii="Arial" w:hAnsi="Arial" w:cs="Arial"/>
                <w:color w:val="auto"/>
                <w:sz w:val="20"/>
                <w:szCs w:val="20"/>
              </w:rPr>
              <w:t xml:space="preserve">        </w:t>
            </w:r>
            <w:r w:rsidR="003C75C1" w:rsidRPr="001C4C0C">
              <w:rPr>
                <w:rFonts w:ascii="Arial" w:hAnsi="Arial" w:cs="Arial"/>
                <w:color w:val="auto"/>
                <w:sz w:val="20"/>
                <w:szCs w:val="20"/>
              </w:rPr>
              <w:t>Invasive Debug Disabled</w:t>
            </w:r>
            <w:r w:rsidR="003C75C1" w:rsidRPr="001C4C0C">
              <w:rPr>
                <w:rFonts w:ascii="Arial" w:hAnsi="Arial" w:cs="Arial"/>
                <w:color w:val="auto"/>
                <w:sz w:val="20"/>
                <w:szCs w:val="20"/>
              </w:rPr>
              <w:br/>
              <w:t xml:space="preserve">1 - (SPIDEN)Secure Privilege </w:t>
            </w:r>
          </w:p>
          <w:p w:rsidR="003C75C1" w:rsidRPr="001C4C0C" w:rsidRDefault="00633A19">
            <w:pPr>
              <w:rPr>
                <w:rFonts w:ascii="Arial" w:hAnsi="Arial" w:cs="Arial"/>
                <w:color w:val="auto"/>
                <w:sz w:val="20"/>
                <w:szCs w:val="20"/>
              </w:rPr>
            </w:pPr>
            <w:r w:rsidRPr="001C4C0C">
              <w:rPr>
                <w:rFonts w:ascii="Arial" w:hAnsi="Arial" w:cs="Arial"/>
                <w:color w:val="auto"/>
                <w:sz w:val="20"/>
                <w:szCs w:val="20"/>
              </w:rPr>
              <w:t xml:space="preserve">         </w:t>
            </w:r>
            <w:r w:rsidR="003C75C1" w:rsidRPr="001C4C0C">
              <w:rPr>
                <w:rFonts w:ascii="Arial" w:hAnsi="Arial" w:cs="Arial"/>
                <w:color w:val="auto"/>
                <w:sz w:val="20"/>
                <w:szCs w:val="20"/>
              </w:rPr>
              <w:t>Invasive Debug Enabled</w:t>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3</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CLD_11</w:t>
            </w:r>
          </w:p>
        </w:tc>
        <w:tc>
          <w:tcPr>
            <w:tcW w:w="1156" w:type="dxa"/>
            <w:vMerge/>
            <w:shd w:val="clear" w:color="auto" w:fill="auto"/>
          </w:tcPr>
          <w:p w:rsidR="003C75C1" w:rsidRPr="001C4C0C" w:rsidRDefault="003C75C1">
            <w:pPr>
              <w:rPr>
                <w:rFonts w:ascii="Arial" w:hAnsi="Arial" w:cs="Arial"/>
                <w:color w:val="auto"/>
                <w:sz w:val="20"/>
                <w:szCs w:val="20"/>
              </w:rPr>
            </w:pP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shd w:val="clear" w:color="auto" w:fill="auto"/>
            <w:vAlign w:val="center"/>
          </w:tcPr>
          <w:p w:rsidR="00633A19" w:rsidRPr="001C4C0C" w:rsidRDefault="003C75C1">
            <w:pPr>
              <w:rPr>
                <w:rFonts w:ascii="Arial" w:hAnsi="Arial" w:cs="Arial"/>
                <w:color w:val="auto"/>
                <w:sz w:val="20"/>
                <w:szCs w:val="20"/>
              </w:rPr>
            </w:pPr>
            <w:r w:rsidRPr="001C4C0C">
              <w:rPr>
                <w:rFonts w:ascii="Arial" w:hAnsi="Arial" w:cs="Arial"/>
                <w:color w:val="auto"/>
                <w:sz w:val="20"/>
                <w:szCs w:val="20"/>
              </w:rPr>
              <w:t xml:space="preserve">0 - (NIDEN) Non-Invasive Debug </w:t>
            </w:r>
          </w:p>
          <w:p w:rsidR="00633A19" w:rsidRPr="001C4C0C" w:rsidRDefault="00633A19">
            <w:pPr>
              <w:rPr>
                <w:rFonts w:ascii="Arial" w:hAnsi="Arial" w:cs="Arial"/>
                <w:color w:val="auto"/>
                <w:sz w:val="20"/>
                <w:szCs w:val="20"/>
              </w:rPr>
            </w:pPr>
            <w:r w:rsidRPr="001C4C0C">
              <w:rPr>
                <w:rFonts w:ascii="Arial" w:hAnsi="Arial" w:cs="Arial"/>
                <w:color w:val="auto"/>
                <w:sz w:val="20"/>
                <w:szCs w:val="20"/>
              </w:rPr>
              <w:t xml:space="preserve">        </w:t>
            </w:r>
            <w:r w:rsidR="003C75C1" w:rsidRPr="001C4C0C">
              <w:rPr>
                <w:rFonts w:ascii="Arial" w:hAnsi="Arial" w:cs="Arial"/>
                <w:color w:val="auto"/>
                <w:sz w:val="20"/>
                <w:szCs w:val="20"/>
              </w:rPr>
              <w:t>Disabled</w:t>
            </w:r>
            <w:r w:rsidR="003C75C1" w:rsidRPr="001C4C0C">
              <w:rPr>
                <w:rFonts w:ascii="Arial" w:hAnsi="Arial" w:cs="Arial"/>
                <w:color w:val="auto"/>
                <w:sz w:val="20"/>
                <w:szCs w:val="20"/>
              </w:rPr>
              <w:br/>
              <w:t xml:space="preserve">1 - (NIDEN) Non-Invasive Debug </w:t>
            </w:r>
          </w:p>
          <w:p w:rsidR="003C75C1" w:rsidRPr="001C4C0C" w:rsidRDefault="00633A19">
            <w:pPr>
              <w:rPr>
                <w:rFonts w:ascii="Arial" w:hAnsi="Arial" w:cs="Arial"/>
                <w:color w:val="auto"/>
                <w:sz w:val="20"/>
                <w:szCs w:val="20"/>
              </w:rPr>
            </w:pPr>
            <w:r w:rsidRPr="001C4C0C">
              <w:rPr>
                <w:rFonts w:ascii="Arial" w:hAnsi="Arial" w:cs="Arial"/>
                <w:color w:val="auto"/>
                <w:sz w:val="20"/>
                <w:szCs w:val="20"/>
              </w:rPr>
              <w:t xml:space="preserve">         </w:t>
            </w:r>
            <w:r w:rsidR="003C75C1" w:rsidRPr="001C4C0C">
              <w:rPr>
                <w:rFonts w:ascii="Arial" w:hAnsi="Arial" w:cs="Arial"/>
                <w:color w:val="auto"/>
                <w:sz w:val="20"/>
                <w:szCs w:val="20"/>
              </w:rPr>
              <w:t>Enabled</w:t>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4</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CLD_12</w:t>
            </w:r>
          </w:p>
        </w:tc>
        <w:tc>
          <w:tcPr>
            <w:tcW w:w="1156" w:type="dxa"/>
            <w:vMerge/>
            <w:shd w:val="clear" w:color="auto" w:fill="auto"/>
          </w:tcPr>
          <w:p w:rsidR="003C75C1" w:rsidRPr="001C4C0C" w:rsidRDefault="003C75C1">
            <w:pPr>
              <w:rPr>
                <w:rFonts w:ascii="Arial" w:hAnsi="Arial" w:cs="Arial"/>
                <w:color w:val="auto"/>
                <w:sz w:val="20"/>
                <w:szCs w:val="20"/>
              </w:rPr>
            </w:pP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0 - (DBGEN) Debug Disabled</w:t>
            </w:r>
            <w:r w:rsidRPr="001C4C0C">
              <w:rPr>
                <w:rFonts w:ascii="Arial" w:hAnsi="Arial" w:cs="Arial"/>
                <w:color w:val="auto"/>
                <w:sz w:val="20"/>
                <w:szCs w:val="20"/>
              </w:rPr>
              <w:br/>
              <w:t>1 - (DBGEN) Debug Enabled</w:t>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5</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CLD_13</w:t>
            </w:r>
          </w:p>
        </w:tc>
        <w:tc>
          <w:tcPr>
            <w:tcW w:w="1156" w:type="dxa"/>
            <w:shd w:val="clear" w:color="auto" w:fill="auto"/>
            <w:vAlign w:val="center"/>
          </w:tcPr>
          <w:p w:rsidR="006217FE"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LPDDR/</w:t>
            </w:r>
          </w:p>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DDR3 Select</w:t>
            </w: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Selects between LPDDR and DDR3 Memory Options</w:t>
            </w:r>
            <w:r w:rsidRPr="001C4C0C">
              <w:rPr>
                <w:rFonts w:ascii="Arial" w:hAnsi="Arial" w:cs="Arial"/>
                <w:color w:val="auto"/>
                <w:sz w:val="20"/>
                <w:szCs w:val="20"/>
              </w:rPr>
              <w:br/>
              <w:t xml:space="preserve">'0' </w:t>
            </w:r>
            <w:r w:rsidR="00633A19" w:rsidRPr="001C4C0C">
              <w:rPr>
                <w:rFonts w:ascii="Arial" w:hAnsi="Arial" w:cs="Arial"/>
                <w:color w:val="auto"/>
                <w:sz w:val="20"/>
                <w:szCs w:val="20"/>
              </w:rPr>
              <w:t xml:space="preserve"> </w:t>
            </w:r>
            <w:r w:rsidRPr="001C4C0C">
              <w:rPr>
                <w:rFonts w:ascii="Arial" w:hAnsi="Arial" w:cs="Arial"/>
                <w:color w:val="auto"/>
                <w:sz w:val="20"/>
                <w:szCs w:val="20"/>
              </w:rPr>
              <w:t>Select LPDDR</w:t>
            </w:r>
            <w:r w:rsidRPr="001C4C0C">
              <w:rPr>
                <w:rFonts w:ascii="Arial" w:hAnsi="Arial" w:cs="Arial"/>
                <w:color w:val="auto"/>
                <w:sz w:val="20"/>
                <w:szCs w:val="20"/>
              </w:rPr>
              <w:br/>
              <w:t xml:space="preserve">'1' </w:t>
            </w:r>
            <w:r w:rsidR="00633A19" w:rsidRPr="001C4C0C">
              <w:rPr>
                <w:rFonts w:ascii="Arial" w:hAnsi="Arial" w:cs="Arial"/>
                <w:color w:val="auto"/>
                <w:sz w:val="20"/>
                <w:szCs w:val="20"/>
              </w:rPr>
              <w:t xml:space="preserve"> </w:t>
            </w:r>
            <w:r w:rsidRPr="001C4C0C">
              <w:rPr>
                <w:rFonts w:ascii="Arial" w:hAnsi="Arial" w:cs="Arial"/>
                <w:color w:val="auto"/>
                <w:sz w:val="20"/>
                <w:szCs w:val="20"/>
              </w:rPr>
              <w:t>Select DDR3</w:t>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6</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CLD_14</w:t>
            </w:r>
          </w:p>
        </w:tc>
        <w:tc>
          <w:tcPr>
            <w:tcW w:w="1156" w:type="dxa"/>
            <w:vMerge w:val="restart"/>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DEFAULT BOOT OPTION</w:t>
            </w: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vMerge w:val="restart"/>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 xml:space="preserve">0 0 0 0  Production Level Booting     </w:t>
            </w:r>
          </w:p>
          <w:p w:rsidR="003C75C1" w:rsidRPr="001C4C0C" w:rsidRDefault="003C75C1">
            <w:pPr>
              <w:rPr>
                <w:rFonts w:ascii="Arial" w:hAnsi="Arial" w:cs="Arial"/>
                <w:color w:val="auto"/>
                <w:sz w:val="20"/>
                <w:szCs w:val="20"/>
              </w:rPr>
            </w:pPr>
            <w:r w:rsidRPr="001C4C0C">
              <w:rPr>
                <w:rFonts w:ascii="Arial" w:hAnsi="Arial" w:cs="Arial"/>
                <w:color w:val="auto"/>
                <w:sz w:val="20"/>
                <w:szCs w:val="20"/>
              </w:rPr>
              <w:t xml:space="preserve">                (From NOR ).</w:t>
            </w:r>
            <w:r w:rsidRPr="001C4C0C">
              <w:rPr>
                <w:rFonts w:ascii="Arial" w:hAnsi="Arial" w:cs="Arial"/>
                <w:color w:val="auto"/>
                <w:sz w:val="20"/>
                <w:szCs w:val="20"/>
              </w:rPr>
              <w:br/>
              <w:t>1 0 0 0  SPI flash booting from ROM.</w:t>
            </w:r>
            <w:r w:rsidRPr="001C4C0C">
              <w:rPr>
                <w:rFonts w:ascii="Arial" w:hAnsi="Arial" w:cs="Arial"/>
                <w:color w:val="auto"/>
                <w:sz w:val="20"/>
                <w:szCs w:val="20"/>
              </w:rPr>
              <w:br/>
              <w:t>1 0 0 1  NOR booting from ROM.</w:t>
            </w:r>
            <w:r w:rsidRPr="001C4C0C">
              <w:rPr>
                <w:rFonts w:ascii="Arial" w:hAnsi="Arial" w:cs="Arial"/>
                <w:color w:val="auto"/>
                <w:sz w:val="20"/>
                <w:szCs w:val="20"/>
              </w:rPr>
              <w:br/>
              <w:t>1 0 1 0  SD booting from ROM.</w:t>
            </w:r>
            <w:r w:rsidRPr="001C4C0C">
              <w:rPr>
                <w:rFonts w:ascii="Arial" w:hAnsi="Arial" w:cs="Arial"/>
                <w:color w:val="auto"/>
                <w:sz w:val="20"/>
                <w:szCs w:val="20"/>
              </w:rPr>
              <w:br/>
              <w:t xml:space="preserve">1 0 1 1  NAND 2KB 5 Cycle(0 bit Ecc)     </w:t>
            </w:r>
          </w:p>
          <w:p w:rsidR="003C75C1" w:rsidRPr="001C4C0C" w:rsidRDefault="003C75C1">
            <w:pPr>
              <w:rPr>
                <w:rFonts w:ascii="Arial" w:hAnsi="Arial" w:cs="Arial"/>
                <w:color w:val="auto"/>
                <w:sz w:val="20"/>
                <w:szCs w:val="20"/>
              </w:rPr>
            </w:pPr>
            <w:r w:rsidRPr="001C4C0C">
              <w:rPr>
                <w:rFonts w:ascii="Arial" w:hAnsi="Arial" w:cs="Arial"/>
                <w:color w:val="auto"/>
                <w:sz w:val="20"/>
                <w:szCs w:val="20"/>
              </w:rPr>
              <w:t xml:space="preserve">              booting from ROM.</w:t>
            </w:r>
            <w:r w:rsidRPr="001C4C0C">
              <w:rPr>
                <w:rFonts w:ascii="Arial" w:hAnsi="Arial" w:cs="Arial"/>
                <w:color w:val="auto"/>
                <w:sz w:val="20"/>
                <w:szCs w:val="20"/>
              </w:rPr>
              <w:br/>
              <w:t xml:space="preserve">1 1 0 0  NAND 2KB 5 Cycle(16 bit   </w:t>
            </w:r>
          </w:p>
          <w:p w:rsidR="003C75C1" w:rsidRPr="001C4C0C" w:rsidRDefault="003C75C1">
            <w:pPr>
              <w:rPr>
                <w:rFonts w:ascii="Arial" w:hAnsi="Arial" w:cs="Arial"/>
                <w:color w:val="auto"/>
                <w:sz w:val="20"/>
                <w:szCs w:val="20"/>
              </w:rPr>
            </w:pPr>
            <w:r w:rsidRPr="001C4C0C">
              <w:rPr>
                <w:rFonts w:ascii="Arial" w:hAnsi="Arial" w:cs="Arial"/>
                <w:color w:val="auto"/>
                <w:sz w:val="20"/>
                <w:szCs w:val="20"/>
              </w:rPr>
              <w:t xml:space="preserve">              Ecc) booting from ROM.</w:t>
            </w:r>
            <w:r w:rsidRPr="001C4C0C">
              <w:rPr>
                <w:rFonts w:ascii="Arial" w:hAnsi="Arial" w:cs="Arial"/>
                <w:color w:val="auto"/>
                <w:sz w:val="20"/>
                <w:szCs w:val="20"/>
              </w:rPr>
              <w:br/>
              <w:t xml:space="preserve">1 1 0 1  NAND 4KB 5 Cycle(8 bit Ecc) </w:t>
            </w:r>
          </w:p>
          <w:p w:rsidR="003C75C1" w:rsidRPr="001C4C0C" w:rsidRDefault="003C75C1">
            <w:pPr>
              <w:rPr>
                <w:rFonts w:ascii="Arial" w:hAnsi="Arial" w:cs="Arial"/>
                <w:color w:val="auto"/>
                <w:sz w:val="20"/>
                <w:szCs w:val="20"/>
              </w:rPr>
            </w:pPr>
            <w:r w:rsidRPr="001C4C0C">
              <w:rPr>
                <w:rFonts w:ascii="Arial" w:hAnsi="Arial" w:cs="Arial"/>
                <w:color w:val="auto"/>
                <w:sz w:val="20"/>
                <w:szCs w:val="20"/>
              </w:rPr>
              <w:t xml:space="preserve">               booting from ROM.</w:t>
            </w:r>
            <w:r w:rsidRPr="001C4C0C">
              <w:rPr>
                <w:rFonts w:ascii="Arial" w:hAnsi="Arial" w:cs="Arial"/>
                <w:color w:val="auto"/>
                <w:sz w:val="20"/>
                <w:szCs w:val="20"/>
              </w:rPr>
              <w:br/>
              <w:t xml:space="preserve">1 1 1 0  NAND 512B 4 Cycle booting </w:t>
            </w:r>
          </w:p>
          <w:p w:rsidR="003C75C1" w:rsidRPr="001C4C0C" w:rsidRDefault="003C75C1" w:rsidP="003C75C1">
            <w:pPr>
              <w:rPr>
                <w:rFonts w:ascii="Arial" w:hAnsi="Arial" w:cs="Arial"/>
                <w:color w:val="auto"/>
                <w:sz w:val="20"/>
                <w:szCs w:val="20"/>
              </w:rPr>
            </w:pPr>
            <w:r w:rsidRPr="001C4C0C">
              <w:rPr>
                <w:rFonts w:ascii="Arial" w:hAnsi="Arial" w:cs="Arial"/>
                <w:color w:val="auto"/>
                <w:sz w:val="20"/>
                <w:szCs w:val="20"/>
              </w:rPr>
              <w:t xml:space="preserve">              from ROM.</w:t>
            </w:r>
            <w:r w:rsidRPr="001C4C0C">
              <w:rPr>
                <w:rFonts w:ascii="Arial" w:hAnsi="Arial" w:cs="Arial"/>
                <w:color w:val="auto"/>
                <w:sz w:val="20"/>
                <w:szCs w:val="20"/>
              </w:rPr>
              <w:br/>
            </w: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 xml:space="preserve">  </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CLD_15</w:t>
            </w:r>
          </w:p>
        </w:tc>
        <w:tc>
          <w:tcPr>
            <w:tcW w:w="1156" w:type="dxa"/>
            <w:vMerge/>
            <w:shd w:val="clear" w:color="auto" w:fill="auto"/>
          </w:tcPr>
          <w:p w:rsidR="003C75C1" w:rsidRPr="001C4C0C" w:rsidRDefault="003C75C1">
            <w:pPr>
              <w:rPr>
                <w:rFonts w:ascii="Arial" w:hAnsi="Arial" w:cs="Arial"/>
                <w:color w:val="auto"/>
                <w:sz w:val="20"/>
                <w:szCs w:val="20"/>
              </w:rPr>
            </w:pP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vMerge/>
            <w:shd w:val="clear" w:color="auto" w:fill="auto"/>
            <w:vAlign w:val="center"/>
          </w:tcPr>
          <w:p w:rsidR="003C75C1" w:rsidRPr="001C4C0C" w:rsidRDefault="003C75C1" w:rsidP="003C75C1">
            <w:pPr>
              <w:rPr>
                <w:rFonts w:ascii="Arial" w:hAnsi="Arial" w:cs="Arial"/>
                <w:color w:val="auto"/>
                <w:sz w:val="20"/>
                <w:szCs w:val="20"/>
              </w:rPr>
            </w:pP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8</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CLD_16</w:t>
            </w:r>
          </w:p>
        </w:tc>
        <w:tc>
          <w:tcPr>
            <w:tcW w:w="1156" w:type="dxa"/>
            <w:vMerge/>
            <w:shd w:val="clear" w:color="auto" w:fill="auto"/>
          </w:tcPr>
          <w:p w:rsidR="003C75C1" w:rsidRPr="001C4C0C" w:rsidRDefault="003C75C1">
            <w:pPr>
              <w:rPr>
                <w:rFonts w:ascii="Arial" w:hAnsi="Arial" w:cs="Arial"/>
                <w:color w:val="auto"/>
                <w:sz w:val="20"/>
                <w:szCs w:val="20"/>
              </w:rPr>
            </w:pP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vMerge/>
            <w:shd w:val="clear" w:color="auto" w:fill="auto"/>
            <w:vAlign w:val="center"/>
          </w:tcPr>
          <w:p w:rsidR="003C75C1" w:rsidRPr="001C4C0C" w:rsidRDefault="003C75C1" w:rsidP="003C75C1">
            <w:pPr>
              <w:rPr>
                <w:rFonts w:ascii="Arial" w:hAnsi="Arial" w:cs="Arial"/>
                <w:color w:val="auto"/>
                <w:sz w:val="20"/>
                <w:szCs w:val="20"/>
              </w:rPr>
            </w:pPr>
          </w:p>
        </w:tc>
      </w:tr>
      <w:tr w:rsidR="005A73FB" w:rsidRPr="001C4C0C" w:rsidTr="00A5181E">
        <w:trPr>
          <w:trHeight w:val="120"/>
          <w:jc w:val="center"/>
        </w:trPr>
        <w:tc>
          <w:tcPr>
            <w:tcW w:w="630" w:type="dxa"/>
            <w:shd w:val="clear" w:color="auto" w:fill="auto"/>
            <w:vAlign w:val="center"/>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9</w:t>
            </w:r>
          </w:p>
        </w:tc>
        <w:tc>
          <w:tcPr>
            <w:tcW w:w="1035" w:type="dxa"/>
            <w:shd w:val="clear" w:color="auto" w:fill="auto"/>
            <w:vAlign w:val="center"/>
          </w:tcPr>
          <w:p w:rsidR="003C75C1" w:rsidRPr="001C4C0C" w:rsidRDefault="003C75C1">
            <w:pPr>
              <w:rPr>
                <w:rFonts w:ascii="Arial" w:hAnsi="Arial" w:cs="Arial"/>
                <w:color w:val="auto"/>
                <w:sz w:val="20"/>
                <w:szCs w:val="20"/>
              </w:rPr>
            </w:pPr>
            <w:r w:rsidRPr="001C4C0C">
              <w:rPr>
                <w:rFonts w:ascii="Arial" w:hAnsi="Arial" w:cs="Arial"/>
                <w:color w:val="auto"/>
                <w:sz w:val="20"/>
                <w:szCs w:val="20"/>
              </w:rPr>
              <w:t>CLD_17</w:t>
            </w:r>
          </w:p>
        </w:tc>
        <w:tc>
          <w:tcPr>
            <w:tcW w:w="1156" w:type="dxa"/>
            <w:vMerge/>
            <w:shd w:val="clear" w:color="auto" w:fill="auto"/>
          </w:tcPr>
          <w:p w:rsidR="003C75C1" w:rsidRPr="001C4C0C" w:rsidRDefault="003C75C1">
            <w:pPr>
              <w:rPr>
                <w:rFonts w:ascii="Arial" w:hAnsi="Arial" w:cs="Arial"/>
                <w:color w:val="auto"/>
                <w:sz w:val="20"/>
                <w:szCs w:val="20"/>
              </w:rPr>
            </w:pPr>
          </w:p>
        </w:tc>
        <w:tc>
          <w:tcPr>
            <w:tcW w:w="1381"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Not Connected</w:t>
            </w:r>
          </w:p>
        </w:tc>
        <w:tc>
          <w:tcPr>
            <w:tcW w:w="1440" w:type="dxa"/>
            <w:shd w:val="clear" w:color="auto" w:fill="auto"/>
          </w:tcPr>
          <w:p w:rsidR="003C75C1" w:rsidRPr="001C4C0C" w:rsidRDefault="003C75C1" w:rsidP="00A5181E">
            <w:pPr>
              <w:jc w:val="center"/>
              <w:rPr>
                <w:rFonts w:ascii="Arial" w:hAnsi="Arial" w:cs="Arial"/>
                <w:color w:val="auto"/>
                <w:sz w:val="20"/>
                <w:szCs w:val="20"/>
              </w:rPr>
            </w:pPr>
            <w:r w:rsidRPr="001C4C0C">
              <w:rPr>
                <w:rFonts w:ascii="Arial" w:hAnsi="Arial" w:cs="Arial"/>
                <w:color w:val="auto"/>
                <w:sz w:val="20"/>
                <w:szCs w:val="20"/>
              </w:rPr>
              <w:t>Pull Down</w:t>
            </w:r>
          </w:p>
        </w:tc>
        <w:tc>
          <w:tcPr>
            <w:tcW w:w="3628" w:type="dxa"/>
            <w:vMerge/>
            <w:shd w:val="clear" w:color="auto" w:fill="auto"/>
            <w:vAlign w:val="center"/>
          </w:tcPr>
          <w:p w:rsidR="003C75C1" w:rsidRPr="001C4C0C" w:rsidRDefault="003C75C1" w:rsidP="003C75C1">
            <w:pPr>
              <w:rPr>
                <w:rFonts w:ascii="Arial" w:hAnsi="Arial" w:cs="Arial"/>
                <w:color w:val="auto"/>
                <w:sz w:val="20"/>
                <w:szCs w:val="20"/>
              </w:rPr>
            </w:pPr>
          </w:p>
        </w:tc>
      </w:tr>
    </w:tbl>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rPr>
      </w:pPr>
    </w:p>
    <w:p w:rsidR="006A2ADF" w:rsidRDefault="00673EDA" w:rsidP="001D61AA">
      <w:pPr>
        <w:pStyle w:val="Heading1"/>
        <w:rPr>
          <w:rFonts w:ascii="Arial" w:hAnsi="Arial" w:cs="Arial"/>
          <w:color w:val="auto"/>
          <w:sz w:val="32"/>
          <w:szCs w:val="32"/>
        </w:rPr>
      </w:pPr>
      <w:bookmarkStart w:id="132" w:name="_37m2jsg" w:colFirst="0" w:colLast="0"/>
      <w:bookmarkStart w:id="133" w:name="_Modes_and_Selections"/>
      <w:bookmarkEnd w:id="132"/>
      <w:bookmarkEnd w:id="133"/>
      <w:r w:rsidRPr="001C4C0C">
        <w:rPr>
          <w:rFonts w:ascii="Arial" w:hAnsi="Arial" w:cs="Arial"/>
          <w:color w:val="auto"/>
        </w:rPr>
        <w:t xml:space="preserve"> </w:t>
      </w:r>
      <w:bookmarkStart w:id="134" w:name="_Toc472326529"/>
      <w:r w:rsidRPr="001C4C0C">
        <w:rPr>
          <w:rFonts w:ascii="Arial" w:hAnsi="Arial" w:cs="Arial"/>
          <w:color w:val="auto"/>
          <w:sz w:val="32"/>
          <w:szCs w:val="32"/>
        </w:rPr>
        <w:t>Modes and Selections</w:t>
      </w:r>
      <w:bookmarkEnd w:id="134"/>
    </w:p>
    <w:p w:rsidR="001D61AA" w:rsidRPr="001D61AA" w:rsidRDefault="001D61AA" w:rsidP="001D61AA"/>
    <w:p w:rsidR="006A2ADF" w:rsidRPr="001C4C0C" w:rsidRDefault="00673EDA" w:rsidP="001D61AA">
      <w:pPr>
        <w:ind w:left="720" w:firstLine="360"/>
        <w:rPr>
          <w:rFonts w:ascii="Arial" w:hAnsi="Arial" w:cs="Arial"/>
        </w:rPr>
      </w:pPr>
      <w:bookmarkStart w:id="135" w:name="_1mrcu09" w:colFirst="0" w:colLast="0"/>
      <w:bookmarkStart w:id="136" w:name="_Functional_Mode_Selection"/>
      <w:bookmarkEnd w:id="135"/>
      <w:bookmarkEnd w:id="136"/>
      <w:r w:rsidRPr="001C4C0C">
        <w:rPr>
          <w:rFonts w:ascii="Arial" w:hAnsi="Arial" w:cs="Arial"/>
        </w:rPr>
        <w:t>Functional Mode Selection</w:t>
      </w:r>
    </w:p>
    <w:p w:rsidR="006A2ADF" w:rsidRPr="001C4C0C" w:rsidRDefault="006A2ADF">
      <w:pPr>
        <w:rPr>
          <w:rFonts w:ascii="Arial" w:hAnsi="Arial" w:cs="Arial"/>
          <w:color w:val="auto"/>
          <w:sz w:val="18"/>
          <w:szCs w:val="18"/>
        </w:rPr>
      </w:pPr>
    </w:p>
    <w:p w:rsidR="00440DA8" w:rsidRPr="001C4C0C" w:rsidRDefault="00440DA8" w:rsidP="00440DA8">
      <w:pPr>
        <w:pStyle w:val="Caption"/>
        <w:keepNext/>
        <w:jc w:val="center"/>
        <w:rPr>
          <w:rFonts w:ascii="Arial" w:hAnsi="Arial" w:cs="Arial"/>
          <w:color w:val="auto"/>
        </w:rPr>
      </w:pPr>
      <w:r w:rsidRPr="001C4C0C">
        <w:rPr>
          <w:rFonts w:ascii="Arial" w:hAnsi="Arial" w:cs="Arial"/>
          <w:color w:val="auto"/>
        </w:rPr>
        <w:t>Table 2</w:t>
      </w:r>
      <w:r w:rsidR="00442F8A">
        <w:rPr>
          <w:rFonts w:ascii="Arial" w:hAnsi="Arial" w:cs="Arial"/>
          <w:color w:val="auto"/>
        </w:rPr>
        <w:fldChar w:fldCharType="begin"/>
      </w:r>
      <w:r w:rsidR="00442F8A">
        <w:rPr>
          <w:rFonts w:ascii="Arial" w:hAnsi="Arial" w:cs="Arial"/>
          <w:color w:val="auto"/>
        </w:rPr>
        <w:instrText xml:space="preserve"> STYLEREF 1 \s </w:instrText>
      </w:r>
      <w:r w:rsidR="00442F8A">
        <w:rPr>
          <w:rFonts w:ascii="Arial" w:hAnsi="Arial" w:cs="Arial"/>
          <w:color w:val="auto"/>
        </w:rPr>
        <w:fldChar w:fldCharType="separate"/>
      </w:r>
      <w:r w:rsidR="00442F8A">
        <w:rPr>
          <w:rFonts w:ascii="Arial" w:hAnsi="Arial" w:cs="Arial"/>
          <w:noProof/>
          <w:color w:val="auto"/>
        </w:rPr>
        <w:t>21</w:t>
      </w:r>
      <w:r w:rsidR="00442F8A">
        <w:rPr>
          <w:rFonts w:ascii="Arial" w:hAnsi="Arial" w:cs="Arial"/>
          <w:color w:val="auto"/>
        </w:rPr>
        <w:fldChar w:fldCharType="end"/>
      </w:r>
      <w:r w:rsidR="00442F8A">
        <w:rPr>
          <w:rFonts w:ascii="Arial" w:hAnsi="Arial" w:cs="Arial"/>
          <w:color w:val="auto"/>
        </w:rPr>
        <w:t>.</w:t>
      </w:r>
      <w:r w:rsidR="00442F8A">
        <w:rPr>
          <w:rFonts w:ascii="Arial" w:hAnsi="Arial" w:cs="Arial"/>
          <w:color w:val="auto"/>
        </w:rPr>
        <w:fldChar w:fldCharType="begin"/>
      </w:r>
      <w:r w:rsidR="00442F8A">
        <w:rPr>
          <w:rFonts w:ascii="Arial" w:hAnsi="Arial" w:cs="Arial"/>
          <w:color w:val="auto"/>
        </w:rPr>
        <w:instrText xml:space="preserve"> SEQ Table \* ARABIC \s 1 </w:instrText>
      </w:r>
      <w:r w:rsidR="00442F8A">
        <w:rPr>
          <w:rFonts w:ascii="Arial" w:hAnsi="Arial" w:cs="Arial"/>
          <w:color w:val="auto"/>
        </w:rPr>
        <w:fldChar w:fldCharType="separate"/>
      </w:r>
      <w:r w:rsidR="00442F8A">
        <w:rPr>
          <w:rFonts w:ascii="Arial" w:hAnsi="Arial" w:cs="Arial"/>
          <w:noProof/>
          <w:color w:val="auto"/>
        </w:rPr>
        <w:t>1</w:t>
      </w:r>
      <w:r w:rsidR="00442F8A">
        <w:rPr>
          <w:rFonts w:ascii="Arial" w:hAnsi="Arial" w:cs="Arial"/>
          <w:color w:val="auto"/>
        </w:rPr>
        <w:fldChar w:fldCharType="end"/>
      </w:r>
      <w:r w:rsidRPr="001C4C0C">
        <w:rPr>
          <w:rFonts w:ascii="Arial" w:hAnsi="Arial" w:cs="Arial"/>
          <w:color w:val="auto"/>
        </w:rPr>
        <w:t xml:space="preserve"> Functional Mode Selection</w:t>
      </w:r>
    </w:p>
    <w:tbl>
      <w:tblPr>
        <w:tblW w:w="8640" w:type="dxa"/>
        <w:jc w:val="center"/>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115" w:type="dxa"/>
          <w:bottom w:w="58" w:type="dxa"/>
          <w:right w:w="115" w:type="dxa"/>
        </w:tblCellMar>
        <w:tblLook w:val="0000" w:firstRow="0" w:lastRow="0" w:firstColumn="0" w:lastColumn="0" w:noHBand="0" w:noVBand="0"/>
      </w:tblPr>
      <w:tblGrid>
        <w:gridCol w:w="2148"/>
        <w:gridCol w:w="1406"/>
        <w:gridCol w:w="1031"/>
        <w:gridCol w:w="1031"/>
        <w:gridCol w:w="1044"/>
        <w:gridCol w:w="900"/>
        <w:gridCol w:w="90"/>
        <w:gridCol w:w="990"/>
      </w:tblGrid>
      <w:tr w:rsidR="005A73FB" w:rsidRPr="001C4C0C" w:rsidTr="00A5181E">
        <w:trPr>
          <w:trHeight w:val="611"/>
          <w:jc w:val="center"/>
        </w:trPr>
        <w:tc>
          <w:tcPr>
            <w:tcW w:w="2148" w:type="dxa"/>
            <w:shd w:val="clear" w:color="auto" w:fill="F3F3F3"/>
          </w:tcPr>
          <w:p w:rsidR="005C6C4C" w:rsidRPr="001C4C0C" w:rsidRDefault="00B136B4" w:rsidP="00A5181E">
            <w:pPr>
              <w:spacing w:before="80" w:after="100"/>
              <w:jc w:val="both"/>
              <w:rPr>
                <w:rFonts w:ascii="Arial" w:eastAsia="Arial" w:hAnsi="Arial" w:cs="Arial"/>
                <w:b/>
                <w:color w:val="auto"/>
                <w:sz w:val="20"/>
                <w:szCs w:val="20"/>
              </w:rPr>
            </w:pPr>
            <w:r w:rsidRPr="001C4C0C">
              <w:rPr>
                <w:rFonts w:ascii="Arial" w:eastAsia="Arial" w:hAnsi="Arial" w:cs="Arial"/>
                <w:b/>
                <w:color w:val="auto"/>
                <w:sz w:val="20"/>
                <w:szCs w:val="20"/>
              </w:rPr>
              <w:t>Mode Selection</w:t>
            </w:r>
          </w:p>
        </w:tc>
        <w:tc>
          <w:tcPr>
            <w:tcW w:w="1406" w:type="dxa"/>
            <w:shd w:val="clear" w:color="auto" w:fill="F3F3F3"/>
          </w:tcPr>
          <w:p w:rsidR="00B136B4"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SOC_TEST_EN</w:t>
            </w:r>
          </w:p>
        </w:tc>
        <w:tc>
          <w:tcPr>
            <w:tcW w:w="1031" w:type="dxa"/>
            <w:shd w:val="clear" w:color="auto" w:fill="F3F3F3"/>
          </w:tcPr>
          <w:p w:rsidR="00B136B4"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MODE_SEL_4</w:t>
            </w:r>
          </w:p>
        </w:tc>
        <w:tc>
          <w:tcPr>
            <w:tcW w:w="1031" w:type="dxa"/>
            <w:shd w:val="clear" w:color="auto" w:fill="F3F3F3"/>
          </w:tcPr>
          <w:p w:rsidR="00B136B4"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MODE_SEL_3</w:t>
            </w:r>
          </w:p>
        </w:tc>
        <w:tc>
          <w:tcPr>
            <w:tcW w:w="1044" w:type="dxa"/>
            <w:shd w:val="clear" w:color="auto" w:fill="F3F3F3"/>
          </w:tcPr>
          <w:p w:rsidR="00B136B4"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MODE_SEL_2</w:t>
            </w:r>
          </w:p>
        </w:tc>
        <w:tc>
          <w:tcPr>
            <w:tcW w:w="990" w:type="dxa"/>
            <w:gridSpan w:val="2"/>
            <w:shd w:val="clear" w:color="auto" w:fill="F3F3F3"/>
          </w:tcPr>
          <w:p w:rsidR="00B136B4"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MODE_SEL_1</w:t>
            </w:r>
          </w:p>
        </w:tc>
        <w:tc>
          <w:tcPr>
            <w:tcW w:w="990" w:type="dxa"/>
            <w:shd w:val="clear" w:color="auto" w:fill="F3F3F3"/>
          </w:tcPr>
          <w:p w:rsidR="00B136B4"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MODE_SEL_0</w:t>
            </w:r>
          </w:p>
        </w:tc>
      </w:tr>
      <w:tr w:rsidR="005A73FB" w:rsidRPr="001C4C0C" w:rsidTr="00A5181E">
        <w:trPr>
          <w:trHeight w:val="244"/>
          <w:jc w:val="center"/>
        </w:trPr>
        <w:tc>
          <w:tcPr>
            <w:tcW w:w="2148"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NORMAL_MODE_0</w:t>
            </w:r>
          </w:p>
        </w:tc>
        <w:tc>
          <w:tcPr>
            <w:tcW w:w="1406"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1044"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900"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80" w:type="dxa"/>
            <w:gridSpan w:val="2"/>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r>
      <w:tr w:rsidR="005A73FB" w:rsidRPr="001C4C0C" w:rsidTr="00A5181E">
        <w:trPr>
          <w:trHeight w:val="244"/>
          <w:jc w:val="center"/>
        </w:trPr>
        <w:tc>
          <w:tcPr>
            <w:tcW w:w="2148"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NORMAL_MODE_1</w:t>
            </w:r>
          </w:p>
        </w:tc>
        <w:tc>
          <w:tcPr>
            <w:tcW w:w="1406"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1044"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900"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80" w:type="dxa"/>
            <w:gridSpan w:val="2"/>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r>
      <w:tr w:rsidR="005A73FB" w:rsidRPr="001C4C0C" w:rsidTr="00A5181E">
        <w:trPr>
          <w:trHeight w:val="244"/>
          <w:jc w:val="center"/>
        </w:trPr>
        <w:tc>
          <w:tcPr>
            <w:tcW w:w="2148"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NORMAL_MODE_2</w:t>
            </w:r>
          </w:p>
        </w:tc>
        <w:tc>
          <w:tcPr>
            <w:tcW w:w="1406"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1044"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900"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c>
          <w:tcPr>
            <w:tcW w:w="1080" w:type="dxa"/>
            <w:gridSpan w:val="2"/>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r>
      <w:tr w:rsidR="005A73FB" w:rsidRPr="001C4C0C" w:rsidTr="00A5181E">
        <w:trPr>
          <w:trHeight w:val="244"/>
          <w:jc w:val="center"/>
        </w:trPr>
        <w:tc>
          <w:tcPr>
            <w:tcW w:w="2148"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NORMAL_MODE_3</w:t>
            </w:r>
          </w:p>
        </w:tc>
        <w:tc>
          <w:tcPr>
            <w:tcW w:w="1406"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1044"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900"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c>
          <w:tcPr>
            <w:tcW w:w="1080" w:type="dxa"/>
            <w:gridSpan w:val="2"/>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r>
      <w:tr w:rsidR="005A73FB" w:rsidRPr="001C4C0C" w:rsidTr="00A5181E">
        <w:trPr>
          <w:trHeight w:val="244"/>
          <w:jc w:val="center"/>
        </w:trPr>
        <w:tc>
          <w:tcPr>
            <w:tcW w:w="2148"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TB_MODE</w:t>
            </w:r>
          </w:p>
        </w:tc>
        <w:tc>
          <w:tcPr>
            <w:tcW w:w="1406"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1044"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900"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80" w:type="dxa"/>
            <w:gridSpan w:val="2"/>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r>
      <w:tr w:rsidR="005A73FB" w:rsidRPr="001C4C0C" w:rsidTr="00A5181E">
        <w:trPr>
          <w:trHeight w:val="244"/>
          <w:jc w:val="center"/>
        </w:trPr>
        <w:tc>
          <w:tcPr>
            <w:tcW w:w="2148"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TRACE_MODE</w:t>
            </w:r>
          </w:p>
        </w:tc>
        <w:tc>
          <w:tcPr>
            <w:tcW w:w="1406"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c>
          <w:tcPr>
            <w:tcW w:w="1031"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x</w:t>
            </w:r>
          </w:p>
        </w:tc>
        <w:tc>
          <w:tcPr>
            <w:tcW w:w="1044"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900" w:type="dxa"/>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0</w:t>
            </w:r>
          </w:p>
        </w:tc>
        <w:tc>
          <w:tcPr>
            <w:tcW w:w="1080" w:type="dxa"/>
            <w:gridSpan w:val="2"/>
            <w:shd w:val="clear" w:color="auto" w:fill="auto"/>
            <w:vAlign w:val="center"/>
          </w:tcPr>
          <w:p w:rsidR="00B136B4" w:rsidRPr="001C4C0C" w:rsidRDefault="00B136B4">
            <w:pPr>
              <w:rPr>
                <w:rFonts w:ascii="Arial" w:hAnsi="Arial" w:cs="Arial"/>
                <w:color w:val="auto"/>
                <w:sz w:val="20"/>
                <w:szCs w:val="20"/>
              </w:rPr>
            </w:pPr>
            <w:r w:rsidRPr="001C4C0C">
              <w:rPr>
                <w:rFonts w:ascii="Arial" w:hAnsi="Arial" w:cs="Arial"/>
                <w:color w:val="auto"/>
                <w:sz w:val="20"/>
                <w:szCs w:val="20"/>
              </w:rPr>
              <w:t>1</w:t>
            </w:r>
          </w:p>
        </w:tc>
      </w:tr>
    </w:tbl>
    <w:p w:rsidR="001D61AA" w:rsidRDefault="001D61AA" w:rsidP="009969E7">
      <w:pPr>
        <w:ind w:firstLine="720"/>
        <w:rPr>
          <w:rFonts w:ascii="Arial" w:hAnsi="Arial" w:cs="Arial"/>
          <w:color w:val="auto"/>
        </w:rPr>
      </w:pPr>
      <w:bookmarkStart w:id="137" w:name="_46r0co2" w:colFirst="0" w:colLast="0"/>
      <w:bookmarkStart w:id="138" w:name="_Testability_mode_selection"/>
      <w:bookmarkEnd w:id="137"/>
      <w:bookmarkEnd w:id="138"/>
    </w:p>
    <w:p w:rsidR="006A2ADF" w:rsidRPr="001C4C0C" w:rsidRDefault="00673EDA" w:rsidP="001D61AA">
      <w:pPr>
        <w:ind w:left="720"/>
        <w:rPr>
          <w:rFonts w:ascii="Arial" w:hAnsi="Arial" w:cs="Arial"/>
        </w:rPr>
      </w:pPr>
      <w:r w:rsidRPr="001C4C0C">
        <w:rPr>
          <w:rFonts w:ascii="Arial" w:hAnsi="Arial" w:cs="Arial"/>
        </w:rPr>
        <w:t>Testability mode selection</w:t>
      </w:r>
    </w:p>
    <w:p w:rsidR="006A2ADF" w:rsidRPr="001C4C0C" w:rsidRDefault="006A2ADF">
      <w:pPr>
        <w:rPr>
          <w:rFonts w:ascii="Arial" w:hAnsi="Arial" w:cs="Arial"/>
          <w:color w:val="auto"/>
        </w:rPr>
      </w:pPr>
    </w:p>
    <w:p w:rsidR="00440DA8" w:rsidRPr="001C4C0C" w:rsidRDefault="00440DA8" w:rsidP="00440DA8">
      <w:pPr>
        <w:pStyle w:val="Caption"/>
        <w:keepNext/>
        <w:jc w:val="center"/>
        <w:rPr>
          <w:rFonts w:ascii="Arial" w:hAnsi="Arial" w:cs="Arial"/>
          <w:color w:val="auto"/>
        </w:rPr>
      </w:pPr>
      <w:r w:rsidRPr="001C4C0C">
        <w:rPr>
          <w:rFonts w:ascii="Arial" w:hAnsi="Arial" w:cs="Arial"/>
          <w:color w:val="auto"/>
        </w:rPr>
        <w:t>Table 2</w:t>
      </w:r>
      <w:r w:rsidR="00442F8A">
        <w:rPr>
          <w:rFonts w:ascii="Arial" w:hAnsi="Arial" w:cs="Arial"/>
          <w:color w:val="auto"/>
        </w:rPr>
        <w:fldChar w:fldCharType="begin"/>
      </w:r>
      <w:r w:rsidR="00442F8A">
        <w:rPr>
          <w:rFonts w:ascii="Arial" w:hAnsi="Arial" w:cs="Arial"/>
          <w:color w:val="auto"/>
        </w:rPr>
        <w:instrText xml:space="preserve"> STYLEREF 1 \s </w:instrText>
      </w:r>
      <w:r w:rsidR="00442F8A">
        <w:rPr>
          <w:rFonts w:ascii="Arial" w:hAnsi="Arial" w:cs="Arial"/>
          <w:color w:val="auto"/>
        </w:rPr>
        <w:fldChar w:fldCharType="separate"/>
      </w:r>
      <w:r w:rsidR="00442F8A">
        <w:rPr>
          <w:rFonts w:ascii="Arial" w:hAnsi="Arial" w:cs="Arial"/>
          <w:noProof/>
          <w:color w:val="auto"/>
        </w:rPr>
        <w:t>21</w:t>
      </w:r>
      <w:r w:rsidR="00442F8A">
        <w:rPr>
          <w:rFonts w:ascii="Arial" w:hAnsi="Arial" w:cs="Arial"/>
          <w:color w:val="auto"/>
        </w:rPr>
        <w:fldChar w:fldCharType="end"/>
      </w:r>
      <w:r w:rsidR="00442F8A">
        <w:rPr>
          <w:rFonts w:ascii="Arial" w:hAnsi="Arial" w:cs="Arial"/>
          <w:color w:val="auto"/>
        </w:rPr>
        <w:t>.</w:t>
      </w:r>
      <w:r w:rsidR="00442F8A">
        <w:rPr>
          <w:rFonts w:ascii="Arial" w:hAnsi="Arial" w:cs="Arial"/>
          <w:color w:val="auto"/>
        </w:rPr>
        <w:fldChar w:fldCharType="begin"/>
      </w:r>
      <w:r w:rsidR="00442F8A">
        <w:rPr>
          <w:rFonts w:ascii="Arial" w:hAnsi="Arial" w:cs="Arial"/>
          <w:color w:val="auto"/>
        </w:rPr>
        <w:instrText xml:space="preserve"> SEQ Table \* ARABIC \s 1 </w:instrText>
      </w:r>
      <w:r w:rsidR="00442F8A">
        <w:rPr>
          <w:rFonts w:ascii="Arial" w:hAnsi="Arial" w:cs="Arial"/>
          <w:color w:val="auto"/>
        </w:rPr>
        <w:fldChar w:fldCharType="separate"/>
      </w:r>
      <w:r w:rsidR="00442F8A">
        <w:rPr>
          <w:rFonts w:ascii="Arial" w:hAnsi="Arial" w:cs="Arial"/>
          <w:noProof/>
          <w:color w:val="auto"/>
        </w:rPr>
        <w:t>2</w:t>
      </w:r>
      <w:r w:rsidR="00442F8A">
        <w:rPr>
          <w:rFonts w:ascii="Arial" w:hAnsi="Arial" w:cs="Arial"/>
          <w:color w:val="auto"/>
        </w:rPr>
        <w:fldChar w:fldCharType="end"/>
      </w:r>
      <w:r w:rsidRPr="001C4C0C">
        <w:rPr>
          <w:rFonts w:ascii="Arial" w:hAnsi="Arial" w:cs="Arial"/>
          <w:color w:val="auto"/>
        </w:rPr>
        <w:t xml:space="preserve"> Test Mode Selection</w:t>
      </w:r>
    </w:p>
    <w:tbl>
      <w:tblPr>
        <w:tblW w:w="8550" w:type="dxa"/>
        <w:jc w:val="center"/>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115" w:type="dxa"/>
          <w:bottom w:w="58" w:type="dxa"/>
          <w:right w:w="115" w:type="dxa"/>
        </w:tblCellMar>
        <w:tblLook w:val="0000" w:firstRow="0" w:lastRow="0" w:firstColumn="0" w:lastColumn="0" w:noHBand="0" w:noVBand="0"/>
      </w:tblPr>
      <w:tblGrid>
        <w:gridCol w:w="2160"/>
        <w:gridCol w:w="1440"/>
        <w:gridCol w:w="990"/>
        <w:gridCol w:w="990"/>
        <w:gridCol w:w="990"/>
        <w:gridCol w:w="990"/>
        <w:gridCol w:w="990"/>
      </w:tblGrid>
      <w:tr w:rsidR="005A73FB" w:rsidRPr="001C4C0C" w:rsidTr="00A5181E">
        <w:trPr>
          <w:trHeight w:val="600"/>
          <w:jc w:val="center"/>
        </w:trPr>
        <w:tc>
          <w:tcPr>
            <w:tcW w:w="216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eastAsia="Arial" w:hAnsi="Arial" w:cs="Arial"/>
                <w:b/>
                <w:color w:val="auto"/>
                <w:sz w:val="20"/>
                <w:szCs w:val="20"/>
              </w:rPr>
              <w:t>Mode Selection</w:t>
            </w:r>
          </w:p>
        </w:tc>
        <w:tc>
          <w:tcPr>
            <w:tcW w:w="144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SOC_TEST_EN</w:t>
            </w:r>
          </w:p>
        </w:tc>
        <w:tc>
          <w:tcPr>
            <w:tcW w:w="99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MODE_SEL_4</w:t>
            </w:r>
          </w:p>
        </w:tc>
        <w:tc>
          <w:tcPr>
            <w:tcW w:w="99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MODE_SEL_3</w:t>
            </w:r>
          </w:p>
        </w:tc>
        <w:tc>
          <w:tcPr>
            <w:tcW w:w="99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MODE_SEL_2</w:t>
            </w:r>
          </w:p>
        </w:tc>
        <w:tc>
          <w:tcPr>
            <w:tcW w:w="99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MODE_SEL_1</w:t>
            </w:r>
          </w:p>
        </w:tc>
        <w:tc>
          <w:tcPr>
            <w:tcW w:w="990" w:type="dxa"/>
            <w:shd w:val="clear" w:color="auto" w:fill="F3F3F3"/>
          </w:tcPr>
          <w:p w:rsidR="005C6C4C" w:rsidRPr="001C4C0C" w:rsidRDefault="005C6C4C" w:rsidP="00A5181E">
            <w:pPr>
              <w:spacing w:before="80" w:after="100"/>
              <w:jc w:val="both"/>
              <w:rPr>
                <w:rFonts w:ascii="Arial" w:hAnsi="Arial" w:cs="Arial"/>
                <w:color w:val="auto"/>
                <w:sz w:val="20"/>
                <w:szCs w:val="20"/>
              </w:rPr>
            </w:pPr>
            <w:r w:rsidRPr="001C4C0C">
              <w:rPr>
                <w:rFonts w:ascii="Arial" w:hAnsi="Arial" w:cs="Arial"/>
                <w:color w:val="auto"/>
                <w:sz w:val="20"/>
                <w:szCs w:val="20"/>
              </w:rPr>
              <w:t>MODE_SEL_0</w:t>
            </w:r>
          </w:p>
        </w:tc>
      </w:tr>
      <w:tr w:rsidR="005A73FB" w:rsidRPr="001C4C0C" w:rsidTr="00A5181E">
        <w:trPr>
          <w:trHeight w:val="240"/>
          <w:jc w:val="center"/>
        </w:trPr>
        <w:tc>
          <w:tcPr>
            <w:tcW w:w="216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OSPREY_DFT</w:t>
            </w:r>
          </w:p>
        </w:tc>
        <w:tc>
          <w:tcPr>
            <w:tcW w:w="144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1</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r>
      <w:tr w:rsidR="005A73FB" w:rsidRPr="001C4C0C" w:rsidTr="00A5181E">
        <w:trPr>
          <w:trHeight w:val="453"/>
          <w:jc w:val="center"/>
        </w:trPr>
        <w:tc>
          <w:tcPr>
            <w:tcW w:w="216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L1_MBIST</w:t>
            </w:r>
          </w:p>
        </w:tc>
        <w:tc>
          <w:tcPr>
            <w:tcW w:w="144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1</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0</w:t>
            </w:r>
          </w:p>
        </w:tc>
        <w:tc>
          <w:tcPr>
            <w:tcW w:w="99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1</w:t>
            </w:r>
          </w:p>
        </w:tc>
      </w:tr>
      <w:tr w:rsidR="005A73FB" w:rsidRPr="001C4C0C" w:rsidTr="00A5181E">
        <w:trPr>
          <w:trHeight w:val="240"/>
          <w:jc w:val="center"/>
        </w:trPr>
        <w:tc>
          <w:tcPr>
            <w:tcW w:w="216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DFT MODE</w:t>
            </w:r>
          </w:p>
        </w:tc>
        <w:tc>
          <w:tcPr>
            <w:tcW w:w="144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r>
      <w:tr w:rsidR="005A73FB" w:rsidRPr="001C4C0C" w:rsidTr="00A5181E">
        <w:trPr>
          <w:trHeight w:val="240"/>
          <w:jc w:val="center"/>
        </w:trPr>
        <w:tc>
          <w:tcPr>
            <w:tcW w:w="216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BIST MODE</w:t>
            </w:r>
          </w:p>
        </w:tc>
        <w:tc>
          <w:tcPr>
            <w:tcW w:w="144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r>
      <w:tr w:rsidR="005A73FB" w:rsidRPr="001C4C0C" w:rsidTr="00A5181E">
        <w:trPr>
          <w:trHeight w:val="240"/>
          <w:jc w:val="center"/>
        </w:trPr>
        <w:tc>
          <w:tcPr>
            <w:tcW w:w="216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MBIST MODE</w:t>
            </w:r>
          </w:p>
        </w:tc>
        <w:tc>
          <w:tcPr>
            <w:tcW w:w="144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r>
      <w:tr w:rsidR="005A73FB" w:rsidRPr="001C4C0C" w:rsidTr="00A5181E">
        <w:trPr>
          <w:trHeight w:val="240"/>
          <w:jc w:val="center"/>
        </w:trPr>
        <w:tc>
          <w:tcPr>
            <w:tcW w:w="2160" w:type="dxa"/>
            <w:shd w:val="clear" w:color="auto" w:fill="auto"/>
          </w:tcPr>
          <w:p w:rsidR="005C6C4C"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JTAG MODE</w:t>
            </w:r>
          </w:p>
        </w:tc>
        <w:tc>
          <w:tcPr>
            <w:tcW w:w="144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5C6C4C" w:rsidRPr="001C4C0C" w:rsidRDefault="005C6C4C" w:rsidP="00A5181E">
            <w:pPr>
              <w:tabs>
                <w:tab w:val="center" w:pos="4680"/>
                <w:tab w:val="right" w:pos="9000"/>
              </w:tabs>
              <w:spacing w:before="40" w:after="40"/>
              <w:jc w:val="both"/>
              <w:rPr>
                <w:rFonts w:ascii="Arial" w:hAnsi="Arial" w:cs="Arial"/>
                <w:color w:val="auto"/>
                <w:sz w:val="20"/>
                <w:szCs w:val="20"/>
              </w:rPr>
            </w:pPr>
          </w:p>
        </w:tc>
      </w:tr>
      <w:tr w:rsidR="005A73FB" w:rsidRPr="001C4C0C" w:rsidTr="00A5181E">
        <w:trPr>
          <w:trHeight w:val="240"/>
          <w:jc w:val="center"/>
        </w:trPr>
        <w:tc>
          <w:tcPr>
            <w:tcW w:w="216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r w:rsidRPr="001C4C0C">
              <w:rPr>
                <w:rFonts w:ascii="Arial" w:hAnsi="Arial" w:cs="Arial"/>
                <w:color w:val="auto"/>
                <w:sz w:val="20"/>
                <w:szCs w:val="20"/>
              </w:rPr>
              <w:t>SCAN MODE</w:t>
            </w:r>
          </w:p>
        </w:tc>
        <w:tc>
          <w:tcPr>
            <w:tcW w:w="144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p>
        </w:tc>
        <w:tc>
          <w:tcPr>
            <w:tcW w:w="990" w:type="dxa"/>
            <w:shd w:val="clear" w:color="auto" w:fill="auto"/>
          </w:tcPr>
          <w:p w:rsidR="00F61EE0" w:rsidRPr="001C4C0C" w:rsidRDefault="00F61EE0" w:rsidP="00A5181E">
            <w:pPr>
              <w:tabs>
                <w:tab w:val="center" w:pos="4680"/>
                <w:tab w:val="right" w:pos="9000"/>
              </w:tabs>
              <w:spacing w:before="40" w:after="40"/>
              <w:jc w:val="both"/>
              <w:rPr>
                <w:rFonts w:ascii="Arial" w:hAnsi="Arial" w:cs="Arial"/>
                <w:color w:val="auto"/>
                <w:sz w:val="20"/>
                <w:szCs w:val="20"/>
              </w:rPr>
            </w:pPr>
          </w:p>
        </w:tc>
      </w:tr>
    </w:tbl>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A2ADF">
      <w:pPr>
        <w:rPr>
          <w:rFonts w:ascii="Arial" w:hAnsi="Arial" w:cs="Arial"/>
          <w:color w:val="auto"/>
        </w:rPr>
      </w:pPr>
    </w:p>
    <w:p w:rsidR="00500E1D" w:rsidRPr="001C4C0C" w:rsidRDefault="00500E1D" w:rsidP="00F92C9A">
      <w:pPr>
        <w:pStyle w:val="Heading1"/>
        <w:rPr>
          <w:rFonts w:ascii="Arial" w:hAnsi="Arial" w:cs="Arial"/>
        </w:rPr>
      </w:pPr>
      <w:bookmarkStart w:id="139" w:name="_2lwamvv" w:colFirst="0" w:colLast="0"/>
      <w:bookmarkStart w:id="140" w:name="_ECO"/>
      <w:bookmarkStart w:id="141" w:name="_Toc472326530"/>
      <w:bookmarkEnd w:id="139"/>
      <w:bookmarkEnd w:id="140"/>
      <w:r w:rsidRPr="001C4C0C">
        <w:rPr>
          <w:rFonts w:ascii="Arial" w:hAnsi="Arial" w:cs="Arial"/>
        </w:rPr>
        <w:t>Paths</w:t>
      </w:r>
      <w:bookmarkEnd w:id="141"/>
    </w:p>
    <w:p w:rsidR="00500E1D" w:rsidRPr="001C4C0C" w:rsidRDefault="00500E1D" w:rsidP="00500E1D">
      <w:pPr>
        <w:rPr>
          <w:rFonts w:ascii="Arial" w:hAnsi="Arial" w:cs="Arial"/>
        </w:rPr>
      </w:pPr>
    </w:p>
    <w:p w:rsidR="00500E1D" w:rsidRPr="001C4C0C" w:rsidRDefault="005F44CB" w:rsidP="00500E1D">
      <w:pPr>
        <w:rPr>
          <w:rFonts w:ascii="Arial" w:hAnsi="Arial" w:cs="Arial"/>
        </w:rPr>
      </w:pPr>
      <w:r>
        <w:rPr>
          <w:rFonts w:ascii="Arial" w:hAnsi="Arial" w:cs="Arial"/>
        </w:rPr>
        <w:br w:type="page"/>
      </w:r>
    </w:p>
    <w:p w:rsidR="00B729C7" w:rsidRDefault="00B729C7" w:rsidP="00F92C9A">
      <w:pPr>
        <w:pStyle w:val="Heading1"/>
        <w:rPr>
          <w:rFonts w:ascii="Arial" w:hAnsi="Arial" w:cs="Arial"/>
        </w:rPr>
      </w:pPr>
      <w:bookmarkStart w:id="142" w:name="_Toc472326531"/>
      <w:r>
        <w:rPr>
          <w:rFonts w:ascii="Arial" w:hAnsi="Arial" w:cs="Arial"/>
        </w:rPr>
        <w:lastRenderedPageBreak/>
        <w:t>Library Path</w:t>
      </w:r>
      <w:bookmarkEnd w:id="142"/>
    </w:p>
    <w:p w:rsidR="00C447A2" w:rsidRDefault="00C447A2"/>
    <w:p w:rsidR="005F44CB" w:rsidRPr="005F44CB" w:rsidRDefault="005F44CB" w:rsidP="005F44CB">
      <w:pPr>
        <w:pStyle w:val="ListParagraph"/>
        <w:numPr>
          <w:ilvl w:val="0"/>
          <w:numId w:val="48"/>
        </w:numPr>
        <w:spacing w:line="360" w:lineRule="auto"/>
        <w:rPr>
          <w:rFonts w:ascii="Arial" w:hAnsi="Arial" w:cs="Arial"/>
          <w:sz w:val="20"/>
          <w:szCs w:val="20"/>
        </w:rPr>
      </w:pPr>
      <w:r w:rsidRPr="005F44CB">
        <w:rPr>
          <w:rFonts w:ascii="Arial" w:hAnsi="Arial" w:cs="Arial"/>
          <w:sz w:val="20"/>
          <w:szCs w:val="20"/>
        </w:rPr>
        <w:t>/projects/shikhara_ips/ips/golden_version/guc/io_models/TSMCHOME/digital/Front_End/verilog/tphn40lpgv2od3_sl_210a/tphn40lpgv2od3_sl_pwr.v</w:t>
      </w:r>
    </w:p>
    <w:p w:rsidR="005F44CB" w:rsidRPr="005F44CB" w:rsidRDefault="00935556" w:rsidP="00935556">
      <w:pPr>
        <w:pStyle w:val="ListParagraph"/>
        <w:numPr>
          <w:ilvl w:val="0"/>
          <w:numId w:val="48"/>
        </w:numPr>
        <w:spacing w:line="360" w:lineRule="auto"/>
        <w:rPr>
          <w:rFonts w:ascii="Arial" w:hAnsi="Arial" w:cs="Arial"/>
          <w:sz w:val="20"/>
          <w:szCs w:val="20"/>
        </w:rPr>
      </w:pPr>
      <w:r w:rsidRPr="00935556">
        <w:rPr>
          <w:rFonts w:ascii="Arial" w:hAnsi="Arial" w:cs="Arial"/>
          <w:sz w:val="20"/>
          <w:szCs w:val="20"/>
        </w:rPr>
        <w:t>/projects/shikhara_ips/ips/golden_version/guc/io_models</w:t>
      </w:r>
      <w:r w:rsidR="005F44CB" w:rsidRPr="005F44CB">
        <w:rPr>
          <w:rFonts w:ascii="Arial" w:hAnsi="Arial" w:cs="Arial"/>
          <w:sz w:val="20"/>
          <w:szCs w:val="20"/>
        </w:rPr>
        <w:t>/TSMCHOME/digital/Front_End/verilog/tpan40lpgv2od3_120a/tpan40lpgv2od3.v</w:t>
      </w:r>
    </w:p>
    <w:p w:rsidR="005F44CB" w:rsidRPr="005F44CB" w:rsidRDefault="00935556" w:rsidP="00935556">
      <w:pPr>
        <w:pStyle w:val="ListParagraph"/>
        <w:numPr>
          <w:ilvl w:val="0"/>
          <w:numId w:val="48"/>
        </w:numPr>
        <w:spacing w:line="360" w:lineRule="auto"/>
        <w:rPr>
          <w:rFonts w:ascii="Arial" w:hAnsi="Arial" w:cs="Arial"/>
          <w:sz w:val="20"/>
          <w:szCs w:val="20"/>
        </w:rPr>
      </w:pPr>
      <w:r w:rsidRPr="00935556">
        <w:rPr>
          <w:rFonts w:ascii="Arial" w:hAnsi="Arial" w:cs="Arial"/>
          <w:sz w:val="20"/>
          <w:szCs w:val="20"/>
        </w:rPr>
        <w:t>/projects/shikhara_ips/ips/golden_version/hdmi_phy</w:t>
      </w:r>
      <w:r w:rsidR="005F44CB" w:rsidRPr="005F44CB">
        <w:rPr>
          <w:rFonts w:ascii="Arial" w:hAnsi="Arial" w:cs="Arial"/>
          <w:sz w:val="20"/>
          <w:szCs w:val="20"/>
        </w:rPr>
        <w:t>/tsmc_40lp_hdmi14txPHY_3.04e/hdmitxio/tsmc_40lp_fc_hdmitxio_1.03d/vbm/hdmitxio.v</w:t>
      </w:r>
    </w:p>
    <w:p w:rsidR="005F44CB" w:rsidRPr="005F44CB" w:rsidRDefault="005F44CB" w:rsidP="005F44CB">
      <w:pPr>
        <w:pStyle w:val="ListParagraph"/>
        <w:numPr>
          <w:ilvl w:val="0"/>
          <w:numId w:val="48"/>
        </w:numPr>
        <w:spacing w:line="360" w:lineRule="auto"/>
        <w:rPr>
          <w:rFonts w:ascii="Arial" w:hAnsi="Arial" w:cs="Arial"/>
          <w:sz w:val="20"/>
          <w:szCs w:val="20"/>
        </w:rPr>
      </w:pPr>
      <w:r w:rsidRPr="005F44CB">
        <w:rPr>
          <w:rFonts w:ascii="Arial" w:hAnsi="Arial" w:cs="Arial"/>
          <w:sz w:val="20"/>
          <w:szCs w:val="20"/>
        </w:rPr>
        <w:t>/projects/shikhara_ips/ips/golden_version/guc/power_cell_models/ITCSTDS22A_160/TSMCHOME/digital/Front_End/verilog/tcbn40lpbwpcghvt_130a/tcbn40lpbwpcghvt_pwr.v</w:t>
      </w:r>
    </w:p>
    <w:p w:rsidR="005F44CB" w:rsidRPr="005F44CB" w:rsidRDefault="005F44CB" w:rsidP="005F44CB">
      <w:pPr>
        <w:pStyle w:val="ListParagraph"/>
        <w:numPr>
          <w:ilvl w:val="0"/>
          <w:numId w:val="48"/>
        </w:numPr>
        <w:spacing w:line="360" w:lineRule="auto"/>
        <w:rPr>
          <w:rFonts w:ascii="Arial" w:hAnsi="Arial" w:cs="Arial"/>
          <w:sz w:val="20"/>
          <w:szCs w:val="20"/>
        </w:rPr>
      </w:pPr>
      <w:r w:rsidRPr="005F44CB">
        <w:rPr>
          <w:rFonts w:ascii="Arial" w:hAnsi="Arial" w:cs="Arial"/>
          <w:sz w:val="20"/>
          <w:szCs w:val="20"/>
        </w:rPr>
        <w:t>/projects/shikhara_ips/ips/golden_version/guc/power_cell_models/ITCSTDS21A_160_NVT/TSMCHOME/digital/Front_End/verilog/tcbn40lpbwpcg_130a/tcbn40lpbwpcg_pwr.v</w:t>
      </w:r>
    </w:p>
    <w:p w:rsidR="005F44CB" w:rsidRPr="005F44CB" w:rsidRDefault="005F44CB" w:rsidP="005F44CB">
      <w:pPr>
        <w:pStyle w:val="ListParagraph"/>
        <w:numPr>
          <w:ilvl w:val="0"/>
          <w:numId w:val="48"/>
        </w:numPr>
        <w:spacing w:line="360" w:lineRule="auto"/>
        <w:rPr>
          <w:rFonts w:ascii="Arial" w:hAnsi="Arial" w:cs="Arial"/>
          <w:sz w:val="20"/>
          <w:szCs w:val="20"/>
        </w:rPr>
      </w:pPr>
      <w:r w:rsidRPr="005F44CB">
        <w:rPr>
          <w:rFonts w:ascii="Arial" w:hAnsi="Arial" w:cs="Arial"/>
          <w:sz w:val="20"/>
          <w:szCs w:val="20"/>
        </w:rPr>
        <w:t>/projects/shikhara_ips/ips/golden_version/guc/power_cell_models/ITCSTDS22A_160_HVT/TSMCHOME/digital/Front_End/verilog/tcbn40lpbwpcghvt_130a/tcbn40lpbwpcghvt_pwr.v</w:t>
      </w:r>
    </w:p>
    <w:p w:rsidR="005F44CB" w:rsidRPr="005F44CB" w:rsidRDefault="005F44CB" w:rsidP="005F44CB">
      <w:pPr>
        <w:pStyle w:val="ListParagraph"/>
        <w:numPr>
          <w:ilvl w:val="0"/>
          <w:numId w:val="48"/>
        </w:numPr>
        <w:spacing w:line="360" w:lineRule="auto"/>
        <w:rPr>
          <w:rFonts w:ascii="Arial" w:hAnsi="Arial" w:cs="Arial"/>
          <w:sz w:val="20"/>
          <w:szCs w:val="20"/>
        </w:rPr>
      </w:pPr>
      <w:r w:rsidRPr="005F44CB">
        <w:rPr>
          <w:rFonts w:ascii="Arial" w:hAnsi="Arial" w:cs="Arial"/>
          <w:sz w:val="20"/>
          <w:szCs w:val="20"/>
        </w:rPr>
        <w:t>/projects/shikhara_ips/ips/golden_version/guc/power_cell_models/ITCSTDS23A_160_LVT/TSMCHOME/digital/Front_End/verilog/tcbn40lpbwpcglvt_130a/tcbn40lpbwpcglvt_pwr.v</w:t>
      </w:r>
    </w:p>
    <w:p w:rsidR="005F44CB" w:rsidRPr="005F44CB" w:rsidRDefault="00D96A3D" w:rsidP="00D96A3D">
      <w:pPr>
        <w:pStyle w:val="ListParagraph"/>
        <w:numPr>
          <w:ilvl w:val="0"/>
          <w:numId w:val="48"/>
        </w:numPr>
        <w:spacing w:line="360" w:lineRule="auto"/>
        <w:rPr>
          <w:rFonts w:ascii="Arial" w:hAnsi="Arial" w:cs="Arial"/>
          <w:sz w:val="20"/>
          <w:szCs w:val="20"/>
        </w:rPr>
      </w:pPr>
      <w:r w:rsidRPr="00D96A3D">
        <w:rPr>
          <w:rFonts w:ascii="Arial" w:hAnsi="Arial" w:cs="Arial"/>
          <w:sz w:val="20"/>
          <w:szCs w:val="20"/>
        </w:rPr>
        <w:t>/projects/shikhara_ips/ips/golden_version/guc/core_cell_models</w:t>
      </w:r>
      <w:r w:rsidR="005F44CB" w:rsidRPr="005F44CB">
        <w:rPr>
          <w:rFonts w:ascii="Arial" w:hAnsi="Arial" w:cs="Arial"/>
          <w:sz w:val="20"/>
          <w:szCs w:val="20"/>
        </w:rPr>
        <w:t>/12track_mod_verilog_models/tcbn40lpbwp12tm1pcg_130a/tcbn40lpbwp12tm1pcg_pwr.v</w:t>
      </w:r>
    </w:p>
    <w:p w:rsidR="005F44CB" w:rsidRPr="005F44CB" w:rsidRDefault="00D96A3D" w:rsidP="00D96A3D">
      <w:pPr>
        <w:pStyle w:val="ListParagraph"/>
        <w:numPr>
          <w:ilvl w:val="0"/>
          <w:numId w:val="48"/>
        </w:numPr>
        <w:spacing w:line="360" w:lineRule="auto"/>
        <w:rPr>
          <w:rFonts w:ascii="Arial" w:hAnsi="Arial" w:cs="Arial"/>
          <w:sz w:val="20"/>
          <w:szCs w:val="20"/>
        </w:rPr>
      </w:pPr>
      <w:r w:rsidRPr="00D96A3D">
        <w:rPr>
          <w:rFonts w:ascii="Arial" w:hAnsi="Arial" w:cs="Arial"/>
          <w:sz w:val="20"/>
          <w:szCs w:val="20"/>
        </w:rPr>
        <w:t>/projects/shikhara_ips/ips/golden_version/guc/core_cell_models</w:t>
      </w:r>
      <w:r w:rsidR="005F44CB" w:rsidRPr="005F44CB">
        <w:rPr>
          <w:rFonts w:ascii="Arial" w:hAnsi="Arial" w:cs="Arial"/>
          <w:sz w:val="20"/>
          <w:szCs w:val="20"/>
        </w:rPr>
        <w:t>/12track_mod_verilog_models/tcbn40lpbwp12tm1pcglvt_130a/tcbn40lpbwp12tm1pcglvt_pwr.v</w:t>
      </w:r>
    </w:p>
    <w:p w:rsidR="005F44CB" w:rsidRPr="005F44CB" w:rsidRDefault="00D96A3D" w:rsidP="00D96A3D">
      <w:pPr>
        <w:pStyle w:val="ListParagraph"/>
        <w:numPr>
          <w:ilvl w:val="0"/>
          <w:numId w:val="48"/>
        </w:numPr>
        <w:spacing w:line="360" w:lineRule="auto"/>
        <w:rPr>
          <w:rFonts w:ascii="Arial" w:hAnsi="Arial" w:cs="Arial"/>
          <w:sz w:val="20"/>
          <w:szCs w:val="20"/>
        </w:rPr>
      </w:pPr>
      <w:r w:rsidRPr="00D96A3D">
        <w:rPr>
          <w:rFonts w:ascii="Arial" w:hAnsi="Arial" w:cs="Arial"/>
          <w:sz w:val="20"/>
          <w:szCs w:val="20"/>
        </w:rPr>
        <w:t>/projects/shikhara_ips/ips/golden_version/guc/core_cell_models</w:t>
      </w:r>
      <w:r w:rsidR="005F44CB" w:rsidRPr="005F44CB">
        <w:rPr>
          <w:rFonts w:ascii="Arial" w:hAnsi="Arial" w:cs="Arial"/>
          <w:sz w:val="20"/>
          <w:szCs w:val="20"/>
        </w:rPr>
        <w:t>/12track_mod_verilog_models/tcbn40lpbwp12tm1p_200a/tcbn40lpbwp12tm1p_pwr.v</w:t>
      </w:r>
    </w:p>
    <w:p w:rsidR="005F44CB" w:rsidRPr="005F44CB" w:rsidRDefault="00D96A3D" w:rsidP="00D96A3D">
      <w:pPr>
        <w:pStyle w:val="ListParagraph"/>
        <w:numPr>
          <w:ilvl w:val="0"/>
          <w:numId w:val="48"/>
        </w:numPr>
        <w:spacing w:line="360" w:lineRule="auto"/>
        <w:rPr>
          <w:rFonts w:ascii="Arial" w:hAnsi="Arial" w:cs="Arial"/>
          <w:sz w:val="20"/>
          <w:szCs w:val="20"/>
        </w:rPr>
      </w:pPr>
      <w:r w:rsidRPr="00D96A3D">
        <w:rPr>
          <w:rFonts w:ascii="Arial" w:hAnsi="Arial" w:cs="Arial"/>
          <w:sz w:val="20"/>
          <w:szCs w:val="20"/>
        </w:rPr>
        <w:t>/projects/shikhara_ips/ips/golden_version/guc/core_cell_models</w:t>
      </w:r>
      <w:r w:rsidR="005F44CB" w:rsidRPr="005F44CB">
        <w:rPr>
          <w:rFonts w:ascii="Arial" w:hAnsi="Arial" w:cs="Arial"/>
          <w:sz w:val="20"/>
          <w:szCs w:val="20"/>
        </w:rPr>
        <w:t>/12track_mod_verilog_models/tcbn40lpbwp12tm1pcghvt_130a/tcbn40lpbwp12tm1pcghvt_pwr.v</w:t>
      </w:r>
    </w:p>
    <w:p w:rsidR="005F44CB" w:rsidRPr="005F44CB" w:rsidRDefault="00D96A3D" w:rsidP="00D96A3D">
      <w:pPr>
        <w:pStyle w:val="ListParagraph"/>
        <w:numPr>
          <w:ilvl w:val="0"/>
          <w:numId w:val="48"/>
        </w:numPr>
        <w:spacing w:line="360" w:lineRule="auto"/>
        <w:rPr>
          <w:rFonts w:ascii="Arial" w:hAnsi="Arial" w:cs="Arial"/>
          <w:sz w:val="20"/>
          <w:szCs w:val="20"/>
        </w:rPr>
      </w:pPr>
      <w:r w:rsidRPr="00D96A3D">
        <w:rPr>
          <w:rFonts w:ascii="Arial" w:hAnsi="Arial" w:cs="Arial"/>
          <w:sz w:val="20"/>
          <w:szCs w:val="20"/>
        </w:rPr>
        <w:t>/projects/shikhara_ips/ips/golden_version/guc/core_cell_models</w:t>
      </w:r>
      <w:r w:rsidR="005F44CB" w:rsidRPr="005F44CB">
        <w:rPr>
          <w:rFonts w:ascii="Arial" w:hAnsi="Arial" w:cs="Arial"/>
          <w:sz w:val="20"/>
          <w:szCs w:val="20"/>
        </w:rPr>
        <w:t>/12track_mod_verilog_models/tcbn40lpbwp12tm1plvt_200a/tcbn40lpbwp12tm1plvt_pwr.v</w:t>
      </w:r>
    </w:p>
    <w:p w:rsidR="005F44CB" w:rsidRPr="005F44CB" w:rsidRDefault="00D96A3D" w:rsidP="00D96A3D">
      <w:pPr>
        <w:pStyle w:val="ListParagraph"/>
        <w:numPr>
          <w:ilvl w:val="0"/>
          <w:numId w:val="48"/>
        </w:numPr>
        <w:spacing w:line="360" w:lineRule="auto"/>
        <w:rPr>
          <w:rFonts w:ascii="Arial" w:hAnsi="Arial" w:cs="Arial"/>
          <w:sz w:val="20"/>
          <w:szCs w:val="20"/>
        </w:rPr>
      </w:pPr>
      <w:r w:rsidRPr="00D96A3D">
        <w:rPr>
          <w:rFonts w:ascii="Arial" w:hAnsi="Arial" w:cs="Arial"/>
          <w:sz w:val="20"/>
          <w:szCs w:val="20"/>
        </w:rPr>
        <w:t>/projects/shikhara_ips/ips/golden_version/guc/core_cell_models</w:t>
      </w:r>
      <w:r w:rsidR="005F44CB" w:rsidRPr="005F44CB">
        <w:rPr>
          <w:rFonts w:ascii="Arial" w:hAnsi="Arial" w:cs="Arial"/>
          <w:sz w:val="20"/>
          <w:szCs w:val="20"/>
        </w:rPr>
        <w:t>/ITCSTDS20A_180/TSMCHOME/digital/Front_End/verilog/tcbn40lpbwplvt_120a/tcbn40lpbwplvt_pwr.v</w:t>
      </w:r>
    </w:p>
    <w:p w:rsidR="005F44CB" w:rsidRDefault="00D96A3D" w:rsidP="00D96A3D">
      <w:pPr>
        <w:pStyle w:val="ListParagraph"/>
        <w:numPr>
          <w:ilvl w:val="0"/>
          <w:numId w:val="48"/>
        </w:numPr>
        <w:spacing w:line="360" w:lineRule="auto"/>
      </w:pPr>
      <w:r w:rsidRPr="00D96A3D">
        <w:rPr>
          <w:rFonts w:ascii="Arial" w:hAnsi="Arial" w:cs="Arial"/>
          <w:sz w:val="20"/>
          <w:szCs w:val="20"/>
        </w:rPr>
        <w:t>/projects/shikhara_ips/ips/golden_version/guc/core_cell_models</w:t>
      </w:r>
      <w:r w:rsidR="005F44CB" w:rsidRPr="005F44CB">
        <w:rPr>
          <w:rFonts w:ascii="Arial" w:hAnsi="Arial" w:cs="Arial"/>
          <w:sz w:val="20"/>
          <w:szCs w:val="20"/>
        </w:rPr>
        <w:t>/ITCSTDS19A_170/TSMCHOME/digital/Front_End/verilog/tcbn40lpbwphvt_120a/tcbn40lpbwphvt_pwr.v</w:t>
      </w:r>
    </w:p>
    <w:p w:rsidR="005F44CB" w:rsidRDefault="005F44CB">
      <w:r>
        <w:br w:type="page"/>
      </w:r>
    </w:p>
    <w:p w:rsidR="00B729C7" w:rsidRPr="00B729C7" w:rsidRDefault="00B729C7" w:rsidP="00B729C7"/>
    <w:p w:rsidR="006A2ADF" w:rsidRPr="001C4C0C" w:rsidRDefault="00673EDA" w:rsidP="00F92C9A">
      <w:pPr>
        <w:pStyle w:val="Heading1"/>
        <w:rPr>
          <w:rFonts w:ascii="Arial" w:hAnsi="Arial" w:cs="Arial"/>
        </w:rPr>
      </w:pPr>
      <w:bookmarkStart w:id="143" w:name="_Toc472326532"/>
      <w:r w:rsidRPr="001C4C0C">
        <w:rPr>
          <w:rFonts w:ascii="Arial" w:hAnsi="Arial" w:cs="Arial"/>
        </w:rPr>
        <w:t>ECO</w:t>
      </w:r>
      <w:bookmarkEnd w:id="143"/>
      <w:r w:rsidRPr="001C4C0C">
        <w:rPr>
          <w:rFonts w:ascii="Arial" w:hAnsi="Arial" w:cs="Arial"/>
        </w:rPr>
        <w:t xml:space="preserve"> </w:t>
      </w:r>
    </w:p>
    <w:p w:rsidR="006A2ADF" w:rsidRPr="00BC289D" w:rsidRDefault="00673EDA" w:rsidP="00BC289D">
      <w:pPr>
        <w:ind w:left="720"/>
      </w:pPr>
      <w:bookmarkStart w:id="144" w:name="_111kx3o" w:colFirst="0" w:colLast="0"/>
      <w:bookmarkStart w:id="145" w:name="_Issue_1"/>
      <w:bookmarkEnd w:id="144"/>
      <w:bookmarkEnd w:id="145"/>
      <w:r w:rsidRPr="00BC289D">
        <w:t>Issue 1</w:t>
      </w:r>
    </w:p>
    <w:p w:rsidR="006A2ADF" w:rsidRPr="00A156D6" w:rsidRDefault="006A2ADF" w:rsidP="00A156D6">
      <w:pPr>
        <w:pStyle w:val="ListParagraph"/>
        <w:numPr>
          <w:ilvl w:val="0"/>
          <w:numId w:val="44"/>
        </w:numPr>
        <w:rPr>
          <w:rFonts w:ascii="Arial" w:hAnsi="Arial" w:cs="Arial"/>
          <w:color w:val="auto"/>
        </w:rPr>
      </w:pPr>
    </w:p>
    <w:p w:rsidR="006A2ADF" w:rsidRPr="001C4C0C" w:rsidRDefault="006A2ADF">
      <w:pPr>
        <w:ind w:left="360"/>
        <w:rPr>
          <w:rFonts w:ascii="Arial" w:hAnsi="Arial" w:cs="Arial"/>
          <w:color w:val="auto"/>
        </w:rPr>
      </w:pPr>
    </w:p>
    <w:p w:rsidR="006A2ADF" w:rsidRPr="001C4C0C" w:rsidRDefault="006A2ADF">
      <w:pPr>
        <w:rPr>
          <w:rFonts w:ascii="Arial" w:hAnsi="Arial" w:cs="Arial"/>
          <w:color w:val="auto"/>
        </w:rPr>
      </w:pPr>
    </w:p>
    <w:p w:rsidR="006A2ADF" w:rsidRPr="001C4C0C" w:rsidRDefault="00673EDA" w:rsidP="00BC289D">
      <w:pPr>
        <w:ind w:left="720"/>
      </w:pPr>
      <w:bookmarkStart w:id="146" w:name="_3l18frh" w:colFirst="0" w:colLast="0"/>
      <w:bookmarkStart w:id="147" w:name="_Issue_2"/>
      <w:bookmarkEnd w:id="146"/>
      <w:bookmarkEnd w:id="147"/>
      <w:r w:rsidRPr="001C4C0C">
        <w:t>Issue 2</w:t>
      </w:r>
    </w:p>
    <w:p w:rsidR="006A2ADF" w:rsidRPr="00A156D6" w:rsidRDefault="00A156D6" w:rsidP="00531307">
      <w:pPr>
        <w:pStyle w:val="ListParagraph"/>
        <w:numPr>
          <w:ilvl w:val="0"/>
          <w:numId w:val="44"/>
        </w:numPr>
        <w:spacing w:line="360" w:lineRule="auto"/>
        <w:ind w:left="1080" w:firstLine="0"/>
        <w:rPr>
          <w:rFonts w:ascii="Arial" w:hAnsi="Arial" w:cs="Arial"/>
          <w:color w:val="auto"/>
          <w:sz w:val="20"/>
          <w:szCs w:val="20"/>
        </w:rPr>
      </w:pPr>
      <w:r w:rsidRPr="00A156D6">
        <w:rPr>
          <w:rFonts w:ascii="Arial" w:hAnsi="Arial" w:cs="Arial"/>
          <w:color w:val="auto"/>
          <w:sz w:val="20"/>
          <w:szCs w:val="20"/>
        </w:rPr>
        <w:t>Muxes and Comb logic is replaced with the Clk Muxes</w:t>
      </w:r>
    </w:p>
    <w:p w:rsidR="00A156D6" w:rsidRPr="00A156D6" w:rsidRDefault="00A156D6" w:rsidP="00531307">
      <w:pPr>
        <w:pStyle w:val="ListParagraph"/>
        <w:numPr>
          <w:ilvl w:val="0"/>
          <w:numId w:val="44"/>
        </w:numPr>
        <w:spacing w:line="360" w:lineRule="auto"/>
        <w:ind w:left="1080" w:firstLine="0"/>
        <w:rPr>
          <w:rFonts w:ascii="Arial" w:hAnsi="Arial" w:cs="Arial"/>
          <w:color w:val="auto"/>
          <w:sz w:val="20"/>
          <w:szCs w:val="20"/>
        </w:rPr>
      </w:pPr>
      <w:r w:rsidRPr="00A156D6">
        <w:rPr>
          <w:rFonts w:ascii="Arial" w:hAnsi="Arial" w:cs="Arial"/>
          <w:color w:val="auto"/>
          <w:sz w:val="20"/>
          <w:szCs w:val="20"/>
        </w:rPr>
        <w:t>Removed inverter between fb_clk_in0 and m_clk0 and added a</w:t>
      </w:r>
      <w:r w:rsidR="000B49AB">
        <w:rPr>
          <w:rFonts w:ascii="Arial" w:hAnsi="Arial" w:cs="Arial"/>
          <w:color w:val="auto"/>
          <w:sz w:val="20"/>
          <w:szCs w:val="20"/>
        </w:rPr>
        <w:t xml:space="preserve"> Phase</w:t>
      </w:r>
      <w:r w:rsidRPr="00A156D6">
        <w:rPr>
          <w:rFonts w:ascii="Arial" w:hAnsi="Arial" w:cs="Arial"/>
          <w:color w:val="auto"/>
          <w:sz w:val="20"/>
          <w:szCs w:val="20"/>
        </w:rPr>
        <w:t xml:space="preserve"> delay of 50%</w:t>
      </w:r>
    </w:p>
    <w:p w:rsidR="00A156D6" w:rsidRPr="00A156D6" w:rsidRDefault="00A156D6" w:rsidP="00531307">
      <w:pPr>
        <w:pStyle w:val="ListParagraph"/>
        <w:numPr>
          <w:ilvl w:val="0"/>
          <w:numId w:val="44"/>
        </w:numPr>
        <w:spacing w:line="360" w:lineRule="auto"/>
        <w:ind w:left="1440"/>
        <w:rPr>
          <w:rFonts w:ascii="Arial" w:hAnsi="Arial" w:cs="Arial"/>
          <w:color w:val="auto"/>
          <w:sz w:val="20"/>
          <w:szCs w:val="20"/>
        </w:rPr>
      </w:pPr>
      <w:r w:rsidRPr="00A156D6">
        <w:rPr>
          <w:rFonts w:ascii="Arial" w:hAnsi="Arial" w:cs="Arial"/>
          <w:color w:val="auto"/>
          <w:sz w:val="20"/>
          <w:szCs w:val="20"/>
        </w:rPr>
        <w:t>Modified the DWC_usb3_pipe_step_gasket_PIPE_WIDTH4_host_0 and DWC_usb3_pipe_step_gasket_PIPE_WIDTH4_drd_0 with the below logic to make 2.3c version to 2.8b version of USB PHY</w:t>
      </w:r>
    </w:p>
    <w:p w:rsidR="00A156D6" w:rsidRPr="00A156D6" w:rsidRDefault="00A156D6" w:rsidP="00531307">
      <w:pPr>
        <w:pStyle w:val="ListParagraph"/>
        <w:spacing w:line="360" w:lineRule="auto"/>
        <w:ind w:left="1440" w:firstLine="720"/>
        <w:rPr>
          <w:rFonts w:ascii="Arial" w:hAnsi="Arial" w:cs="Arial"/>
          <w:color w:val="auto"/>
          <w:sz w:val="20"/>
          <w:szCs w:val="20"/>
        </w:rPr>
      </w:pPr>
      <w:r w:rsidRPr="00A156D6">
        <w:rPr>
          <w:rFonts w:ascii="Arial" w:hAnsi="Arial" w:cs="Arial"/>
          <w:color w:val="auto"/>
          <w:sz w:val="20"/>
          <w:szCs w:val="20"/>
        </w:rPr>
        <w:t xml:space="preserve">IND2D2BWP U48 (.A1 ( lane_rx_valid ) , .B1 (1'b0 ) , .ZN ( n57 ) ) ;  </w:t>
      </w:r>
    </w:p>
    <w:p w:rsidR="006A2ADF" w:rsidRPr="00A156D6" w:rsidRDefault="00A156D6" w:rsidP="00531307">
      <w:pPr>
        <w:spacing w:line="360" w:lineRule="auto"/>
        <w:ind w:left="1440" w:firstLine="720"/>
        <w:rPr>
          <w:rFonts w:ascii="Arial" w:hAnsi="Arial" w:cs="Arial"/>
          <w:color w:val="auto"/>
          <w:sz w:val="20"/>
          <w:szCs w:val="20"/>
        </w:rPr>
      </w:pPr>
      <w:r w:rsidRPr="00A156D6">
        <w:rPr>
          <w:rFonts w:ascii="Arial" w:hAnsi="Arial" w:cs="Arial"/>
          <w:color w:val="auto"/>
          <w:sz w:val="20"/>
          <w:szCs w:val="20"/>
        </w:rPr>
        <w:t>IND2D4BWP U49 (.A1 ( lane_rx_valid ) , .B1 ( 1'b0 ) , .ZN ( n58 ) ) ;</w:t>
      </w:r>
    </w:p>
    <w:p w:rsidR="00A156D6" w:rsidRDefault="00A156D6">
      <w:pPr>
        <w:rPr>
          <w:rFonts w:ascii="Arial" w:hAnsi="Arial" w:cs="Arial"/>
          <w:color w:val="auto"/>
        </w:rPr>
      </w:pPr>
      <w:r>
        <w:rPr>
          <w:rFonts w:ascii="Arial" w:hAnsi="Arial" w:cs="Arial"/>
          <w:color w:val="auto"/>
        </w:rPr>
        <w:br w:type="page"/>
      </w:r>
    </w:p>
    <w:p w:rsidR="00A156D6" w:rsidRPr="001C4C0C" w:rsidRDefault="00A156D6" w:rsidP="00A156D6">
      <w:pPr>
        <w:rPr>
          <w:rFonts w:ascii="Arial" w:hAnsi="Arial" w:cs="Arial"/>
          <w:color w:val="auto"/>
        </w:rPr>
      </w:pPr>
    </w:p>
    <w:p w:rsidR="006A2ADF" w:rsidRPr="001C4C0C" w:rsidRDefault="00673EDA" w:rsidP="00675730">
      <w:pPr>
        <w:pStyle w:val="Heading1"/>
        <w:rPr>
          <w:rFonts w:ascii="Arial" w:hAnsi="Arial" w:cs="Arial"/>
        </w:rPr>
      </w:pPr>
      <w:bookmarkStart w:id="148" w:name="_206ipza" w:colFirst="0" w:colLast="0"/>
      <w:bookmarkStart w:id="149" w:name="_Area_with_Post"/>
      <w:bookmarkEnd w:id="148"/>
      <w:bookmarkEnd w:id="149"/>
      <w:r w:rsidRPr="001C4C0C">
        <w:rPr>
          <w:rFonts w:ascii="Arial" w:hAnsi="Arial" w:cs="Arial"/>
        </w:rPr>
        <w:t xml:space="preserve"> </w:t>
      </w:r>
      <w:bookmarkStart w:id="150" w:name="_Toc472326533"/>
      <w:r w:rsidRPr="001C4C0C">
        <w:rPr>
          <w:rFonts w:ascii="Arial" w:hAnsi="Arial" w:cs="Arial"/>
        </w:rPr>
        <w:t>Area with Post Layout Database</w:t>
      </w:r>
      <w:bookmarkEnd w:id="150"/>
    </w:p>
    <w:p w:rsidR="006A2ADF" w:rsidRPr="001C4C0C" w:rsidRDefault="006A2ADF">
      <w:pPr>
        <w:rPr>
          <w:rFonts w:ascii="Arial" w:hAnsi="Arial" w:cs="Arial"/>
          <w:color w:val="auto"/>
        </w:rPr>
      </w:pPr>
    </w:p>
    <w:p w:rsidR="006A2ADF" w:rsidRPr="001C4C0C" w:rsidRDefault="006A2ADF">
      <w:pPr>
        <w:ind w:firstLine="460"/>
        <w:jc w:val="both"/>
        <w:rPr>
          <w:rFonts w:ascii="Arial" w:hAnsi="Arial" w:cs="Arial"/>
          <w:color w:val="auto"/>
        </w:rPr>
      </w:pPr>
    </w:p>
    <w:p w:rsidR="006A2ADF" w:rsidRPr="001C4C0C" w:rsidRDefault="00EB15C7" w:rsidP="00EB15C7">
      <w:pPr>
        <w:rPr>
          <w:rFonts w:ascii="Arial" w:hAnsi="Arial" w:cs="Arial"/>
        </w:rPr>
      </w:pPr>
      <w:bookmarkStart w:id="151" w:name="_4k668n3" w:colFirst="0" w:colLast="0"/>
      <w:bookmarkStart w:id="152" w:name="_Analog_IP:"/>
      <w:bookmarkEnd w:id="151"/>
      <w:bookmarkEnd w:id="152"/>
      <w:r w:rsidRPr="001C4C0C">
        <w:rPr>
          <w:rFonts w:ascii="Arial" w:hAnsi="Arial" w:cs="Arial"/>
        </w:rPr>
        <w:t xml:space="preserve">       </w:t>
      </w:r>
      <w:r w:rsidR="00F23DBE">
        <w:rPr>
          <w:rFonts w:ascii="Arial" w:hAnsi="Arial" w:cs="Arial"/>
        </w:rPr>
        <w:t xml:space="preserve"> </w:t>
      </w:r>
      <w:r w:rsidRPr="001C4C0C">
        <w:rPr>
          <w:rFonts w:ascii="Arial" w:hAnsi="Arial" w:cs="Arial"/>
        </w:rPr>
        <w:t xml:space="preserve">  </w:t>
      </w:r>
      <w:r w:rsidR="00673EDA" w:rsidRPr="001C4C0C">
        <w:rPr>
          <w:rFonts w:ascii="Arial" w:hAnsi="Arial" w:cs="Arial"/>
        </w:rPr>
        <w:t xml:space="preserve">Analog IP: </w:t>
      </w:r>
    </w:p>
    <w:p w:rsidR="006A2ADF" w:rsidRPr="001C4C0C" w:rsidRDefault="00EB15C7" w:rsidP="00EB15C7">
      <w:pPr>
        <w:rPr>
          <w:rFonts w:ascii="Arial" w:hAnsi="Arial" w:cs="Arial"/>
        </w:rPr>
      </w:pPr>
      <w:bookmarkStart w:id="153" w:name="_2zbgiuw" w:colFirst="0" w:colLast="0"/>
      <w:bookmarkStart w:id="154" w:name="_Memory:"/>
      <w:bookmarkEnd w:id="153"/>
      <w:bookmarkEnd w:id="154"/>
      <w:r w:rsidRPr="001C4C0C">
        <w:rPr>
          <w:rFonts w:ascii="Arial" w:hAnsi="Arial" w:cs="Arial"/>
        </w:rPr>
        <w:t xml:space="preserve">          </w:t>
      </w:r>
      <w:r w:rsidR="00673EDA" w:rsidRPr="001C4C0C">
        <w:rPr>
          <w:rFonts w:ascii="Arial" w:hAnsi="Arial" w:cs="Arial"/>
        </w:rPr>
        <w:t xml:space="preserve">Memory: </w:t>
      </w:r>
    </w:p>
    <w:p w:rsidR="006A2ADF" w:rsidRPr="001C4C0C" w:rsidRDefault="00673EDA">
      <w:pPr>
        <w:rPr>
          <w:rFonts w:ascii="Arial" w:hAnsi="Arial" w:cs="Arial"/>
          <w:color w:val="auto"/>
        </w:rPr>
      </w:pPr>
      <w:r w:rsidRPr="001C4C0C">
        <w:rPr>
          <w:rFonts w:ascii="Arial" w:hAnsi="Arial" w:cs="Arial"/>
          <w:color w:val="auto"/>
        </w:rPr>
        <w:br w:type="page"/>
      </w:r>
    </w:p>
    <w:p w:rsidR="006A2ADF" w:rsidRPr="001C4C0C" w:rsidRDefault="00673EDA">
      <w:pPr>
        <w:rPr>
          <w:rFonts w:ascii="Arial" w:hAnsi="Arial" w:cs="Arial"/>
          <w:color w:val="auto"/>
        </w:rPr>
      </w:pPr>
      <w:bookmarkStart w:id="155" w:name="_1egqt2p" w:colFirst="0" w:colLast="0"/>
      <w:bookmarkEnd w:id="155"/>
      <w:r w:rsidRPr="001C4C0C">
        <w:rPr>
          <w:rFonts w:ascii="Arial" w:hAnsi="Arial" w:cs="Arial"/>
          <w:color w:val="auto"/>
        </w:rPr>
        <w:lastRenderedPageBreak/>
        <w:t xml:space="preserve"> </w:t>
      </w:r>
    </w:p>
    <w:p w:rsidR="006A2ADF" w:rsidRPr="001C4C0C" w:rsidRDefault="006A2ADF">
      <w:pPr>
        <w:rPr>
          <w:rFonts w:ascii="Arial" w:hAnsi="Arial" w:cs="Arial"/>
          <w:color w:val="auto"/>
        </w:rPr>
      </w:pPr>
    </w:p>
    <w:p w:rsidR="009804BC" w:rsidRDefault="00673EDA" w:rsidP="00675730">
      <w:pPr>
        <w:pStyle w:val="Heading1"/>
        <w:rPr>
          <w:rFonts w:ascii="Arial" w:hAnsi="Arial" w:cs="Arial"/>
        </w:rPr>
      </w:pPr>
      <w:bookmarkStart w:id="156" w:name="_3ygebqi" w:colFirst="0" w:colLast="0"/>
      <w:bookmarkStart w:id="157" w:name="_ATPG_Coverage_Analysis"/>
      <w:bookmarkStart w:id="158" w:name="_Toc472326534"/>
      <w:bookmarkEnd w:id="156"/>
      <w:bookmarkEnd w:id="157"/>
      <w:r w:rsidRPr="001C4C0C">
        <w:rPr>
          <w:rFonts w:ascii="Arial" w:hAnsi="Arial" w:cs="Arial"/>
        </w:rPr>
        <w:t>ATPG Coverage Analysis</w:t>
      </w:r>
      <w:bookmarkEnd w:id="158"/>
    </w:p>
    <w:p w:rsidR="009804BC" w:rsidRDefault="009804BC">
      <w:pPr>
        <w:rPr>
          <w:rFonts w:ascii="Arial" w:hAnsi="Arial" w:cs="Arial"/>
          <w:b/>
        </w:rPr>
      </w:pPr>
      <w:r>
        <w:rPr>
          <w:rFonts w:ascii="Arial" w:hAnsi="Arial" w:cs="Arial"/>
        </w:rPr>
        <w:br w:type="page"/>
      </w:r>
    </w:p>
    <w:p w:rsidR="006A2ADF" w:rsidRPr="001C4C0C" w:rsidRDefault="006A2ADF">
      <w:pPr>
        <w:rPr>
          <w:rFonts w:ascii="Arial" w:hAnsi="Arial" w:cs="Arial"/>
          <w:color w:val="auto"/>
        </w:rPr>
      </w:pPr>
    </w:p>
    <w:p w:rsidR="006A2ADF" w:rsidRDefault="00673EDA" w:rsidP="00675730">
      <w:pPr>
        <w:pStyle w:val="Heading1"/>
        <w:rPr>
          <w:rFonts w:ascii="Arial" w:hAnsi="Arial" w:cs="Arial"/>
        </w:rPr>
      </w:pPr>
      <w:bookmarkStart w:id="159" w:name="_2dlolyb" w:colFirst="0" w:colLast="0"/>
      <w:bookmarkStart w:id="160" w:name="_CLOCKS_IN_DESIGN:"/>
      <w:bookmarkStart w:id="161" w:name="_Toc472326535"/>
      <w:bookmarkEnd w:id="159"/>
      <w:bookmarkEnd w:id="160"/>
      <w:r w:rsidRPr="001C4C0C">
        <w:rPr>
          <w:rFonts w:ascii="Arial" w:hAnsi="Arial" w:cs="Arial"/>
        </w:rPr>
        <w:t>CLOCKS IN DESIGN</w:t>
      </w:r>
      <w:bookmarkEnd w:id="161"/>
    </w:p>
    <w:p w:rsidR="006A4AD1" w:rsidRDefault="006A4AD1" w:rsidP="006A4AD1"/>
    <w:p w:rsidR="006A4AD1" w:rsidRDefault="006A4AD1" w:rsidP="006A4AD1">
      <w:pPr>
        <w:rPr>
          <w:rFonts w:ascii="Arial" w:eastAsia="Arial" w:hAnsi="Arial" w:cs="Arial"/>
          <w:color w:val="auto"/>
          <w:sz w:val="20"/>
          <w:szCs w:val="20"/>
        </w:rPr>
      </w:pPr>
      <w:r>
        <w:t xml:space="preserve">       </w:t>
      </w:r>
      <w:r>
        <w:tab/>
        <w:t xml:space="preserve">  </w:t>
      </w:r>
      <w:r>
        <w:rPr>
          <w:rFonts w:ascii="Arial" w:eastAsia="Arial" w:hAnsi="Arial" w:cs="Arial"/>
          <w:color w:val="auto"/>
          <w:sz w:val="20"/>
          <w:szCs w:val="20"/>
        </w:rPr>
        <w:t xml:space="preserve">Clocks in desing </w:t>
      </w:r>
      <w:r w:rsidRPr="001C4C0C">
        <w:rPr>
          <w:rFonts w:ascii="Arial" w:eastAsia="Arial" w:hAnsi="Arial" w:cs="Arial"/>
          <w:color w:val="auto"/>
          <w:sz w:val="20"/>
          <w:szCs w:val="20"/>
        </w:rPr>
        <w:t>details can be found in the following document.</w:t>
      </w:r>
      <w:r>
        <w:rPr>
          <w:rFonts w:ascii="Arial" w:eastAsia="Arial" w:hAnsi="Arial" w:cs="Arial"/>
          <w:color w:val="auto"/>
          <w:sz w:val="20"/>
          <w:szCs w:val="20"/>
        </w:rPr>
        <w:t xml:space="preserve"> </w:t>
      </w:r>
    </w:p>
    <w:p w:rsidR="006A4AD1" w:rsidRPr="00240FFF" w:rsidRDefault="006A4AD1" w:rsidP="006A4AD1">
      <w:pPr>
        <w:ind w:firstLine="720"/>
        <w:rPr>
          <w:rFonts w:ascii="Arial" w:hAnsi="Arial" w:cs="Arial"/>
          <w:b/>
          <w:color w:val="auto"/>
        </w:rPr>
      </w:pPr>
      <w:r>
        <w:rPr>
          <w:rFonts w:ascii="Arial" w:eastAsia="Arial" w:hAnsi="Arial" w:cs="Arial"/>
          <w:b/>
          <w:color w:val="auto"/>
          <w:sz w:val="20"/>
          <w:szCs w:val="20"/>
        </w:rPr>
        <w:tab/>
      </w:r>
      <w:r w:rsidRPr="00240FFF">
        <w:rPr>
          <w:rFonts w:ascii="Arial" w:eastAsia="Arial" w:hAnsi="Arial" w:cs="Arial"/>
          <w:b/>
          <w:color w:val="auto"/>
          <w:sz w:val="20"/>
          <w:szCs w:val="20"/>
        </w:rPr>
        <w:t>Shikhara/</w:t>
      </w:r>
      <w:r>
        <w:rPr>
          <w:rFonts w:ascii="Arial" w:eastAsia="Arial" w:hAnsi="Arial" w:cs="Arial"/>
          <w:b/>
          <w:color w:val="auto"/>
          <w:sz w:val="20"/>
          <w:szCs w:val="20"/>
        </w:rPr>
        <w:t>doc</w:t>
      </w:r>
      <w:r w:rsidRPr="00240FFF">
        <w:rPr>
          <w:rFonts w:ascii="Arial" w:eastAsia="Arial" w:hAnsi="Arial" w:cs="Arial"/>
          <w:b/>
          <w:color w:val="auto"/>
          <w:sz w:val="20"/>
          <w:szCs w:val="20"/>
        </w:rPr>
        <w:t>/arch_doc/Shikhara_</w:t>
      </w:r>
      <w:r>
        <w:rPr>
          <w:rFonts w:ascii="Arial" w:eastAsia="Arial" w:hAnsi="Arial" w:cs="Arial"/>
          <w:b/>
          <w:color w:val="auto"/>
          <w:sz w:val="20"/>
          <w:szCs w:val="20"/>
        </w:rPr>
        <w:t>System_Controller.doc</w:t>
      </w:r>
      <w:bookmarkStart w:id="162" w:name="_GoBack"/>
      <w:bookmarkEnd w:id="162"/>
    </w:p>
    <w:p w:rsidR="006A4AD1" w:rsidRPr="006A4AD1" w:rsidRDefault="006A4AD1" w:rsidP="006A4AD1"/>
    <w:p w:rsidR="009804BC" w:rsidRDefault="009804BC">
      <w:r>
        <w:br w:type="page"/>
      </w:r>
    </w:p>
    <w:p w:rsidR="006A2ADF" w:rsidRPr="001C4C0C" w:rsidRDefault="006A2ADF">
      <w:pPr>
        <w:rPr>
          <w:rFonts w:ascii="Arial" w:hAnsi="Arial" w:cs="Arial"/>
          <w:color w:val="auto"/>
        </w:rPr>
      </w:pPr>
    </w:p>
    <w:p w:rsidR="006A2ADF" w:rsidRPr="001C4C0C" w:rsidRDefault="00673EDA" w:rsidP="00675730">
      <w:pPr>
        <w:pStyle w:val="Heading1"/>
        <w:rPr>
          <w:rFonts w:ascii="Arial" w:hAnsi="Arial" w:cs="Arial"/>
        </w:rPr>
      </w:pPr>
      <w:bookmarkStart w:id="163" w:name="_sqyw64" w:colFirst="0" w:colLast="0"/>
      <w:bookmarkStart w:id="164" w:name="_EEPROM_Interface:"/>
      <w:bookmarkStart w:id="165" w:name="_Toc472326536"/>
      <w:bookmarkEnd w:id="163"/>
      <w:bookmarkEnd w:id="164"/>
      <w:r w:rsidRPr="001C4C0C">
        <w:rPr>
          <w:rFonts w:ascii="Arial" w:hAnsi="Arial" w:cs="Arial"/>
        </w:rPr>
        <w:t>EEPROM Interface:</w:t>
      </w:r>
      <w:bookmarkEnd w:id="165"/>
    </w:p>
    <w:p w:rsidR="009804BC" w:rsidRDefault="009804BC">
      <w:pPr>
        <w:rPr>
          <w:rFonts w:ascii="Arial" w:hAnsi="Arial" w:cs="Arial"/>
          <w:color w:val="auto"/>
        </w:rPr>
      </w:pPr>
      <w:r>
        <w:rPr>
          <w:rFonts w:ascii="Arial" w:hAnsi="Arial" w:cs="Arial"/>
          <w:color w:val="auto"/>
        </w:rPr>
        <w:br w:type="page"/>
      </w:r>
    </w:p>
    <w:p w:rsidR="006A2ADF" w:rsidRPr="001C4C0C" w:rsidRDefault="006A2ADF">
      <w:pPr>
        <w:rPr>
          <w:rFonts w:ascii="Arial" w:hAnsi="Arial" w:cs="Arial"/>
          <w:color w:val="auto"/>
        </w:rPr>
      </w:pPr>
    </w:p>
    <w:p w:rsidR="006A2ADF" w:rsidRPr="001C4C0C" w:rsidRDefault="00673EDA" w:rsidP="00675730">
      <w:pPr>
        <w:pStyle w:val="Heading1"/>
        <w:rPr>
          <w:rFonts w:ascii="Arial" w:hAnsi="Arial" w:cs="Arial"/>
        </w:rPr>
      </w:pPr>
      <w:bookmarkStart w:id="166" w:name="_3cqmetx" w:colFirst="0" w:colLast="0"/>
      <w:bookmarkStart w:id="167" w:name="_Verification_Reports_1"/>
      <w:bookmarkStart w:id="168" w:name="_Toc472326537"/>
      <w:bookmarkEnd w:id="166"/>
      <w:bookmarkEnd w:id="167"/>
      <w:r w:rsidRPr="001C4C0C">
        <w:rPr>
          <w:rFonts w:ascii="Arial" w:hAnsi="Arial" w:cs="Arial"/>
        </w:rPr>
        <w:t>Verification Reports</w:t>
      </w:r>
      <w:bookmarkEnd w:id="168"/>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rsidP="00EB15C7">
      <w:pPr>
        <w:ind w:firstLine="720"/>
        <w:rPr>
          <w:rFonts w:ascii="Arial" w:hAnsi="Arial" w:cs="Arial"/>
        </w:rPr>
      </w:pPr>
      <w:bookmarkStart w:id="169" w:name="_1rvwp1q" w:colFirst="0" w:colLast="0"/>
      <w:bookmarkStart w:id="170" w:name="_Post_Layout_Simulation"/>
      <w:bookmarkEnd w:id="169"/>
      <w:bookmarkEnd w:id="170"/>
      <w:r w:rsidRPr="001C4C0C">
        <w:rPr>
          <w:rFonts w:ascii="Arial" w:hAnsi="Arial" w:cs="Arial"/>
        </w:rPr>
        <w:t xml:space="preserve">Post Layout Simulation Warnings List </w:t>
      </w:r>
    </w:p>
    <w:p w:rsidR="006A2ADF" w:rsidRPr="001C4C0C" w:rsidRDefault="006A2ADF">
      <w:pPr>
        <w:rPr>
          <w:rFonts w:ascii="Arial" w:hAnsi="Arial" w:cs="Arial"/>
          <w:color w:val="auto"/>
        </w:rPr>
      </w:pPr>
    </w:p>
    <w:p w:rsidR="006A2ADF" w:rsidRPr="001C4C0C" w:rsidRDefault="006A2ADF">
      <w:pPr>
        <w:rPr>
          <w:rFonts w:ascii="Arial" w:hAnsi="Arial" w:cs="Arial"/>
          <w:color w:val="auto"/>
        </w:rPr>
      </w:pPr>
    </w:p>
    <w:p w:rsidR="006A2ADF" w:rsidRPr="001C4C0C" w:rsidRDefault="00673EDA">
      <w:pPr>
        <w:rPr>
          <w:rFonts w:ascii="Arial" w:hAnsi="Arial" w:cs="Arial"/>
          <w:color w:val="auto"/>
        </w:rPr>
      </w:pPr>
      <w:r w:rsidRPr="001C4C0C">
        <w:rPr>
          <w:rFonts w:ascii="Arial" w:hAnsi="Arial" w:cs="Arial"/>
          <w:color w:val="auto"/>
        </w:rPr>
        <w:t xml:space="preserve"> </w:t>
      </w:r>
      <w:bookmarkStart w:id="171" w:name="_4bvk7pj" w:colFirst="0" w:colLast="0"/>
      <w:bookmarkEnd w:id="171"/>
    </w:p>
    <w:sectPr w:rsidR="006A2ADF" w:rsidRPr="001C4C0C" w:rsidSect="005F44CB">
      <w:type w:val="continuous"/>
      <w:pgSz w:w="12240" w:h="15840"/>
      <w:pgMar w:top="1440" w:right="1440" w:bottom="1440" w:left="1440"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3B7" w:rsidRDefault="008F73B7">
      <w:r>
        <w:separator/>
      </w:r>
    </w:p>
  </w:endnote>
  <w:endnote w:type="continuationSeparator" w:id="0">
    <w:p w:rsidR="008F73B7" w:rsidRDefault="008F7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OCCLF+Ari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Luxi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HNPPD+Times-Roman">
    <w:altName w:val="Arial Unicode MS"/>
    <w:charset w:val="00"/>
    <w:family w:val="roman"/>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1F5" w:rsidRDefault="00E571F5">
    <w:pPr>
      <w:tabs>
        <w:tab w:val="center" w:pos="4680"/>
        <w:tab w:val="right" w:pos="9360"/>
      </w:tabs>
      <w:spacing w:after="1441"/>
    </w:pPr>
    <w:r>
      <w:rPr>
        <w:sz w:val="20"/>
        <w:szCs w:val="20"/>
      </w:rPr>
      <w:tab/>
    </w:r>
    <w:r>
      <w:fldChar w:fldCharType="begin"/>
    </w:r>
    <w:r>
      <w:instrText>PAGE</w:instrText>
    </w:r>
    <w:r>
      <w:fldChar w:fldCharType="separate"/>
    </w:r>
    <w:r w:rsidR="006A4AD1">
      <w:rPr>
        <w:noProof/>
      </w:rPr>
      <w:t>44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3B7" w:rsidRDefault="008F73B7">
      <w:r>
        <w:separator/>
      </w:r>
    </w:p>
  </w:footnote>
  <w:footnote w:type="continuationSeparator" w:id="0">
    <w:p w:rsidR="008F73B7" w:rsidRDefault="008F7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1F5" w:rsidRDefault="00E571F5">
    <w:pPr>
      <w:tabs>
        <w:tab w:val="center" w:pos="4680"/>
        <w:tab w:val="right" w:pos="9360"/>
      </w:tabs>
      <w:spacing w:before="1441"/>
    </w:pPr>
  </w:p>
  <w:p w:rsidR="00E571F5" w:rsidRDefault="00C06F96">
    <w:pPr>
      <w:tabs>
        <w:tab w:val="center" w:pos="4680"/>
        <w:tab w:val="right" w:pos="9360"/>
      </w:tabs>
    </w:pPr>
    <w:r>
      <w:rPr>
        <w:noProof/>
      </w:rPr>
      <w:drawing>
        <wp:inline distT="0" distB="0" distL="0" distR="0" wp14:anchorId="62B59217" wp14:editId="6AB25A2A">
          <wp:extent cx="1101969" cy="304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chip_logo.jpg"/>
                  <pic:cNvPicPr/>
                </pic:nvPicPr>
                <pic:blipFill rotWithShape="1">
                  <a:blip r:embed="rId1">
                    <a:extLst>
                      <a:ext uri="{28A0092B-C50C-407E-A947-70E740481C1C}">
                        <a14:useLocalDpi xmlns:a14="http://schemas.microsoft.com/office/drawing/2010/main" val="0"/>
                      </a:ext>
                    </a:extLst>
                  </a:blip>
                  <a:srcRect t="34042" b="38298"/>
                  <a:stretch/>
                </pic:blipFill>
                <pic:spPr bwMode="auto">
                  <a:xfrm>
                    <a:off x="0" y="0"/>
                    <a:ext cx="1097280" cy="303503"/>
                  </a:xfrm>
                  <a:prstGeom prst="rect">
                    <a:avLst/>
                  </a:prstGeom>
                  <a:ln>
                    <a:noFill/>
                  </a:ln>
                  <a:extLst>
                    <a:ext uri="{53640926-AAD7-44D8-BBD7-CCE9431645EC}">
                      <a14:shadowObscured xmlns:a14="http://schemas.microsoft.com/office/drawing/2010/main"/>
                    </a:ext>
                  </a:extLst>
                </pic:spPr>
              </pic:pic>
            </a:graphicData>
          </a:graphic>
        </wp:inline>
      </w:drawing>
    </w:r>
  </w:p>
  <w:p w:rsidR="00E571F5" w:rsidRDefault="00E571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bullet"/>
      <w:lvlText w:val="·"/>
      <w:lvlJc w:val="left"/>
      <w:pPr>
        <w:tabs>
          <w:tab w:val="num" w:pos="720"/>
        </w:tabs>
        <w:ind w:left="720" w:hanging="360"/>
      </w:pPr>
      <w:rPr>
        <w:rFonts w:ascii="Symbol" w:hAnsi="Symbol" w:cs="Symbol"/>
        <w:color w:val="000000"/>
      </w:rPr>
    </w:lvl>
  </w:abstractNum>
  <w:abstractNum w:abstractNumId="1">
    <w:nsid w:val="00000007"/>
    <w:multiLevelType w:val="multilevel"/>
    <w:tmpl w:val="820208CC"/>
    <w:name w:val="WW8Num6"/>
    <w:lvl w:ilvl="0">
      <w:start w:val="1"/>
      <w:numFmt w:val="bullet"/>
      <w:lvlText w:val="·"/>
      <w:lvlJc w:val="left"/>
      <w:pPr>
        <w:tabs>
          <w:tab w:val="num" w:pos="720"/>
        </w:tabs>
        <w:ind w:left="720" w:hanging="360"/>
      </w:pPr>
      <w:rPr>
        <w:rFonts w:ascii="Symbol" w:hAnsi="Symbol" w:cs="Symbol"/>
        <w:color w:val="00000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8"/>
    <w:multiLevelType w:val="multilevel"/>
    <w:tmpl w:val="00000008"/>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9"/>
    <w:multiLevelType w:val="multilevel"/>
    <w:tmpl w:val="00000009"/>
    <w:name w:val="WW8Num8"/>
    <w:lvl w:ilvl="0">
      <w:start w:val="1"/>
      <w:numFmt w:val="bullet"/>
      <w:pStyle w:val="bullet"/>
      <w:lvlText w:val="·"/>
      <w:lvlJc w:val="left"/>
      <w:pPr>
        <w:tabs>
          <w:tab w:val="num" w:pos="720"/>
        </w:tabs>
        <w:ind w:left="720" w:hanging="360"/>
      </w:pPr>
      <w:rPr>
        <w:rFonts w:ascii="Symbol" w:hAnsi="Symbol" w:cs="Symbol"/>
        <w:color w:val="000000"/>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color w:val="00000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13"/>
    <w:multiLevelType w:val="multilevel"/>
    <w:tmpl w:val="00000013"/>
    <w:name w:val="WW8Num18"/>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14"/>
    <w:multiLevelType w:val="multilevel"/>
    <w:tmpl w:val="00000014"/>
    <w:name w:val="WW8Num19"/>
    <w:lvl w:ilvl="0">
      <w:start w:val="1"/>
      <w:numFmt w:val="bullet"/>
      <w:lvlText w:val="·"/>
      <w:lvlJc w:val="left"/>
      <w:pPr>
        <w:tabs>
          <w:tab w:val="num" w:pos="720"/>
        </w:tabs>
        <w:ind w:left="720" w:hanging="360"/>
      </w:pPr>
      <w:rPr>
        <w:rFonts w:ascii="Symbol" w:hAnsi="Symbol" w:cs="Symbol"/>
        <w:color w:val="000000"/>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45D1BF1"/>
    <w:multiLevelType w:val="hybridMultilevel"/>
    <w:tmpl w:val="C61CA852"/>
    <w:lvl w:ilvl="0" w:tplc="A7EC7BDC">
      <w:start w:val="1"/>
      <w:numFmt w:val="decimal"/>
      <w:lvlText w:val="7.%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08671A8C"/>
    <w:multiLevelType w:val="hybridMultilevel"/>
    <w:tmpl w:val="3844D14A"/>
    <w:lvl w:ilvl="0" w:tplc="4C0E4A26">
      <w:start w:val="1"/>
      <w:numFmt w:val="decimal"/>
      <w:lvlText w:val="7.%1"/>
      <w:lvlJc w:val="left"/>
      <w:pPr>
        <w:ind w:left="201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8">
    <w:nsid w:val="0F210BE6"/>
    <w:multiLevelType w:val="hybridMultilevel"/>
    <w:tmpl w:val="6366D28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10163E03"/>
    <w:multiLevelType w:val="hybridMultilevel"/>
    <w:tmpl w:val="778E28AC"/>
    <w:lvl w:ilvl="0" w:tplc="97D69700">
      <w:start w:val="1"/>
      <w:numFmt w:val="decimal"/>
      <w:lvlText w:val="7.%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18B45DE1"/>
    <w:multiLevelType w:val="hybridMultilevel"/>
    <w:tmpl w:val="C5528B60"/>
    <w:lvl w:ilvl="0" w:tplc="8FE6E390">
      <w:start w:val="1"/>
      <w:numFmt w:val="decimal"/>
      <w:lvlText w:val="7.%1"/>
      <w:lvlJc w:val="left"/>
      <w:pPr>
        <w:ind w:left="165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1">
    <w:nsid w:val="1F746750"/>
    <w:multiLevelType w:val="hybridMultilevel"/>
    <w:tmpl w:val="1BDAD5C0"/>
    <w:lvl w:ilvl="0" w:tplc="3D728D08">
      <w:start w:val="1"/>
      <w:numFmt w:val="decimal"/>
      <w:lvlText w:val="7.%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29A26790"/>
    <w:multiLevelType w:val="hybridMultilevel"/>
    <w:tmpl w:val="8BB2A740"/>
    <w:lvl w:ilvl="0" w:tplc="CF30F34C">
      <w:start w:val="1"/>
      <w:numFmt w:val="decimal"/>
      <w:lvlText w:val="4.%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2C4C1602"/>
    <w:multiLevelType w:val="hybridMultilevel"/>
    <w:tmpl w:val="6AFA8C3A"/>
    <w:lvl w:ilvl="0" w:tplc="1788249C">
      <w:start w:val="1"/>
      <w:numFmt w:val="decimal"/>
      <w:pStyle w:val="Heading1"/>
      <w:lvlText w:val="%1"/>
      <w:lvlJc w:val="right"/>
      <w:pPr>
        <w:ind w:left="540"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958F1"/>
    <w:multiLevelType w:val="hybridMultilevel"/>
    <w:tmpl w:val="48A6837A"/>
    <w:lvl w:ilvl="0" w:tplc="EDDCD4E0">
      <w:start w:val="1"/>
      <w:numFmt w:val="decimal"/>
      <w:lvlText w:val="6.%1"/>
      <w:lvlJc w:val="left"/>
      <w:pPr>
        <w:ind w:left="72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65B8C"/>
    <w:multiLevelType w:val="hybridMultilevel"/>
    <w:tmpl w:val="CCAA5362"/>
    <w:lvl w:ilvl="0" w:tplc="0C56843C">
      <w:start w:val="1"/>
      <w:numFmt w:val="decimal"/>
      <w:lvlText w:val="7.%1"/>
      <w:lvlJc w:val="left"/>
      <w:pPr>
        <w:ind w:left="201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6">
    <w:nsid w:val="32052C94"/>
    <w:multiLevelType w:val="hybridMultilevel"/>
    <w:tmpl w:val="FB9651F8"/>
    <w:lvl w:ilvl="0" w:tplc="109688E2">
      <w:start w:val="1"/>
      <w:numFmt w:val="decimal"/>
      <w:lvlText w:val="7.%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3962366B"/>
    <w:multiLevelType w:val="hybridMultilevel"/>
    <w:tmpl w:val="0A444764"/>
    <w:lvl w:ilvl="0" w:tplc="253A7668">
      <w:start w:val="1"/>
      <w:numFmt w:val="decimal"/>
      <w:lvlText w:val="7.%1"/>
      <w:lvlJc w:val="left"/>
      <w:pPr>
        <w:ind w:left="2016" w:hanging="360"/>
      </w:pPr>
      <w:rPr>
        <w:rFonts w:hint="default"/>
        <w:b w:val="0"/>
        <w:bCs w:val="0"/>
        <w:i w:val="0"/>
        <w:iCs w:val="0"/>
        <w:caps w:val="0"/>
        <w:smallCaps w:val="0"/>
        <w:strike w:val="0"/>
        <w:dstrike w:val="0"/>
        <w:vanish w:val="0"/>
        <w:color w:val="auto"/>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8">
    <w:nsid w:val="3E644388"/>
    <w:multiLevelType w:val="hybridMultilevel"/>
    <w:tmpl w:val="002E3960"/>
    <w:lvl w:ilvl="0" w:tplc="B2B204B8">
      <w:start w:val="1"/>
      <w:numFmt w:val="decimal"/>
      <w:lvlText w:val="6.%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nsid w:val="3F6254C3"/>
    <w:multiLevelType w:val="hybridMultilevel"/>
    <w:tmpl w:val="C2C6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326F4"/>
    <w:multiLevelType w:val="hybridMultilevel"/>
    <w:tmpl w:val="1CEABDEA"/>
    <w:lvl w:ilvl="0" w:tplc="36D4D206">
      <w:start w:val="1"/>
      <w:numFmt w:val="decimal"/>
      <w:lvlText w:val="23.%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601E1FAA"/>
    <w:multiLevelType w:val="hybridMultilevel"/>
    <w:tmpl w:val="C360DDF2"/>
    <w:lvl w:ilvl="0" w:tplc="AE965C92">
      <w:start w:val="1"/>
      <w:numFmt w:val="decimal"/>
      <w:lvlText w:val="7.%1"/>
      <w:lvlJc w:val="left"/>
      <w:pPr>
        <w:ind w:left="201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2">
    <w:nsid w:val="652D4DA5"/>
    <w:multiLevelType w:val="hybridMultilevel"/>
    <w:tmpl w:val="D598D762"/>
    <w:lvl w:ilvl="0" w:tplc="1FE86F0E">
      <w:start w:val="1"/>
      <w:numFmt w:val="decimal"/>
      <w:lvlText w:val="23.%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3">
    <w:nsid w:val="6A9C2B16"/>
    <w:multiLevelType w:val="multilevel"/>
    <w:tmpl w:val="E35CC896"/>
    <w:lvl w:ilvl="0">
      <w:start w:val="1"/>
      <w:numFmt w:val="decimal"/>
      <w:lvlText w:val="%1"/>
      <w:lvlJc w:val="left"/>
      <w:pPr>
        <w:ind w:left="432" w:firstLine="0"/>
      </w:pPr>
      <w:rPr>
        <w:rFonts w:hint="default"/>
        <w:color w:val="000000"/>
      </w:rPr>
    </w:lvl>
    <w:lvl w:ilvl="1">
      <w:start w:val="1"/>
      <w:numFmt w:val="decimal"/>
      <w:lvlText w:val="7.%2"/>
      <w:lvlJc w:val="left"/>
      <w:pPr>
        <w:ind w:left="576"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firstLine="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24">
    <w:nsid w:val="6C22178D"/>
    <w:multiLevelType w:val="hybridMultilevel"/>
    <w:tmpl w:val="F112DC80"/>
    <w:lvl w:ilvl="0" w:tplc="D0283ABA">
      <w:start w:val="1"/>
      <w:numFmt w:val="decimal"/>
      <w:lvlText w:val="12.%1"/>
      <w:lvlJc w:val="left"/>
      <w:pPr>
        <w:ind w:left="72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776BF"/>
    <w:multiLevelType w:val="multilevel"/>
    <w:tmpl w:val="99968250"/>
    <w:lvl w:ilvl="0">
      <w:start w:val="1"/>
      <w:numFmt w:val="decimal"/>
      <w:lvlText w:val="%1"/>
      <w:lvlJc w:val="left"/>
      <w:pPr>
        <w:ind w:left="432" w:firstLine="0"/>
      </w:pPr>
      <w:rPr>
        <w:rFonts w:hint="default"/>
        <w:color w:val="000000"/>
      </w:rPr>
    </w:lvl>
    <w:lvl w:ilvl="1">
      <w:start w:val="1"/>
      <w:numFmt w:val="decimal"/>
      <w:lvlText w:val="10.%2"/>
      <w:lvlJc w:val="left"/>
      <w:pPr>
        <w:ind w:left="576"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firstLine="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26">
    <w:nsid w:val="748B3FB9"/>
    <w:multiLevelType w:val="hybridMultilevel"/>
    <w:tmpl w:val="08808C68"/>
    <w:lvl w:ilvl="0" w:tplc="00B0BF2E">
      <w:start w:val="1"/>
      <w:numFmt w:val="decimal"/>
      <w:pStyle w:val="Heading2"/>
      <w:lvlText w:val="7.%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7">
    <w:nsid w:val="77E01D9F"/>
    <w:multiLevelType w:val="hybridMultilevel"/>
    <w:tmpl w:val="2138A402"/>
    <w:lvl w:ilvl="0" w:tplc="D750ACC4">
      <w:start w:val="1"/>
      <w:numFmt w:val="decimal"/>
      <w:lvlText w:val="6.%1."/>
      <w:lvlJc w:val="left"/>
      <w:pPr>
        <w:ind w:left="1296"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8">
    <w:nsid w:val="7EA43145"/>
    <w:multiLevelType w:val="multilevel"/>
    <w:tmpl w:val="A314C324"/>
    <w:lvl w:ilvl="0">
      <w:start w:val="1"/>
      <w:numFmt w:val="decimal"/>
      <w:lvlText w:val="%1"/>
      <w:lvlJc w:val="left"/>
      <w:pPr>
        <w:ind w:left="432" w:firstLine="0"/>
      </w:pPr>
      <w:rPr>
        <w:rFonts w:hint="default"/>
        <w:color w:val="000000"/>
      </w:rPr>
    </w:lvl>
    <w:lvl w:ilvl="1">
      <w:start w:val="1"/>
      <w:numFmt w:val="decimal"/>
      <w:lvlText w:val="10.%2"/>
      <w:lvlJc w:val="left"/>
      <w:pPr>
        <w:ind w:left="576"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firstLine="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num w:numId="1">
    <w:abstractNumId w:val="23"/>
  </w:num>
  <w:num w:numId="2">
    <w:abstractNumId w:val="0"/>
  </w:num>
  <w:num w:numId="3">
    <w:abstractNumId w:val="2"/>
  </w:num>
  <w:num w:numId="4">
    <w:abstractNumId w:val="3"/>
  </w:num>
  <w:num w:numId="5">
    <w:abstractNumId w:val="4"/>
  </w:num>
  <w:num w:numId="6">
    <w:abstractNumId w:val="5"/>
  </w:num>
  <w:num w:numId="7">
    <w:abstractNumId w:val="1"/>
  </w:num>
  <w:num w:numId="8">
    <w:abstractNumId w:val="13"/>
  </w:num>
  <w:num w:numId="9">
    <w:abstractNumId w:val="24"/>
  </w:num>
  <w:num w:numId="10">
    <w:abstractNumId w:val="14"/>
  </w:num>
  <w:num w:numId="11">
    <w:abstractNumId w:val="18"/>
  </w:num>
  <w:num w:numId="12">
    <w:abstractNumId w:val="27"/>
  </w:num>
  <w:num w:numId="13">
    <w:abstractNumId w:val="9"/>
  </w:num>
  <w:num w:numId="14">
    <w:abstractNumId w:val="9"/>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3"/>
  </w:num>
  <w:num w:numId="20">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num>
  <w:num w:numId="23">
    <w:abstractNumId w:val="11"/>
    <w:lvlOverride w:ilvl="0">
      <w:startOverride w:val="1"/>
    </w:lvlOverride>
  </w:num>
  <w:num w:numId="24">
    <w:abstractNumId w:val="20"/>
  </w:num>
  <w:num w:numId="25">
    <w:abstractNumId w:val="20"/>
    <w:lvlOverride w:ilvl="0">
      <w:startOverride w:val="1"/>
    </w:lvlOverride>
  </w:num>
  <w:num w:numId="26">
    <w:abstractNumId w:val="11"/>
    <w:lvlOverride w:ilvl="0">
      <w:startOverride w:val="1"/>
    </w:lvlOverride>
  </w:num>
  <w:num w:numId="27">
    <w:abstractNumId w:val="16"/>
  </w:num>
  <w:num w:numId="28">
    <w:abstractNumId w:val="6"/>
  </w:num>
  <w:num w:numId="29">
    <w:abstractNumId w:val="12"/>
  </w:num>
  <w:num w:numId="30">
    <w:abstractNumId w:val="12"/>
    <w:lvlOverride w:ilvl="0">
      <w:startOverride w:val="1"/>
    </w:lvlOverride>
  </w:num>
  <w:num w:numId="31">
    <w:abstractNumId w:val="7"/>
  </w:num>
  <w:num w:numId="32">
    <w:abstractNumId w:val="10"/>
  </w:num>
  <w:num w:numId="33">
    <w:abstractNumId w:val="10"/>
    <w:lvlOverride w:ilvl="0">
      <w:startOverride w:val="1"/>
    </w:lvlOverride>
  </w:num>
  <w:num w:numId="34">
    <w:abstractNumId w:val="15"/>
  </w:num>
  <w:num w:numId="35">
    <w:abstractNumId w:val="21"/>
  </w:num>
  <w:num w:numId="36">
    <w:abstractNumId w:val="17"/>
  </w:num>
  <w:num w:numId="37">
    <w:abstractNumId w:val="17"/>
    <w:lvlOverride w:ilvl="0">
      <w:startOverride w:val="2"/>
    </w:lvlOverride>
  </w:num>
  <w:num w:numId="38">
    <w:abstractNumId w:val="17"/>
  </w:num>
  <w:num w:numId="39">
    <w:abstractNumId w:val="17"/>
  </w:num>
  <w:num w:numId="40">
    <w:abstractNumId w:val="17"/>
  </w:num>
  <w:num w:numId="41">
    <w:abstractNumId w:val="17"/>
  </w:num>
  <w:num w:numId="42">
    <w:abstractNumId w:val="22"/>
  </w:num>
  <w:num w:numId="43">
    <w:abstractNumId w:val="17"/>
  </w:num>
  <w:num w:numId="44">
    <w:abstractNumId w:val="8"/>
  </w:num>
  <w:num w:numId="45">
    <w:abstractNumId w:val="26"/>
  </w:num>
  <w:num w:numId="46">
    <w:abstractNumId w:val="13"/>
  </w:num>
  <w:num w:numId="47">
    <w:abstractNumId w:val="26"/>
    <w:lvlOverride w:ilvl="0">
      <w:startOverride w:val="1"/>
    </w:lvlOverride>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38"/>
    <w:rsid w:val="000206DE"/>
    <w:rsid w:val="000522A0"/>
    <w:rsid w:val="00061018"/>
    <w:rsid w:val="00092E8E"/>
    <w:rsid w:val="000B49AB"/>
    <w:rsid w:val="000D149C"/>
    <w:rsid w:val="000D156F"/>
    <w:rsid w:val="000D157E"/>
    <w:rsid w:val="000E2E69"/>
    <w:rsid w:val="001567CE"/>
    <w:rsid w:val="00160A71"/>
    <w:rsid w:val="00187413"/>
    <w:rsid w:val="00195AFA"/>
    <w:rsid w:val="001A22BB"/>
    <w:rsid w:val="001A3C77"/>
    <w:rsid w:val="001C4C0C"/>
    <w:rsid w:val="001D1862"/>
    <w:rsid w:val="001D61AA"/>
    <w:rsid w:val="001E1544"/>
    <w:rsid w:val="001F44A2"/>
    <w:rsid w:val="00200751"/>
    <w:rsid w:val="00213323"/>
    <w:rsid w:val="00214156"/>
    <w:rsid w:val="00240FFF"/>
    <w:rsid w:val="00243223"/>
    <w:rsid w:val="002467EA"/>
    <w:rsid w:val="00280A3E"/>
    <w:rsid w:val="002944E2"/>
    <w:rsid w:val="002B3196"/>
    <w:rsid w:val="002C53D8"/>
    <w:rsid w:val="002F7B53"/>
    <w:rsid w:val="00301E21"/>
    <w:rsid w:val="00303F24"/>
    <w:rsid w:val="00312693"/>
    <w:rsid w:val="003166FE"/>
    <w:rsid w:val="00330439"/>
    <w:rsid w:val="003440AE"/>
    <w:rsid w:val="00364065"/>
    <w:rsid w:val="00365FB5"/>
    <w:rsid w:val="00366599"/>
    <w:rsid w:val="00384ACD"/>
    <w:rsid w:val="003A19B2"/>
    <w:rsid w:val="003A3355"/>
    <w:rsid w:val="003A4F77"/>
    <w:rsid w:val="003C75C1"/>
    <w:rsid w:val="003F6C5E"/>
    <w:rsid w:val="00416857"/>
    <w:rsid w:val="004172B9"/>
    <w:rsid w:val="00417981"/>
    <w:rsid w:val="00435E58"/>
    <w:rsid w:val="00440DA8"/>
    <w:rsid w:val="00442F8A"/>
    <w:rsid w:val="00452948"/>
    <w:rsid w:val="00457FB2"/>
    <w:rsid w:val="00472285"/>
    <w:rsid w:val="00487C15"/>
    <w:rsid w:val="00493F35"/>
    <w:rsid w:val="004E2D5A"/>
    <w:rsid w:val="004F1AEF"/>
    <w:rsid w:val="00500E1D"/>
    <w:rsid w:val="00521832"/>
    <w:rsid w:val="005278E5"/>
    <w:rsid w:val="00531307"/>
    <w:rsid w:val="005335F2"/>
    <w:rsid w:val="00536A07"/>
    <w:rsid w:val="00596169"/>
    <w:rsid w:val="005A73FB"/>
    <w:rsid w:val="005B19A1"/>
    <w:rsid w:val="005C09EC"/>
    <w:rsid w:val="005C6C4C"/>
    <w:rsid w:val="005F44CB"/>
    <w:rsid w:val="00604879"/>
    <w:rsid w:val="006103EA"/>
    <w:rsid w:val="006217FE"/>
    <w:rsid w:val="0062529C"/>
    <w:rsid w:val="00633A19"/>
    <w:rsid w:val="0067288E"/>
    <w:rsid w:val="00673EDA"/>
    <w:rsid w:val="00674686"/>
    <w:rsid w:val="00675730"/>
    <w:rsid w:val="00691103"/>
    <w:rsid w:val="006A2ADF"/>
    <w:rsid w:val="006A4AD1"/>
    <w:rsid w:val="006B20AD"/>
    <w:rsid w:val="006D29F8"/>
    <w:rsid w:val="00722B95"/>
    <w:rsid w:val="00766C4E"/>
    <w:rsid w:val="00792EC1"/>
    <w:rsid w:val="007A225F"/>
    <w:rsid w:val="00821EB1"/>
    <w:rsid w:val="0084174C"/>
    <w:rsid w:val="008603CF"/>
    <w:rsid w:val="008E0F26"/>
    <w:rsid w:val="008E484D"/>
    <w:rsid w:val="008F73B7"/>
    <w:rsid w:val="00926FA7"/>
    <w:rsid w:val="00935556"/>
    <w:rsid w:val="0094540D"/>
    <w:rsid w:val="009471DB"/>
    <w:rsid w:val="00956545"/>
    <w:rsid w:val="00963D58"/>
    <w:rsid w:val="009804BC"/>
    <w:rsid w:val="009969E7"/>
    <w:rsid w:val="009A698C"/>
    <w:rsid w:val="009D400B"/>
    <w:rsid w:val="009D7D05"/>
    <w:rsid w:val="00A038CD"/>
    <w:rsid w:val="00A122D1"/>
    <w:rsid w:val="00A156D6"/>
    <w:rsid w:val="00A20BC7"/>
    <w:rsid w:val="00A231F6"/>
    <w:rsid w:val="00A402C0"/>
    <w:rsid w:val="00A5181E"/>
    <w:rsid w:val="00A766E4"/>
    <w:rsid w:val="00A8234A"/>
    <w:rsid w:val="00A826C9"/>
    <w:rsid w:val="00AB3333"/>
    <w:rsid w:val="00AD45C9"/>
    <w:rsid w:val="00AF1D45"/>
    <w:rsid w:val="00B136B4"/>
    <w:rsid w:val="00B16CD6"/>
    <w:rsid w:val="00B20B9F"/>
    <w:rsid w:val="00B275AD"/>
    <w:rsid w:val="00B36C6C"/>
    <w:rsid w:val="00B424E0"/>
    <w:rsid w:val="00B52A73"/>
    <w:rsid w:val="00B53B76"/>
    <w:rsid w:val="00B55C14"/>
    <w:rsid w:val="00B60E24"/>
    <w:rsid w:val="00B729C7"/>
    <w:rsid w:val="00B87D91"/>
    <w:rsid w:val="00B94E49"/>
    <w:rsid w:val="00BA07C0"/>
    <w:rsid w:val="00BC289D"/>
    <w:rsid w:val="00C06F96"/>
    <w:rsid w:val="00C33A1E"/>
    <w:rsid w:val="00C33CCA"/>
    <w:rsid w:val="00C447A2"/>
    <w:rsid w:val="00C44F90"/>
    <w:rsid w:val="00C51C2C"/>
    <w:rsid w:val="00C607BA"/>
    <w:rsid w:val="00C65959"/>
    <w:rsid w:val="00CA0528"/>
    <w:rsid w:val="00CB6C92"/>
    <w:rsid w:val="00CD320F"/>
    <w:rsid w:val="00D06C1E"/>
    <w:rsid w:val="00D134F2"/>
    <w:rsid w:val="00D40FAE"/>
    <w:rsid w:val="00D64E8C"/>
    <w:rsid w:val="00D663F8"/>
    <w:rsid w:val="00D86F38"/>
    <w:rsid w:val="00D96A3D"/>
    <w:rsid w:val="00DA5774"/>
    <w:rsid w:val="00DA6E71"/>
    <w:rsid w:val="00DB7A9E"/>
    <w:rsid w:val="00DE1414"/>
    <w:rsid w:val="00DF0589"/>
    <w:rsid w:val="00E13E47"/>
    <w:rsid w:val="00E14BC1"/>
    <w:rsid w:val="00E3244A"/>
    <w:rsid w:val="00E571F5"/>
    <w:rsid w:val="00E7760F"/>
    <w:rsid w:val="00E837FB"/>
    <w:rsid w:val="00EB15C7"/>
    <w:rsid w:val="00EF5D39"/>
    <w:rsid w:val="00F2255B"/>
    <w:rsid w:val="00F23DBE"/>
    <w:rsid w:val="00F31D41"/>
    <w:rsid w:val="00F54D6E"/>
    <w:rsid w:val="00F61EE0"/>
    <w:rsid w:val="00F74604"/>
    <w:rsid w:val="00F92C9A"/>
    <w:rsid w:val="00FC5B87"/>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OCCLF+Arial" w:eastAsia="AOCCLF+Arial" w:hAnsi="AOCCLF+Arial" w:cs="AOCCLF+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sz w:val="24"/>
      <w:szCs w:val="24"/>
    </w:rPr>
  </w:style>
  <w:style w:type="paragraph" w:styleId="Heading1">
    <w:name w:val="heading 1"/>
    <w:basedOn w:val="Normal"/>
    <w:next w:val="Normal"/>
    <w:rsid w:val="00CB6C92"/>
    <w:pPr>
      <w:keepNext/>
      <w:keepLines/>
      <w:numPr>
        <w:numId w:val="8"/>
      </w:numPr>
      <w:outlineLvl w:val="0"/>
    </w:pPr>
    <w:rPr>
      <w:b/>
    </w:rPr>
  </w:style>
  <w:style w:type="paragraph" w:styleId="Heading2">
    <w:name w:val="heading 2"/>
    <w:basedOn w:val="Normal"/>
    <w:next w:val="Normal"/>
    <w:autoRedefine/>
    <w:rsid w:val="00BC289D"/>
    <w:pPr>
      <w:keepNext/>
      <w:keepLines/>
      <w:numPr>
        <w:numId w:val="45"/>
      </w:numPr>
      <w:jc w:val="both"/>
      <w:outlineLvl w:val="1"/>
    </w:pPr>
    <w:rPr>
      <w:rFonts w:ascii="Times New Roman" w:eastAsia="Times New Roman" w:hAnsi="Times New Roman" w:cs="Times New Roman"/>
      <w:color w:val="auto"/>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4"/>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uxi Sans" w:eastAsia="Luxi Sans" w:hAnsi="Luxi Sans" w:cs="Luxi Sans"/>
      <w:b/>
      <w:sz w:val="36"/>
      <w:szCs w:val="36"/>
    </w:rPr>
  </w:style>
  <w:style w:type="paragraph" w:styleId="Subtitle">
    <w:name w:val="Subtitle"/>
    <w:basedOn w:val="Normal"/>
    <w:next w:val="Normal"/>
    <w:pPr>
      <w:keepNext/>
      <w:keepLines/>
      <w:spacing w:after="60"/>
      <w:jc w:val="center"/>
    </w:pPr>
    <w:rPr>
      <w:rFonts w:ascii="Arial" w:eastAsia="Arial" w:hAnsi="Arial" w:cs="Arial"/>
      <w:i/>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 w:type="table" w:customStyle="1" w:styleId="afff0">
    <w:basedOn w:val="TableNormal"/>
    <w:tblPr>
      <w:tblStyleRowBandSize w:val="1"/>
      <w:tblStyleColBandSize w:val="1"/>
      <w:tblInd w:w="0" w:type="dxa"/>
      <w:tblCellMar>
        <w:top w:w="0" w:type="dxa"/>
        <w:left w:w="0" w:type="dxa"/>
        <w:bottom w:w="0" w:type="dxa"/>
        <w:right w:w="0" w:type="dxa"/>
      </w:tblCellMar>
    </w:tblPr>
  </w:style>
  <w:style w:type="table" w:customStyle="1" w:styleId="afff1">
    <w:basedOn w:val="TableNormal"/>
    <w:tblPr>
      <w:tblStyleRowBandSize w:val="1"/>
      <w:tblStyleColBandSize w:val="1"/>
      <w:tblInd w:w="0" w:type="dxa"/>
      <w:tblCellMar>
        <w:top w:w="0" w:type="dxa"/>
        <w:left w:w="0" w:type="dxa"/>
        <w:bottom w:w="0" w:type="dxa"/>
        <w:right w:w="0" w:type="dxa"/>
      </w:tblCellMar>
    </w:tblPr>
  </w:style>
  <w:style w:type="table" w:customStyle="1" w:styleId="afff2">
    <w:basedOn w:val="TableNormal"/>
    <w:tblPr>
      <w:tblStyleRowBandSize w:val="1"/>
      <w:tblStyleColBandSize w:val="1"/>
      <w:tblInd w:w="0" w:type="dxa"/>
      <w:tblCellMar>
        <w:top w:w="0" w:type="dxa"/>
        <w:left w:w="0" w:type="dxa"/>
        <w:bottom w:w="0" w:type="dxa"/>
        <w:right w:w="0" w:type="dxa"/>
      </w:tblCellMar>
    </w:tblPr>
  </w:style>
  <w:style w:type="table" w:customStyle="1" w:styleId="afff3">
    <w:basedOn w:val="TableNormal"/>
    <w:tblPr>
      <w:tblStyleRowBandSize w:val="1"/>
      <w:tblStyleColBandSize w:val="1"/>
      <w:tblInd w:w="0" w:type="dxa"/>
      <w:tblCellMar>
        <w:top w:w="0" w:type="dxa"/>
        <w:left w:w="0" w:type="dxa"/>
        <w:bottom w:w="0" w:type="dxa"/>
        <w:right w:w="0" w:type="dxa"/>
      </w:tblCellMar>
    </w:tblPr>
  </w:style>
  <w:style w:type="table" w:customStyle="1" w:styleId="afff4">
    <w:basedOn w:val="TableNormal"/>
    <w:tblPr>
      <w:tblStyleRowBandSize w:val="1"/>
      <w:tblStyleColBandSize w:val="1"/>
      <w:tblInd w:w="0" w:type="dxa"/>
      <w:tblCellMar>
        <w:top w:w="0" w:type="dxa"/>
        <w:left w:w="0" w:type="dxa"/>
        <w:bottom w:w="0" w:type="dxa"/>
        <w:right w:w="0" w:type="dxa"/>
      </w:tblCellMar>
    </w:tblPr>
  </w:style>
  <w:style w:type="table" w:customStyle="1" w:styleId="afff5">
    <w:basedOn w:val="TableNormal"/>
    <w:tblPr>
      <w:tblStyleRowBandSize w:val="1"/>
      <w:tblStyleColBandSize w:val="1"/>
      <w:tblInd w:w="0" w:type="dxa"/>
      <w:tblCellMar>
        <w:top w:w="0" w:type="dxa"/>
        <w:left w:w="0" w:type="dxa"/>
        <w:bottom w:w="0" w:type="dxa"/>
        <w:right w:w="0" w:type="dxa"/>
      </w:tblCellMar>
    </w:tblPr>
  </w:style>
  <w:style w:type="table" w:customStyle="1" w:styleId="afff6">
    <w:basedOn w:val="TableNormal"/>
    <w:tblPr>
      <w:tblStyleRowBandSize w:val="1"/>
      <w:tblStyleColBandSize w:val="1"/>
      <w:tblInd w:w="0" w:type="dxa"/>
      <w:tblCellMar>
        <w:top w:w="0" w:type="dxa"/>
        <w:left w:w="0" w:type="dxa"/>
        <w:bottom w:w="0" w:type="dxa"/>
        <w:right w:w="0" w:type="dxa"/>
      </w:tblCellMar>
    </w:tblPr>
  </w:style>
  <w:style w:type="table" w:customStyle="1" w:styleId="afff7">
    <w:basedOn w:val="TableNormal"/>
    <w:tblPr>
      <w:tblStyleRowBandSize w:val="1"/>
      <w:tblStyleColBandSize w:val="1"/>
      <w:tblInd w:w="0" w:type="dxa"/>
      <w:tblCellMar>
        <w:top w:w="0" w:type="dxa"/>
        <w:left w:w="0" w:type="dxa"/>
        <w:bottom w:w="0" w:type="dxa"/>
        <w:right w:w="0" w:type="dxa"/>
      </w:tblCellMar>
    </w:tblPr>
  </w:style>
  <w:style w:type="table" w:customStyle="1" w:styleId="afff8">
    <w:basedOn w:val="TableNormal"/>
    <w:tblPr>
      <w:tblStyleRowBandSize w:val="1"/>
      <w:tblStyleColBandSize w:val="1"/>
      <w:tblInd w:w="0" w:type="dxa"/>
      <w:tblCellMar>
        <w:top w:w="0" w:type="dxa"/>
        <w:left w:w="0" w:type="dxa"/>
        <w:bottom w:w="0" w:type="dxa"/>
        <w:right w:w="0" w:type="dxa"/>
      </w:tblCellMar>
    </w:tblPr>
  </w:style>
  <w:style w:type="table" w:customStyle="1" w:styleId="afff9">
    <w:basedOn w:val="TableNormal"/>
    <w:tblPr>
      <w:tblStyleRowBandSize w:val="1"/>
      <w:tblStyleColBandSize w:val="1"/>
      <w:tblInd w:w="0" w:type="dxa"/>
      <w:tblCellMar>
        <w:top w:w="0" w:type="dxa"/>
        <w:left w:w="0" w:type="dxa"/>
        <w:bottom w:w="0" w:type="dxa"/>
        <w:right w:w="0" w:type="dxa"/>
      </w:tblCellMar>
    </w:tblPr>
  </w:style>
  <w:style w:type="table" w:customStyle="1" w:styleId="afffa">
    <w:basedOn w:val="TableNormal"/>
    <w:tblPr>
      <w:tblStyleRowBandSize w:val="1"/>
      <w:tblStyleColBandSize w:val="1"/>
      <w:tblInd w:w="0" w:type="dxa"/>
      <w:tblCellMar>
        <w:top w:w="0" w:type="dxa"/>
        <w:left w:w="0" w:type="dxa"/>
        <w:bottom w:w="0" w:type="dxa"/>
        <w:right w:w="0"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58" w:type="dxa"/>
        <w:left w:w="115" w:type="dxa"/>
        <w:bottom w:w="58" w:type="dxa"/>
        <w:right w:w="115" w:type="dxa"/>
      </w:tblCellMar>
    </w:tblPr>
  </w:style>
  <w:style w:type="table" w:customStyle="1" w:styleId="afffe">
    <w:basedOn w:val="TableNormal"/>
    <w:tblPr>
      <w:tblStyleRowBandSize w:val="1"/>
      <w:tblStyleColBandSize w:val="1"/>
      <w:tblInd w:w="0" w:type="dxa"/>
      <w:tblCellMar>
        <w:top w:w="58" w:type="dxa"/>
        <w:left w:w="115" w:type="dxa"/>
        <w:bottom w:w="58" w:type="dxa"/>
        <w:right w:w="115" w:type="dxa"/>
      </w:tblCellMar>
    </w:tblPr>
  </w:style>
  <w:style w:type="paragraph" w:styleId="BalloonText">
    <w:name w:val="Balloon Text"/>
    <w:basedOn w:val="Normal"/>
    <w:link w:val="BalloonTextChar"/>
    <w:uiPriority w:val="99"/>
    <w:semiHidden/>
    <w:unhideWhenUsed/>
    <w:rsid w:val="009D400B"/>
    <w:rPr>
      <w:rFonts w:ascii="Tahoma" w:hAnsi="Tahoma" w:cs="Tahoma"/>
      <w:sz w:val="16"/>
      <w:szCs w:val="16"/>
    </w:rPr>
  </w:style>
  <w:style w:type="character" w:customStyle="1" w:styleId="BalloonTextChar">
    <w:name w:val="Balloon Text Char"/>
    <w:link w:val="BalloonText"/>
    <w:uiPriority w:val="99"/>
    <w:semiHidden/>
    <w:rsid w:val="009D400B"/>
    <w:rPr>
      <w:rFonts w:ascii="Tahoma" w:hAnsi="Tahoma" w:cs="Tahoma"/>
      <w:sz w:val="16"/>
      <w:szCs w:val="16"/>
    </w:rPr>
  </w:style>
  <w:style w:type="paragraph" w:customStyle="1" w:styleId="bullet">
    <w:name w:val="bullet"/>
    <w:basedOn w:val="Normal"/>
    <w:rsid w:val="009D400B"/>
    <w:pPr>
      <w:numPr>
        <w:numId w:val="4"/>
      </w:numPr>
      <w:suppressAutoHyphens/>
      <w:spacing w:before="120"/>
      <w:ind w:left="-1080" w:firstLine="0"/>
      <w:jc w:val="both"/>
    </w:pPr>
    <w:rPr>
      <w:rFonts w:ascii="Arial" w:eastAsia="MHNPPD+Times-Roman" w:hAnsi="Arial" w:cs="Arial"/>
      <w:bCs/>
      <w:color w:val="auto"/>
      <w:sz w:val="20"/>
      <w:lang w:eastAsia="ar-SA"/>
    </w:rPr>
  </w:style>
  <w:style w:type="paragraph" w:customStyle="1" w:styleId="WW-ListParagraph">
    <w:name w:val="WW-List Paragraph"/>
    <w:basedOn w:val="Normal"/>
    <w:rsid w:val="009D400B"/>
    <w:pPr>
      <w:suppressAutoHyphens/>
      <w:spacing w:line="100" w:lineRule="atLeast"/>
    </w:pPr>
    <w:rPr>
      <w:rFonts w:ascii="Calibri" w:eastAsia="Times New Roman" w:hAnsi="Calibri" w:cs="Calibri"/>
      <w:color w:val="auto"/>
      <w:sz w:val="22"/>
      <w:szCs w:val="22"/>
      <w:lang w:eastAsia="ar-SA"/>
    </w:rPr>
  </w:style>
  <w:style w:type="paragraph" w:styleId="Caption">
    <w:name w:val="caption"/>
    <w:basedOn w:val="Normal"/>
    <w:next w:val="Normal"/>
    <w:uiPriority w:val="35"/>
    <w:unhideWhenUsed/>
    <w:qFormat/>
    <w:rsid w:val="003A3355"/>
    <w:pPr>
      <w:spacing w:after="200"/>
    </w:pPr>
    <w:rPr>
      <w:b/>
      <w:bCs/>
      <w:color w:val="4F81BD"/>
      <w:sz w:val="18"/>
      <w:szCs w:val="18"/>
    </w:rPr>
  </w:style>
  <w:style w:type="paragraph" w:styleId="Header">
    <w:name w:val="header"/>
    <w:basedOn w:val="Normal"/>
    <w:link w:val="HeaderChar"/>
    <w:uiPriority w:val="99"/>
    <w:unhideWhenUsed/>
    <w:rsid w:val="00472285"/>
    <w:pPr>
      <w:tabs>
        <w:tab w:val="center" w:pos="4680"/>
        <w:tab w:val="right" w:pos="9360"/>
      </w:tabs>
    </w:pPr>
  </w:style>
  <w:style w:type="character" w:customStyle="1" w:styleId="HeaderChar">
    <w:name w:val="Header Char"/>
    <w:basedOn w:val="DefaultParagraphFont"/>
    <w:link w:val="Header"/>
    <w:uiPriority w:val="99"/>
    <w:rsid w:val="00472285"/>
  </w:style>
  <w:style w:type="paragraph" w:styleId="Footer">
    <w:name w:val="footer"/>
    <w:basedOn w:val="Normal"/>
    <w:link w:val="FooterChar"/>
    <w:uiPriority w:val="99"/>
    <w:unhideWhenUsed/>
    <w:rsid w:val="00472285"/>
    <w:pPr>
      <w:tabs>
        <w:tab w:val="center" w:pos="4680"/>
        <w:tab w:val="right" w:pos="9360"/>
      </w:tabs>
    </w:pPr>
  </w:style>
  <w:style w:type="character" w:customStyle="1" w:styleId="FooterChar">
    <w:name w:val="Footer Char"/>
    <w:basedOn w:val="DefaultParagraphFont"/>
    <w:link w:val="Footer"/>
    <w:uiPriority w:val="99"/>
    <w:rsid w:val="00472285"/>
  </w:style>
  <w:style w:type="character" w:styleId="Hyperlink">
    <w:name w:val="Hyperlink"/>
    <w:uiPriority w:val="99"/>
    <w:unhideWhenUsed/>
    <w:rsid w:val="003440AE"/>
    <w:rPr>
      <w:color w:val="0000FF"/>
      <w:u w:val="single"/>
    </w:rPr>
  </w:style>
  <w:style w:type="character" w:styleId="FollowedHyperlink">
    <w:name w:val="FollowedHyperlink"/>
    <w:uiPriority w:val="99"/>
    <w:semiHidden/>
    <w:unhideWhenUsed/>
    <w:rsid w:val="003440AE"/>
    <w:rPr>
      <w:color w:val="800080"/>
      <w:u w:val="single"/>
    </w:rPr>
  </w:style>
  <w:style w:type="paragraph" w:styleId="TOC1">
    <w:name w:val="toc 1"/>
    <w:basedOn w:val="Normal"/>
    <w:next w:val="Normal"/>
    <w:autoRedefine/>
    <w:uiPriority w:val="39"/>
    <w:unhideWhenUsed/>
    <w:rsid w:val="00C33CCA"/>
    <w:pPr>
      <w:spacing w:after="100"/>
    </w:pPr>
  </w:style>
  <w:style w:type="paragraph" w:styleId="TOC2">
    <w:name w:val="toc 2"/>
    <w:basedOn w:val="Normal"/>
    <w:next w:val="Normal"/>
    <w:autoRedefine/>
    <w:uiPriority w:val="39"/>
    <w:unhideWhenUsed/>
    <w:rsid w:val="00C33CCA"/>
    <w:pPr>
      <w:spacing w:after="100"/>
      <w:ind w:left="240"/>
    </w:pPr>
  </w:style>
  <w:style w:type="paragraph" w:styleId="ListParagraph">
    <w:name w:val="List Paragraph"/>
    <w:basedOn w:val="Normal"/>
    <w:uiPriority w:val="34"/>
    <w:qFormat/>
    <w:rsid w:val="00A15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OCCLF+Arial" w:eastAsia="AOCCLF+Arial" w:hAnsi="AOCCLF+Arial" w:cs="AOCCLF+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sz w:val="24"/>
      <w:szCs w:val="24"/>
    </w:rPr>
  </w:style>
  <w:style w:type="paragraph" w:styleId="Heading1">
    <w:name w:val="heading 1"/>
    <w:basedOn w:val="Normal"/>
    <w:next w:val="Normal"/>
    <w:rsid w:val="00CB6C92"/>
    <w:pPr>
      <w:keepNext/>
      <w:keepLines/>
      <w:numPr>
        <w:numId w:val="8"/>
      </w:numPr>
      <w:outlineLvl w:val="0"/>
    </w:pPr>
    <w:rPr>
      <w:b/>
    </w:rPr>
  </w:style>
  <w:style w:type="paragraph" w:styleId="Heading2">
    <w:name w:val="heading 2"/>
    <w:basedOn w:val="Normal"/>
    <w:next w:val="Normal"/>
    <w:autoRedefine/>
    <w:rsid w:val="00BC289D"/>
    <w:pPr>
      <w:keepNext/>
      <w:keepLines/>
      <w:numPr>
        <w:numId w:val="45"/>
      </w:numPr>
      <w:jc w:val="both"/>
      <w:outlineLvl w:val="1"/>
    </w:pPr>
    <w:rPr>
      <w:rFonts w:ascii="Times New Roman" w:eastAsia="Times New Roman" w:hAnsi="Times New Roman" w:cs="Times New Roman"/>
      <w:color w:val="auto"/>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4"/>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uxi Sans" w:eastAsia="Luxi Sans" w:hAnsi="Luxi Sans" w:cs="Luxi Sans"/>
      <w:b/>
      <w:sz w:val="36"/>
      <w:szCs w:val="36"/>
    </w:rPr>
  </w:style>
  <w:style w:type="paragraph" w:styleId="Subtitle">
    <w:name w:val="Subtitle"/>
    <w:basedOn w:val="Normal"/>
    <w:next w:val="Normal"/>
    <w:pPr>
      <w:keepNext/>
      <w:keepLines/>
      <w:spacing w:after="60"/>
      <w:jc w:val="center"/>
    </w:pPr>
    <w:rPr>
      <w:rFonts w:ascii="Arial" w:eastAsia="Arial" w:hAnsi="Arial" w:cs="Arial"/>
      <w:i/>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 w:type="table" w:customStyle="1" w:styleId="afff0">
    <w:basedOn w:val="TableNormal"/>
    <w:tblPr>
      <w:tblStyleRowBandSize w:val="1"/>
      <w:tblStyleColBandSize w:val="1"/>
      <w:tblInd w:w="0" w:type="dxa"/>
      <w:tblCellMar>
        <w:top w:w="0" w:type="dxa"/>
        <w:left w:w="0" w:type="dxa"/>
        <w:bottom w:w="0" w:type="dxa"/>
        <w:right w:w="0" w:type="dxa"/>
      </w:tblCellMar>
    </w:tblPr>
  </w:style>
  <w:style w:type="table" w:customStyle="1" w:styleId="afff1">
    <w:basedOn w:val="TableNormal"/>
    <w:tblPr>
      <w:tblStyleRowBandSize w:val="1"/>
      <w:tblStyleColBandSize w:val="1"/>
      <w:tblInd w:w="0" w:type="dxa"/>
      <w:tblCellMar>
        <w:top w:w="0" w:type="dxa"/>
        <w:left w:w="0" w:type="dxa"/>
        <w:bottom w:w="0" w:type="dxa"/>
        <w:right w:w="0" w:type="dxa"/>
      </w:tblCellMar>
    </w:tblPr>
  </w:style>
  <w:style w:type="table" w:customStyle="1" w:styleId="afff2">
    <w:basedOn w:val="TableNormal"/>
    <w:tblPr>
      <w:tblStyleRowBandSize w:val="1"/>
      <w:tblStyleColBandSize w:val="1"/>
      <w:tblInd w:w="0" w:type="dxa"/>
      <w:tblCellMar>
        <w:top w:w="0" w:type="dxa"/>
        <w:left w:w="0" w:type="dxa"/>
        <w:bottom w:w="0" w:type="dxa"/>
        <w:right w:w="0" w:type="dxa"/>
      </w:tblCellMar>
    </w:tblPr>
  </w:style>
  <w:style w:type="table" w:customStyle="1" w:styleId="afff3">
    <w:basedOn w:val="TableNormal"/>
    <w:tblPr>
      <w:tblStyleRowBandSize w:val="1"/>
      <w:tblStyleColBandSize w:val="1"/>
      <w:tblInd w:w="0" w:type="dxa"/>
      <w:tblCellMar>
        <w:top w:w="0" w:type="dxa"/>
        <w:left w:w="0" w:type="dxa"/>
        <w:bottom w:w="0" w:type="dxa"/>
        <w:right w:w="0" w:type="dxa"/>
      </w:tblCellMar>
    </w:tblPr>
  </w:style>
  <w:style w:type="table" w:customStyle="1" w:styleId="afff4">
    <w:basedOn w:val="TableNormal"/>
    <w:tblPr>
      <w:tblStyleRowBandSize w:val="1"/>
      <w:tblStyleColBandSize w:val="1"/>
      <w:tblInd w:w="0" w:type="dxa"/>
      <w:tblCellMar>
        <w:top w:w="0" w:type="dxa"/>
        <w:left w:w="0" w:type="dxa"/>
        <w:bottom w:w="0" w:type="dxa"/>
        <w:right w:w="0" w:type="dxa"/>
      </w:tblCellMar>
    </w:tblPr>
  </w:style>
  <w:style w:type="table" w:customStyle="1" w:styleId="afff5">
    <w:basedOn w:val="TableNormal"/>
    <w:tblPr>
      <w:tblStyleRowBandSize w:val="1"/>
      <w:tblStyleColBandSize w:val="1"/>
      <w:tblInd w:w="0" w:type="dxa"/>
      <w:tblCellMar>
        <w:top w:w="0" w:type="dxa"/>
        <w:left w:w="0" w:type="dxa"/>
        <w:bottom w:w="0" w:type="dxa"/>
        <w:right w:w="0" w:type="dxa"/>
      </w:tblCellMar>
    </w:tblPr>
  </w:style>
  <w:style w:type="table" w:customStyle="1" w:styleId="afff6">
    <w:basedOn w:val="TableNormal"/>
    <w:tblPr>
      <w:tblStyleRowBandSize w:val="1"/>
      <w:tblStyleColBandSize w:val="1"/>
      <w:tblInd w:w="0" w:type="dxa"/>
      <w:tblCellMar>
        <w:top w:w="0" w:type="dxa"/>
        <w:left w:w="0" w:type="dxa"/>
        <w:bottom w:w="0" w:type="dxa"/>
        <w:right w:w="0" w:type="dxa"/>
      </w:tblCellMar>
    </w:tblPr>
  </w:style>
  <w:style w:type="table" w:customStyle="1" w:styleId="afff7">
    <w:basedOn w:val="TableNormal"/>
    <w:tblPr>
      <w:tblStyleRowBandSize w:val="1"/>
      <w:tblStyleColBandSize w:val="1"/>
      <w:tblInd w:w="0" w:type="dxa"/>
      <w:tblCellMar>
        <w:top w:w="0" w:type="dxa"/>
        <w:left w:w="0" w:type="dxa"/>
        <w:bottom w:w="0" w:type="dxa"/>
        <w:right w:w="0" w:type="dxa"/>
      </w:tblCellMar>
    </w:tblPr>
  </w:style>
  <w:style w:type="table" w:customStyle="1" w:styleId="afff8">
    <w:basedOn w:val="TableNormal"/>
    <w:tblPr>
      <w:tblStyleRowBandSize w:val="1"/>
      <w:tblStyleColBandSize w:val="1"/>
      <w:tblInd w:w="0" w:type="dxa"/>
      <w:tblCellMar>
        <w:top w:w="0" w:type="dxa"/>
        <w:left w:w="0" w:type="dxa"/>
        <w:bottom w:w="0" w:type="dxa"/>
        <w:right w:w="0" w:type="dxa"/>
      </w:tblCellMar>
    </w:tblPr>
  </w:style>
  <w:style w:type="table" w:customStyle="1" w:styleId="afff9">
    <w:basedOn w:val="TableNormal"/>
    <w:tblPr>
      <w:tblStyleRowBandSize w:val="1"/>
      <w:tblStyleColBandSize w:val="1"/>
      <w:tblInd w:w="0" w:type="dxa"/>
      <w:tblCellMar>
        <w:top w:w="0" w:type="dxa"/>
        <w:left w:w="0" w:type="dxa"/>
        <w:bottom w:w="0" w:type="dxa"/>
        <w:right w:w="0" w:type="dxa"/>
      </w:tblCellMar>
    </w:tblPr>
  </w:style>
  <w:style w:type="table" w:customStyle="1" w:styleId="afffa">
    <w:basedOn w:val="TableNormal"/>
    <w:tblPr>
      <w:tblStyleRowBandSize w:val="1"/>
      <w:tblStyleColBandSize w:val="1"/>
      <w:tblInd w:w="0" w:type="dxa"/>
      <w:tblCellMar>
        <w:top w:w="0" w:type="dxa"/>
        <w:left w:w="0" w:type="dxa"/>
        <w:bottom w:w="0" w:type="dxa"/>
        <w:right w:w="0"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58" w:type="dxa"/>
        <w:left w:w="115" w:type="dxa"/>
        <w:bottom w:w="58" w:type="dxa"/>
        <w:right w:w="115" w:type="dxa"/>
      </w:tblCellMar>
    </w:tblPr>
  </w:style>
  <w:style w:type="table" w:customStyle="1" w:styleId="afffe">
    <w:basedOn w:val="TableNormal"/>
    <w:tblPr>
      <w:tblStyleRowBandSize w:val="1"/>
      <w:tblStyleColBandSize w:val="1"/>
      <w:tblInd w:w="0" w:type="dxa"/>
      <w:tblCellMar>
        <w:top w:w="58" w:type="dxa"/>
        <w:left w:w="115" w:type="dxa"/>
        <w:bottom w:w="58" w:type="dxa"/>
        <w:right w:w="115" w:type="dxa"/>
      </w:tblCellMar>
    </w:tblPr>
  </w:style>
  <w:style w:type="paragraph" w:styleId="BalloonText">
    <w:name w:val="Balloon Text"/>
    <w:basedOn w:val="Normal"/>
    <w:link w:val="BalloonTextChar"/>
    <w:uiPriority w:val="99"/>
    <w:semiHidden/>
    <w:unhideWhenUsed/>
    <w:rsid w:val="009D400B"/>
    <w:rPr>
      <w:rFonts w:ascii="Tahoma" w:hAnsi="Tahoma" w:cs="Tahoma"/>
      <w:sz w:val="16"/>
      <w:szCs w:val="16"/>
    </w:rPr>
  </w:style>
  <w:style w:type="character" w:customStyle="1" w:styleId="BalloonTextChar">
    <w:name w:val="Balloon Text Char"/>
    <w:link w:val="BalloonText"/>
    <w:uiPriority w:val="99"/>
    <w:semiHidden/>
    <w:rsid w:val="009D400B"/>
    <w:rPr>
      <w:rFonts w:ascii="Tahoma" w:hAnsi="Tahoma" w:cs="Tahoma"/>
      <w:sz w:val="16"/>
      <w:szCs w:val="16"/>
    </w:rPr>
  </w:style>
  <w:style w:type="paragraph" w:customStyle="1" w:styleId="bullet">
    <w:name w:val="bullet"/>
    <w:basedOn w:val="Normal"/>
    <w:rsid w:val="009D400B"/>
    <w:pPr>
      <w:numPr>
        <w:numId w:val="4"/>
      </w:numPr>
      <w:suppressAutoHyphens/>
      <w:spacing w:before="120"/>
      <w:ind w:left="-1080" w:firstLine="0"/>
      <w:jc w:val="both"/>
    </w:pPr>
    <w:rPr>
      <w:rFonts w:ascii="Arial" w:eastAsia="MHNPPD+Times-Roman" w:hAnsi="Arial" w:cs="Arial"/>
      <w:bCs/>
      <w:color w:val="auto"/>
      <w:sz w:val="20"/>
      <w:lang w:eastAsia="ar-SA"/>
    </w:rPr>
  </w:style>
  <w:style w:type="paragraph" w:customStyle="1" w:styleId="WW-ListParagraph">
    <w:name w:val="WW-List Paragraph"/>
    <w:basedOn w:val="Normal"/>
    <w:rsid w:val="009D400B"/>
    <w:pPr>
      <w:suppressAutoHyphens/>
      <w:spacing w:line="100" w:lineRule="atLeast"/>
    </w:pPr>
    <w:rPr>
      <w:rFonts w:ascii="Calibri" w:eastAsia="Times New Roman" w:hAnsi="Calibri" w:cs="Calibri"/>
      <w:color w:val="auto"/>
      <w:sz w:val="22"/>
      <w:szCs w:val="22"/>
      <w:lang w:eastAsia="ar-SA"/>
    </w:rPr>
  </w:style>
  <w:style w:type="paragraph" w:styleId="Caption">
    <w:name w:val="caption"/>
    <w:basedOn w:val="Normal"/>
    <w:next w:val="Normal"/>
    <w:uiPriority w:val="35"/>
    <w:unhideWhenUsed/>
    <w:qFormat/>
    <w:rsid w:val="003A3355"/>
    <w:pPr>
      <w:spacing w:after="200"/>
    </w:pPr>
    <w:rPr>
      <w:b/>
      <w:bCs/>
      <w:color w:val="4F81BD"/>
      <w:sz w:val="18"/>
      <w:szCs w:val="18"/>
    </w:rPr>
  </w:style>
  <w:style w:type="paragraph" w:styleId="Header">
    <w:name w:val="header"/>
    <w:basedOn w:val="Normal"/>
    <w:link w:val="HeaderChar"/>
    <w:uiPriority w:val="99"/>
    <w:unhideWhenUsed/>
    <w:rsid w:val="00472285"/>
    <w:pPr>
      <w:tabs>
        <w:tab w:val="center" w:pos="4680"/>
        <w:tab w:val="right" w:pos="9360"/>
      </w:tabs>
    </w:pPr>
  </w:style>
  <w:style w:type="character" w:customStyle="1" w:styleId="HeaderChar">
    <w:name w:val="Header Char"/>
    <w:basedOn w:val="DefaultParagraphFont"/>
    <w:link w:val="Header"/>
    <w:uiPriority w:val="99"/>
    <w:rsid w:val="00472285"/>
  </w:style>
  <w:style w:type="paragraph" w:styleId="Footer">
    <w:name w:val="footer"/>
    <w:basedOn w:val="Normal"/>
    <w:link w:val="FooterChar"/>
    <w:uiPriority w:val="99"/>
    <w:unhideWhenUsed/>
    <w:rsid w:val="00472285"/>
    <w:pPr>
      <w:tabs>
        <w:tab w:val="center" w:pos="4680"/>
        <w:tab w:val="right" w:pos="9360"/>
      </w:tabs>
    </w:pPr>
  </w:style>
  <w:style w:type="character" w:customStyle="1" w:styleId="FooterChar">
    <w:name w:val="Footer Char"/>
    <w:basedOn w:val="DefaultParagraphFont"/>
    <w:link w:val="Footer"/>
    <w:uiPriority w:val="99"/>
    <w:rsid w:val="00472285"/>
  </w:style>
  <w:style w:type="character" w:styleId="Hyperlink">
    <w:name w:val="Hyperlink"/>
    <w:uiPriority w:val="99"/>
    <w:unhideWhenUsed/>
    <w:rsid w:val="003440AE"/>
    <w:rPr>
      <w:color w:val="0000FF"/>
      <w:u w:val="single"/>
    </w:rPr>
  </w:style>
  <w:style w:type="character" w:styleId="FollowedHyperlink">
    <w:name w:val="FollowedHyperlink"/>
    <w:uiPriority w:val="99"/>
    <w:semiHidden/>
    <w:unhideWhenUsed/>
    <w:rsid w:val="003440AE"/>
    <w:rPr>
      <w:color w:val="800080"/>
      <w:u w:val="single"/>
    </w:rPr>
  </w:style>
  <w:style w:type="paragraph" w:styleId="TOC1">
    <w:name w:val="toc 1"/>
    <w:basedOn w:val="Normal"/>
    <w:next w:val="Normal"/>
    <w:autoRedefine/>
    <w:uiPriority w:val="39"/>
    <w:unhideWhenUsed/>
    <w:rsid w:val="00C33CCA"/>
    <w:pPr>
      <w:spacing w:after="100"/>
    </w:pPr>
  </w:style>
  <w:style w:type="paragraph" w:styleId="TOC2">
    <w:name w:val="toc 2"/>
    <w:basedOn w:val="Normal"/>
    <w:next w:val="Normal"/>
    <w:autoRedefine/>
    <w:uiPriority w:val="39"/>
    <w:unhideWhenUsed/>
    <w:rsid w:val="00C33CCA"/>
    <w:pPr>
      <w:spacing w:after="100"/>
      <w:ind w:left="240"/>
    </w:pPr>
  </w:style>
  <w:style w:type="paragraph" w:styleId="ListParagraph">
    <w:name w:val="List Paragraph"/>
    <w:basedOn w:val="Normal"/>
    <w:uiPriority w:val="34"/>
    <w:qFormat/>
    <w:rsid w:val="00A15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97420">
      <w:bodyDiv w:val="1"/>
      <w:marLeft w:val="0"/>
      <w:marRight w:val="0"/>
      <w:marTop w:val="0"/>
      <w:marBottom w:val="0"/>
      <w:divBdr>
        <w:top w:val="none" w:sz="0" w:space="0" w:color="auto"/>
        <w:left w:val="none" w:sz="0" w:space="0" w:color="auto"/>
        <w:bottom w:val="none" w:sz="0" w:space="0" w:color="auto"/>
        <w:right w:val="none" w:sz="0" w:space="0" w:color="auto"/>
      </w:divBdr>
    </w:div>
    <w:div w:id="403719744">
      <w:bodyDiv w:val="1"/>
      <w:marLeft w:val="0"/>
      <w:marRight w:val="0"/>
      <w:marTop w:val="0"/>
      <w:marBottom w:val="0"/>
      <w:divBdr>
        <w:top w:val="none" w:sz="0" w:space="0" w:color="auto"/>
        <w:left w:val="none" w:sz="0" w:space="0" w:color="auto"/>
        <w:bottom w:val="none" w:sz="0" w:space="0" w:color="auto"/>
        <w:right w:val="none" w:sz="0" w:space="0" w:color="auto"/>
      </w:divBdr>
    </w:div>
    <w:div w:id="619727639">
      <w:bodyDiv w:val="1"/>
      <w:marLeft w:val="0"/>
      <w:marRight w:val="0"/>
      <w:marTop w:val="0"/>
      <w:marBottom w:val="0"/>
      <w:divBdr>
        <w:top w:val="none" w:sz="0" w:space="0" w:color="auto"/>
        <w:left w:val="none" w:sz="0" w:space="0" w:color="auto"/>
        <w:bottom w:val="none" w:sz="0" w:space="0" w:color="auto"/>
        <w:right w:val="none" w:sz="0" w:space="0" w:color="auto"/>
      </w:divBdr>
    </w:div>
    <w:div w:id="819230113">
      <w:bodyDiv w:val="1"/>
      <w:marLeft w:val="0"/>
      <w:marRight w:val="0"/>
      <w:marTop w:val="0"/>
      <w:marBottom w:val="0"/>
      <w:divBdr>
        <w:top w:val="none" w:sz="0" w:space="0" w:color="auto"/>
        <w:left w:val="none" w:sz="0" w:space="0" w:color="auto"/>
        <w:bottom w:val="none" w:sz="0" w:space="0" w:color="auto"/>
        <w:right w:val="none" w:sz="0" w:space="0" w:color="auto"/>
      </w:divBdr>
    </w:div>
    <w:div w:id="897744529">
      <w:bodyDiv w:val="1"/>
      <w:marLeft w:val="0"/>
      <w:marRight w:val="0"/>
      <w:marTop w:val="0"/>
      <w:marBottom w:val="0"/>
      <w:divBdr>
        <w:top w:val="none" w:sz="0" w:space="0" w:color="auto"/>
        <w:left w:val="none" w:sz="0" w:space="0" w:color="auto"/>
        <w:bottom w:val="none" w:sz="0" w:space="0" w:color="auto"/>
        <w:right w:val="none" w:sz="0" w:space="0" w:color="auto"/>
      </w:divBdr>
    </w:div>
    <w:div w:id="1155024872">
      <w:bodyDiv w:val="1"/>
      <w:marLeft w:val="0"/>
      <w:marRight w:val="0"/>
      <w:marTop w:val="0"/>
      <w:marBottom w:val="0"/>
      <w:divBdr>
        <w:top w:val="none" w:sz="0" w:space="0" w:color="auto"/>
        <w:left w:val="none" w:sz="0" w:space="0" w:color="auto"/>
        <w:bottom w:val="none" w:sz="0" w:space="0" w:color="auto"/>
        <w:right w:val="none" w:sz="0" w:space="0" w:color="auto"/>
      </w:divBdr>
    </w:div>
    <w:div w:id="1203395988">
      <w:bodyDiv w:val="1"/>
      <w:marLeft w:val="0"/>
      <w:marRight w:val="0"/>
      <w:marTop w:val="0"/>
      <w:marBottom w:val="0"/>
      <w:divBdr>
        <w:top w:val="none" w:sz="0" w:space="0" w:color="auto"/>
        <w:left w:val="none" w:sz="0" w:space="0" w:color="auto"/>
        <w:bottom w:val="none" w:sz="0" w:space="0" w:color="auto"/>
        <w:right w:val="none" w:sz="0" w:space="0" w:color="auto"/>
      </w:divBdr>
    </w:div>
    <w:div w:id="1204904108">
      <w:bodyDiv w:val="1"/>
      <w:marLeft w:val="0"/>
      <w:marRight w:val="0"/>
      <w:marTop w:val="0"/>
      <w:marBottom w:val="0"/>
      <w:divBdr>
        <w:top w:val="none" w:sz="0" w:space="0" w:color="auto"/>
        <w:left w:val="none" w:sz="0" w:space="0" w:color="auto"/>
        <w:bottom w:val="none" w:sz="0" w:space="0" w:color="auto"/>
        <w:right w:val="none" w:sz="0" w:space="0" w:color="auto"/>
      </w:divBdr>
    </w:div>
    <w:div w:id="1387222101">
      <w:bodyDiv w:val="1"/>
      <w:marLeft w:val="0"/>
      <w:marRight w:val="0"/>
      <w:marTop w:val="0"/>
      <w:marBottom w:val="0"/>
      <w:divBdr>
        <w:top w:val="none" w:sz="0" w:space="0" w:color="auto"/>
        <w:left w:val="none" w:sz="0" w:space="0" w:color="auto"/>
        <w:bottom w:val="none" w:sz="0" w:space="0" w:color="auto"/>
        <w:right w:val="none" w:sz="0" w:space="0" w:color="auto"/>
      </w:divBdr>
    </w:div>
    <w:div w:id="1503274422">
      <w:bodyDiv w:val="1"/>
      <w:marLeft w:val="0"/>
      <w:marRight w:val="0"/>
      <w:marTop w:val="0"/>
      <w:marBottom w:val="0"/>
      <w:divBdr>
        <w:top w:val="none" w:sz="0" w:space="0" w:color="auto"/>
        <w:left w:val="none" w:sz="0" w:space="0" w:color="auto"/>
        <w:bottom w:val="none" w:sz="0" w:space="0" w:color="auto"/>
        <w:right w:val="none" w:sz="0" w:space="0" w:color="auto"/>
      </w:divBdr>
    </w:div>
    <w:div w:id="1562600469">
      <w:bodyDiv w:val="1"/>
      <w:marLeft w:val="0"/>
      <w:marRight w:val="0"/>
      <w:marTop w:val="0"/>
      <w:marBottom w:val="0"/>
      <w:divBdr>
        <w:top w:val="none" w:sz="0" w:space="0" w:color="auto"/>
        <w:left w:val="none" w:sz="0" w:space="0" w:color="auto"/>
        <w:bottom w:val="none" w:sz="0" w:space="0" w:color="auto"/>
        <w:right w:val="none" w:sz="0" w:space="0" w:color="auto"/>
      </w:divBdr>
    </w:div>
    <w:div w:id="1624341727">
      <w:bodyDiv w:val="1"/>
      <w:marLeft w:val="0"/>
      <w:marRight w:val="0"/>
      <w:marTop w:val="0"/>
      <w:marBottom w:val="0"/>
      <w:divBdr>
        <w:top w:val="none" w:sz="0" w:space="0" w:color="auto"/>
        <w:left w:val="none" w:sz="0" w:space="0" w:color="auto"/>
        <w:bottom w:val="none" w:sz="0" w:space="0" w:color="auto"/>
        <w:right w:val="none" w:sz="0" w:space="0" w:color="auto"/>
      </w:divBdr>
    </w:div>
    <w:div w:id="163617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rajeev\SHIKHARA_Tapeout_Signoff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7BCF3-01B8-4E25-A307-B1BE0148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SHIKHARA_Tapeout_Signoff1.dot</Template>
  <TotalTime>21</TotalTime>
  <Pages>46</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CharactersWithSpaces>
  <SharedDoc>false</SharedDoc>
  <HLinks>
    <vt:vector size="300" baseType="variant">
      <vt:variant>
        <vt:i4>1245243</vt:i4>
      </vt:variant>
      <vt:variant>
        <vt:i4>296</vt:i4>
      </vt:variant>
      <vt:variant>
        <vt:i4>0</vt:i4>
      </vt:variant>
      <vt:variant>
        <vt:i4>5</vt:i4>
      </vt:variant>
      <vt:variant>
        <vt:lpwstr/>
      </vt:variant>
      <vt:variant>
        <vt:lpwstr>_Toc471762869</vt:lpwstr>
      </vt:variant>
      <vt:variant>
        <vt:i4>1245243</vt:i4>
      </vt:variant>
      <vt:variant>
        <vt:i4>290</vt:i4>
      </vt:variant>
      <vt:variant>
        <vt:i4>0</vt:i4>
      </vt:variant>
      <vt:variant>
        <vt:i4>5</vt:i4>
      </vt:variant>
      <vt:variant>
        <vt:lpwstr/>
      </vt:variant>
      <vt:variant>
        <vt:lpwstr>_Toc471762868</vt:lpwstr>
      </vt:variant>
      <vt:variant>
        <vt:i4>1245243</vt:i4>
      </vt:variant>
      <vt:variant>
        <vt:i4>284</vt:i4>
      </vt:variant>
      <vt:variant>
        <vt:i4>0</vt:i4>
      </vt:variant>
      <vt:variant>
        <vt:i4>5</vt:i4>
      </vt:variant>
      <vt:variant>
        <vt:lpwstr/>
      </vt:variant>
      <vt:variant>
        <vt:lpwstr>_Toc471762867</vt:lpwstr>
      </vt:variant>
      <vt:variant>
        <vt:i4>1245243</vt:i4>
      </vt:variant>
      <vt:variant>
        <vt:i4>278</vt:i4>
      </vt:variant>
      <vt:variant>
        <vt:i4>0</vt:i4>
      </vt:variant>
      <vt:variant>
        <vt:i4>5</vt:i4>
      </vt:variant>
      <vt:variant>
        <vt:lpwstr/>
      </vt:variant>
      <vt:variant>
        <vt:lpwstr>_Toc471762866</vt:lpwstr>
      </vt:variant>
      <vt:variant>
        <vt:i4>1245243</vt:i4>
      </vt:variant>
      <vt:variant>
        <vt:i4>272</vt:i4>
      </vt:variant>
      <vt:variant>
        <vt:i4>0</vt:i4>
      </vt:variant>
      <vt:variant>
        <vt:i4>5</vt:i4>
      </vt:variant>
      <vt:variant>
        <vt:lpwstr/>
      </vt:variant>
      <vt:variant>
        <vt:lpwstr>_Toc471762865</vt:lpwstr>
      </vt:variant>
      <vt:variant>
        <vt:i4>1245243</vt:i4>
      </vt:variant>
      <vt:variant>
        <vt:i4>266</vt:i4>
      </vt:variant>
      <vt:variant>
        <vt:i4>0</vt:i4>
      </vt:variant>
      <vt:variant>
        <vt:i4>5</vt:i4>
      </vt:variant>
      <vt:variant>
        <vt:lpwstr/>
      </vt:variant>
      <vt:variant>
        <vt:lpwstr>_Toc471762864</vt:lpwstr>
      </vt:variant>
      <vt:variant>
        <vt:i4>1245243</vt:i4>
      </vt:variant>
      <vt:variant>
        <vt:i4>260</vt:i4>
      </vt:variant>
      <vt:variant>
        <vt:i4>0</vt:i4>
      </vt:variant>
      <vt:variant>
        <vt:i4>5</vt:i4>
      </vt:variant>
      <vt:variant>
        <vt:lpwstr/>
      </vt:variant>
      <vt:variant>
        <vt:lpwstr>_Toc471762863</vt:lpwstr>
      </vt:variant>
      <vt:variant>
        <vt:i4>1245243</vt:i4>
      </vt:variant>
      <vt:variant>
        <vt:i4>254</vt:i4>
      </vt:variant>
      <vt:variant>
        <vt:i4>0</vt:i4>
      </vt:variant>
      <vt:variant>
        <vt:i4>5</vt:i4>
      </vt:variant>
      <vt:variant>
        <vt:lpwstr/>
      </vt:variant>
      <vt:variant>
        <vt:lpwstr>_Toc471762862</vt:lpwstr>
      </vt:variant>
      <vt:variant>
        <vt:i4>1245243</vt:i4>
      </vt:variant>
      <vt:variant>
        <vt:i4>248</vt:i4>
      </vt:variant>
      <vt:variant>
        <vt:i4>0</vt:i4>
      </vt:variant>
      <vt:variant>
        <vt:i4>5</vt:i4>
      </vt:variant>
      <vt:variant>
        <vt:lpwstr/>
      </vt:variant>
      <vt:variant>
        <vt:lpwstr>_Toc471762861</vt:lpwstr>
      </vt:variant>
      <vt:variant>
        <vt:i4>1245243</vt:i4>
      </vt:variant>
      <vt:variant>
        <vt:i4>242</vt:i4>
      </vt:variant>
      <vt:variant>
        <vt:i4>0</vt:i4>
      </vt:variant>
      <vt:variant>
        <vt:i4>5</vt:i4>
      </vt:variant>
      <vt:variant>
        <vt:lpwstr/>
      </vt:variant>
      <vt:variant>
        <vt:lpwstr>_Toc471762860</vt:lpwstr>
      </vt:variant>
      <vt:variant>
        <vt:i4>1048635</vt:i4>
      </vt:variant>
      <vt:variant>
        <vt:i4>236</vt:i4>
      </vt:variant>
      <vt:variant>
        <vt:i4>0</vt:i4>
      </vt:variant>
      <vt:variant>
        <vt:i4>5</vt:i4>
      </vt:variant>
      <vt:variant>
        <vt:lpwstr/>
      </vt:variant>
      <vt:variant>
        <vt:lpwstr>_Toc471762859</vt:lpwstr>
      </vt:variant>
      <vt:variant>
        <vt:i4>1048635</vt:i4>
      </vt:variant>
      <vt:variant>
        <vt:i4>230</vt:i4>
      </vt:variant>
      <vt:variant>
        <vt:i4>0</vt:i4>
      </vt:variant>
      <vt:variant>
        <vt:i4>5</vt:i4>
      </vt:variant>
      <vt:variant>
        <vt:lpwstr/>
      </vt:variant>
      <vt:variant>
        <vt:lpwstr>_Toc471762858</vt:lpwstr>
      </vt:variant>
      <vt:variant>
        <vt:i4>1048635</vt:i4>
      </vt:variant>
      <vt:variant>
        <vt:i4>224</vt:i4>
      </vt:variant>
      <vt:variant>
        <vt:i4>0</vt:i4>
      </vt:variant>
      <vt:variant>
        <vt:i4>5</vt:i4>
      </vt:variant>
      <vt:variant>
        <vt:lpwstr/>
      </vt:variant>
      <vt:variant>
        <vt:lpwstr>_Toc471762857</vt:lpwstr>
      </vt:variant>
      <vt:variant>
        <vt:i4>1048635</vt:i4>
      </vt:variant>
      <vt:variant>
        <vt:i4>218</vt:i4>
      </vt:variant>
      <vt:variant>
        <vt:i4>0</vt:i4>
      </vt:variant>
      <vt:variant>
        <vt:i4>5</vt:i4>
      </vt:variant>
      <vt:variant>
        <vt:lpwstr/>
      </vt:variant>
      <vt:variant>
        <vt:lpwstr>_Toc471762856</vt:lpwstr>
      </vt:variant>
      <vt:variant>
        <vt:i4>1048635</vt:i4>
      </vt:variant>
      <vt:variant>
        <vt:i4>212</vt:i4>
      </vt:variant>
      <vt:variant>
        <vt:i4>0</vt:i4>
      </vt:variant>
      <vt:variant>
        <vt:i4>5</vt:i4>
      </vt:variant>
      <vt:variant>
        <vt:lpwstr/>
      </vt:variant>
      <vt:variant>
        <vt:lpwstr>_Toc471762855</vt:lpwstr>
      </vt:variant>
      <vt:variant>
        <vt:i4>1048635</vt:i4>
      </vt:variant>
      <vt:variant>
        <vt:i4>206</vt:i4>
      </vt:variant>
      <vt:variant>
        <vt:i4>0</vt:i4>
      </vt:variant>
      <vt:variant>
        <vt:i4>5</vt:i4>
      </vt:variant>
      <vt:variant>
        <vt:lpwstr/>
      </vt:variant>
      <vt:variant>
        <vt:lpwstr>_Toc471762854</vt:lpwstr>
      </vt:variant>
      <vt:variant>
        <vt:i4>1048635</vt:i4>
      </vt:variant>
      <vt:variant>
        <vt:i4>200</vt:i4>
      </vt:variant>
      <vt:variant>
        <vt:i4>0</vt:i4>
      </vt:variant>
      <vt:variant>
        <vt:i4>5</vt:i4>
      </vt:variant>
      <vt:variant>
        <vt:lpwstr/>
      </vt:variant>
      <vt:variant>
        <vt:lpwstr>_Toc471762853</vt:lpwstr>
      </vt:variant>
      <vt:variant>
        <vt:i4>1048635</vt:i4>
      </vt:variant>
      <vt:variant>
        <vt:i4>194</vt:i4>
      </vt:variant>
      <vt:variant>
        <vt:i4>0</vt:i4>
      </vt:variant>
      <vt:variant>
        <vt:i4>5</vt:i4>
      </vt:variant>
      <vt:variant>
        <vt:lpwstr/>
      </vt:variant>
      <vt:variant>
        <vt:lpwstr>_Toc471762852</vt:lpwstr>
      </vt:variant>
      <vt:variant>
        <vt:i4>1048635</vt:i4>
      </vt:variant>
      <vt:variant>
        <vt:i4>188</vt:i4>
      </vt:variant>
      <vt:variant>
        <vt:i4>0</vt:i4>
      </vt:variant>
      <vt:variant>
        <vt:i4>5</vt:i4>
      </vt:variant>
      <vt:variant>
        <vt:lpwstr/>
      </vt:variant>
      <vt:variant>
        <vt:lpwstr>_Toc471762851</vt:lpwstr>
      </vt:variant>
      <vt:variant>
        <vt:i4>1048635</vt:i4>
      </vt:variant>
      <vt:variant>
        <vt:i4>182</vt:i4>
      </vt:variant>
      <vt:variant>
        <vt:i4>0</vt:i4>
      </vt:variant>
      <vt:variant>
        <vt:i4>5</vt:i4>
      </vt:variant>
      <vt:variant>
        <vt:lpwstr/>
      </vt:variant>
      <vt:variant>
        <vt:lpwstr>_Toc471762850</vt:lpwstr>
      </vt:variant>
      <vt:variant>
        <vt:i4>1114171</vt:i4>
      </vt:variant>
      <vt:variant>
        <vt:i4>176</vt:i4>
      </vt:variant>
      <vt:variant>
        <vt:i4>0</vt:i4>
      </vt:variant>
      <vt:variant>
        <vt:i4>5</vt:i4>
      </vt:variant>
      <vt:variant>
        <vt:lpwstr/>
      </vt:variant>
      <vt:variant>
        <vt:lpwstr>_Toc471762849</vt:lpwstr>
      </vt:variant>
      <vt:variant>
        <vt:i4>1114171</vt:i4>
      </vt:variant>
      <vt:variant>
        <vt:i4>170</vt:i4>
      </vt:variant>
      <vt:variant>
        <vt:i4>0</vt:i4>
      </vt:variant>
      <vt:variant>
        <vt:i4>5</vt:i4>
      </vt:variant>
      <vt:variant>
        <vt:lpwstr/>
      </vt:variant>
      <vt:variant>
        <vt:lpwstr>_Toc471762848</vt:lpwstr>
      </vt:variant>
      <vt:variant>
        <vt:i4>1114171</vt:i4>
      </vt:variant>
      <vt:variant>
        <vt:i4>164</vt:i4>
      </vt:variant>
      <vt:variant>
        <vt:i4>0</vt:i4>
      </vt:variant>
      <vt:variant>
        <vt:i4>5</vt:i4>
      </vt:variant>
      <vt:variant>
        <vt:lpwstr/>
      </vt:variant>
      <vt:variant>
        <vt:lpwstr>_Toc471762847</vt:lpwstr>
      </vt:variant>
      <vt:variant>
        <vt:i4>1114171</vt:i4>
      </vt:variant>
      <vt:variant>
        <vt:i4>158</vt:i4>
      </vt:variant>
      <vt:variant>
        <vt:i4>0</vt:i4>
      </vt:variant>
      <vt:variant>
        <vt:i4>5</vt:i4>
      </vt:variant>
      <vt:variant>
        <vt:lpwstr/>
      </vt:variant>
      <vt:variant>
        <vt:lpwstr>_Toc471762846</vt:lpwstr>
      </vt:variant>
      <vt:variant>
        <vt:i4>1114171</vt:i4>
      </vt:variant>
      <vt:variant>
        <vt:i4>152</vt:i4>
      </vt:variant>
      <vt:variant>
        <vt:i4>0</vt:i4>
      </vt:variant>
      <vt:variant>
        <vt:i4>5</vt:i4>
      </vt:variant>
      <vt:variant>
        <vt:lpwstr/>
      </vt:variant>
      <vt:variant>
        <vt:lpwstr>_Toc471762845</vt:lpwstr>
      </vt:variant>
      <vt:variant>
        <vt:i4>1114171</vt:i4>
      </vt:variant>
      <vt:variant>
        <vt:i4>146</vt:i4>
      </vt:variant>
      <vt:variant>
        <vt:i4>0</vt:i4>
      </vt:variant>
      <vt:variant>
        <vt:i4>5</vt:i4>
      </vt:variant>
      <vt:variant>
        <vt:lpwstr/>
      </vt:variant>
      <vt:variant>
        <vt:lpwstr>_Toc471762844</vt:lpwstr>
      </vt:variant>
      <vt:variant>
        <vt:i4>1114171</vt:i4>
      </vt:variant>
      <vt:variant>
        <vt:i4>140</vt:i4>
      </vt:variant>
      <vt:variant>
        <vt:i4>0</vt:i4>
      </vt:variant>
      <vt:variant>
        <vt:i4>5</vt:i4>
      </vt:variant>
      <vt:variant>
        <vt:lpwstr/>
      </vt:variant>
      <vt:variant>
        <vt:lpwstr>_Toc471762843</vt:lpwstr>
      </vt:variant>
      <vt:variant>
        <vt:i4>1114171</vt:i4>
      </vt:variant>
      <vt:variant>
        <vt:i4>134</vt:i4>
      </vt:variant>
      <vt:variant>
        <vt:i4>0</vt:i4>
      </vt:variant>
      <vt:variant>
        <vt:i4>5</vt:i4>
      </vt:variant>
      <vt:variant>
        <vt:lpwstr/>
      </vt:variant>
      <vt:variant>
        <vt:lpwstr>_Toc471762842</vt:lpwstr>
      </vt:variant>
      <vt:variant>
        <vt:i4>1114171</vt:i4>
      </vt:variant>
      <vt:variant>
        <vt:i4>128</vt:i4>
      </vt:variant>
      <vt:variant>
        <vt:i4>0</vt:i4>
      </vt:variant>
      <vt:variant>
        <vt:i4>5</vt:i4>
      </vt:variant>
      <vt:variant>
        <vt:lpwstr/>
      </vt:variant>
      <vt:variant>
        <vt:lpwstr>_Toc471762841</vt:lpwstr>
      </vt:variant>
      <vt:variant>
        <vt:i4>1114171</vt:i4>
      </vt:variant>
      <vt:variant>
        <vt:i4>122</vt:i4>
      </vt:variant>
      <vt:variant>
        <vt:i4>0</vt:i4>
      </vt:variant>
      <vt:variant>
        <vt:i4>5</vt:i4>
      </vt:variant>
      <vt:variant>
        <vt:lpwstr/>
      </vt:variant>
      <vt:variant>
        <vt:lpwstr>_Toc471762840</vt:lpwstr>
      </vt:variant>
      <vt:variant>
        <vt:i4>1441851</vt:i4>
      </vt:variant>
      <vt:variant>
        <vt:i4>116</vt:i4>
      </vt:variant>
      <vt:variant>
        <vt:i4>0</vt:i4>
      </vt:variant>
      <vt:variant>
        <vt:i4>5</vt:i4>
      </vt:variant>
      <vt:variant>
        <vt:lpwstr/>
      </vt:variant>
      <vt:variant>
        <vt:lpwstr>_Toc471762839</vt:lpwstr>
      </vt:variant>
      <vt:variant>
        <vt:i4>1441851</vt:i4>
      </vt:variant>
      <vt:variant>
        <vt:i4>110</vt:i4>
      </vt:variant>
      <vt:variant>
        <vt:i4>0</vt:i4>
      </vt:variant>
      <vt:variant>
        <vt:i4>5</vt:i4>
      </vt:variant>
      <vt:variant>
        <vt:lpwstr/>
      </vt:variant>
      <vt:variant>
        <vt:lpwstr>_Toc471762838</vt:lpwstr>
      </vt:variant>
      <vt:variant>
        <vt:i4>1441851</vt:i4>
      </vt:variant>
      <vt:variant>
        <vt:i4>104</vt:i4>
      </vt:variant>
      <vt:variant>
        <vt:i4>0</vt:i4>
      </vt:variant>
      <vt:variant>
        <vt:i4>5</vt:i4>
      </vt:variant>
      <vt:variant>
        <vt:lpwstr/>
      </vt:variant>
      <vt:variant>
        <vt:lpwstr>_Toc471762837</vt:lpwstr>
      </vt:variant>
      <vt:variant>
        <vt:i4>1441851</vt:i4>
      </vt:variant>
      <vt:variant>
        <vt:i4>98</vt:i4>
      </vt:variant>
      <vt:variant>
        <vt:i4>0</vt:i4>
      </vt:variant>
      <vt:variant>
        <vt:i4>5</vt:i4>
      </vt:variant>
      <vt:variant>
        <vt:lpwstr/>
      </vt:variant>
      <vt:variant>
        <vt:lpwstr>_Toc471762836</vt:lpwstr>
      </vt:variant>
      <vt:variant>
        <vt:i4>1441851</vt:i4>
      </vt:variant>
      <vt:variant>
        <vt:i4>92</vt:i4>
      </vt:variant>
      <vt:variant>
        <vt:i4>0</vt:i4>
      </vt:variant>
      <vt:variant>
        <vt:i4>5</vt:i4>
      </vt:variant>
      <vt:variant>
        <vt:lpwstr/>
      </vt:variant>
      <vt:variant>
        <vt:lpwstr>_Toc471762835</vt:lpwstr>
      </vt:variant>
      <vt:variant>
        <vt:i4>1441851</vt:i4>
      </vt:variant>
      <vt:variant>
        <vt:i4>86</vt:i4>
      </vt:variant>
      <vt:variant>
        <vt:i4>0</vt:i4>
      </vt:variant>
      <vt:variant>
        <vt:i4>5</vt:i4>
      </vt:variant>
      <vt:variant>
        <vt:lpwstr/>
      </vt:variant>
      <vt:variant>
        <vt:lpwstr>_Toc471762834</vt:lpwstr>
      </vt:variant>
      <vt:variant>
        <vt:i4>1441851</vt:i4>
      </vt:variant>
      <vt:variant>
        <vt:i4>80</vt:i4>
      </vt:variant>
      <vt:variant>
        <vt:i4>0</vt:i4>
      </vt:variant>
      <vt:variant>
        <vt:i4>5</vt:i4>
      </vt:variant>
      <vt:variant>
        <vt:lpwstr/>
      </vt:variant>
      <vt:variant>
        <vt:lpwstr>_Toc471762833</vt:lpwstr>
      </vt:variant>
      <vt:variant>
        <vt:i4>1441851</vt:i4>
      </vt:variant>
      <vt:variant>
        <vt:i4>74</vt:i4>
      </vt:variant>
      <vt:variant>
        <vt:i4>0</vt:i4>
      </vt:variant>
      <vt:variant>
        <vt:i4>5</vt:i4>
      </vt:variant>
      <vt:variant>
        <vt:lpwstr/>
      </vt:variant>
      <vt:variant>
        <vt:lpwstr>_Toc471762832</vt:lpwstr>
      </vt:variant>
      <vt:variant>
        <vt:i4>1441851</vt:i4>
      </vt:variant>
      <vt:variant>
        <vt:i4>68</vt:i4>
      </vt:variant>
      <vt:variant>
        <vt:i4>0</vt:i4>
      </vt:variant>
      <vt:variant>
        <vt:i4>5</vt:i4>
      </vt:variant>
      <vt:variant>
        <vt:lpwstr/>
      </vt:variant>
      <vt:variant>
        <vt:lpwstr>_Toc471762831</vt:lpwstr>
      </vt:variant>
      <vt:variant>
        <vt:i4>1441851</vt:i4>
      </vt:variant>
      <vt:variant>
        <vt:i4>62</vt:i4>
      </vt:variant>
      <vt:variant>
        <vt:i4>0</vt:i4>
      </vt:variant>
      <vt:variant>
        <vt:i4>5</vt:i4>
      </vt:variant>
      <vt:variant>
        <vt:lpwstr/>
      </vt:variant>
      <vt:variant>
        <vt:lpwstr>_Toc471762830</vt:lpwstr>
      </vt:variant>
      <vt:variant>
        <vt:i4>1507387</vt:i4>
      </vt:variant>
      <vt:variant>
        <vt:i4>56</vt:i4>
      </vt:variant>
      <vt:variant>
        <vt:i4>0</vt:i4>
      </vt:variant>
      <vt:variant>
        <vt:i4>5</vt:i4>
      </vt:variant>
      <vt:variant>
        <vt:lpwstr/>
      </vt:variant>
      <vt:variant>
        <vt:lpwstr>_Toc471762829</vt:lpwstr>
      </vt:variant>
      <vt:variant>
        <vt:i4>1507387</vt:i4>
      </vt:variant>
      <vt:variant>
        <vt:i4>50</vt:i4>
      </vt:variant>
      <vt:variant>
        <vt:i4>0</vt:i4>
      </vt:variant>
      <vt:variant>
        <vt:i4>5</vt:i4>
      </vt:variant>
      <vt:variant>
        <vt:lpwstr/>
      </vt:variant>
      <vt:variant>
        <vt:lpwstr>_Toc471762828</vt:lpwstr>
      </vt:variant>
      <vt:variant>
        <vt:i4>1507387</vt:i4>
      </vt:variant>
      <vt:variant>
        <vt:i4>44</vt:i4>
      </vt:variant>
      <vt:variant>
        <vt:i4>0</vt:i4>
      </vt:variant>
      <vt:variant>
        <vt:i4>5</vt:i4>
      </vt:variant>
      <vt:variant>
        <vt:lpwstr/>
      </vt:variant>
      <vt:variant>
        <vt:lpwstr>_Toc471762827</vt:lpwstr>
      </vt:variant>
      <vt:variant>
        <vt:i4>1507387</vt:i4>
      </vt:variant>
      <vt:variant>
        <vt:i4>38</vt:i4>
      </vt:variant>
      <vt:variant>
        <vt:i4>0</vt:i4>
      </vt:variant>
      <vt:variant>
        <vt:i4>5</vt:i4>
      </vt:variant>
      <vt:variant>
        <vt:lpwstr/>
      </vt:variant>
      <vt:variant>
        <vt:lpwstr>_Toc471762826</vt:lpwstr>
      </vt:variant>
      <vt:variant>
        <vt:i4>1507387</vt:i4>
      </vt:variant>
      <vt:variant>
        <vt:i4>32</vt:i4>
      </vt:variant>
      <vt:variant>
        <vt:i4>0</vt:i4>
      </vt:variant>
      <vt:variant>
        <vt:i4>5</vt:i4>
      </vt:variant>
      <vt:variant>
        <vt:lpwstr/>
      </vt:variant>
      <vt:variant>
        <vt:lpwstr>_Toc471762825</vt:lpwstr>
      </vt:variant>
      <vt:variant>
        <vt:i4>1507387</vt:i4>
      </vt:variant>
      <vt:variant>
        <vt:i4>26</vt:i4>
      </vt:variant>
      <vt:variant>
        <vt:i4>0</vt:i4>
      </vt:variant>
      <vt:variant>
        <vt:i4>5</vt:i4>
      </vt:variant>
      <vt:variant>
        <vt:lpwstr/>
      </vt:variant>
      <vt:variant>
        <vt:lpwstr>_Toc471762824</vt:lpwstr>
      </vt:variant>
      <vt:variant>
        <vt:i4>1507387</vt:i4>
      </vt:variant>
      <vt:variant>
        <vt:i4>20</vt:i4>
      </vt:variant>
      <vt:variant>
        <vt:i4>0</vt:i4>
      </vt:variant>
      <vt:variant>
        <vt:i4>5</vt:i4>
      </vt:variant>
      <vt:variant>
        <vt:lpwstr/>
      </vt:variant>
      <vt:variant>
        <vt:lpwstr>_Toc471762823</vt:lpwstr>
      </vt:variant>
      <vt:variant>
        <vt:i4>1507387</vt:i4>
      </vt:variant>
      <vt:variant>
        <vt:i4>14</vt:i4>
      </vt:variant>
      <vt:variant>
        <vt:i4>0</vt:i4>
      </vt:variant>
      <vt:variant>
        <vt:i4>5</vt:i4>
      </vt:variant>
      <vt:variant>
        <vt:lpwstr/>
      </vt:variant>
      <vt:variant>
        <vt:lpwstr>_Toc471762822</vt:lpwstr>
      </vt:variant>
      <vt:variant>
        <vt:i4>1507387</vt:i4>
      </vt:variant>
      <vt:variant>
        <vt:i4>8</vt:i4>
      </vt:variant>
      <vt:variant>
        <vt:i4>0</vt:i4>
      </vt:variant>
      <vt:variant>
        <vt:i4>5</vt:i4>
      </vt:variant>
      <vt:variant>
        <vt:lpwstr/>
      </vt:variant>
      <vt:variant>
        <vt:lpwstr>_Toc471762821</vt:lpwstr>
      </vt:variant>
      <vt:variant>
        <vt:i4>1507387</vt:i4>
      </vt:variant>
      <vt:variant>
        <vt:i4>2</vt:i4>
      </vt:variant>
      <vt:variant>
        <vt:i4>0</vt:i4>
      </vt:variant>
      <vt:variant>
        <vt:i4>5</vt:i4>
      </vt:variant>
      <vt:variant>
        <vt:lpwstr/>
      </vt:variant>
      <vt:variant>
        <vt:lpwstr>_Toc471762820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engineer</cp:lastModifiedBy>
  <cp:revision>25</cp:revision>
  <dcterms:created xsi:type="dcterms:W3CDTF">2017-01-16T04:41:00Z</dcterms:created>
  <dcterms:modified xsi:type="dcterms:W3CDTF">2017-01-16T05:15:00Z</dcterms:modified>
</cp:coreProperties>
</file>